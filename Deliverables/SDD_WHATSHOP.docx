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8A623" w14:textId="77777777" w:rsidR="008B36D5" w:rsidRDefault="008B36D5"/>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8B36D5" w14:paraId="1B26EC65" w14:textId="77777777">
        <w:trPr>
          <w:trHeight w:val="480"/>
        </w:trPr>
        <w:tc>
          <w:tcPr>
            <w:tcW w:w="9637" w:type="dxa"/>
            <w:vMerge w:val="restart"/>
            <w:tcBorders>
              <w:top w:val="single" w:sz="1" w:space="0" w:color="000000"/>
              <w:left w:val="single" w:sz="1" w:space="0" w:color="000000"/>
              <w:bottom w:val="single" w:sz="1" w:space="0" w:color="000000"/>
              <w:right w:val="single" w:sz="1" w:space="0" w:color="000000"/>
            </w:tcBorders>
          </w:tcPr>
          <w:p w14:paraId="49DA6C79" w14:textId="77777777" w:rsidR="008B36D5" w:rsidRDefault="008B36D5">
            <w:pPr>
              <w:rPr>
                <w:rFonts w:ascii="Arial" w:hAnsi="Arial"/>
                <w:b/>
                <w:sz w:val="40"/>
              </w:rPr>
            </w:pPr>
          </w:p>
          <w:p w14:paraId="5B803D0A" w14:textId="77777777" w:rsidR="008B36D5" w:rsidRDefault="008B36D5">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61B295BA" w14:textId="77777777" w:rsidR="008B36D5" w:rsidRDefault="008B36D5">
            <w:pPr>
              <w:jc w:val="right"/>
              <w:rPr>
                <w:rFonts w:ascii="Arial" w:hAnsi="Arial"/>
                <w:b/>
                <w:sz w:val="40"/>
              </w:rPr>
            </w:pPr>
          </w:p>
        </w:tc>
      </w:tr>
    </w:tbl>
    <w:p w14:paraId="3F47A0C7" w14:textId="77777777" w:rsidR="008B36D5" w:rsidRDefault="008B36D5"/>
    <w:p w14:paraId="39EFD413" w14:textId="77777777" w:rsidR="008B36D5" w:rsidRDefault="008B36D5"/>
    <w:p w14:paraId="40A7B851" w14:textId="77777777" w:rsidR="008B36D5" w:rsidRDefault="008B36D5"/>
    <w:p w14:paraId="7D56C5FA" w14:textId="77777777" w:rsidR="008B36D5" w:rsidRDefault="008B36D5"/>
    <w:p w14:paraId="04F5FDC3" w14:textId="77777777" w:rsidR="001765AE" w:rsidRPr="00CF41FF" w:rsidRDefault="00CF41FF" w:rsidP="001B500F">
      <w:pPr>
        <w:tabs>
          <w:tab w:val="left" w:pos="3015"/>
          <w:tab w:val="left" w:pos="3195"/>
          <w:tab w:val="center" w:pos="4998"/>
          <w:tab w:val="center" w:pos="5359"/>
        </w:tabs>
        <w:jc w:val="right"/>
        <w:rPr>
          <w:rFonts w:ascii="Arial" w:hAnsi="Arial"/>
          <w:b/>
          <w:sz w:val="36"/>
          <w:lang w:val="en-US"/>
        </w:rPr>
      </w:pPr>
      <w:proofErr w:type="spellStart"/>
      <w:r w:rsidRPr="00CF41FF">
        <w:rPr>
          <w:rFonts w:ascii="Arial" w:hAnsi="Arial"/>
          <w:b/>
          <w:sz w:val="36"/>
          <w:lang w:val="en-US"/>
        </w:rPr>
        <w:t>WhatShop</w:t>
      </w:r>
      <w:proofErr w:type="spellEnd"/>
      <w:r w:rsidR="008B36D5" w:rsidRPr="00CF41FF">
        <w:rPr>
          <w:rFonts w:ascii="Arial" w:hAnsi="Arial"/>
          <w:b/>
          <w:sz w:val="36"/>
          <w:lang w:val="en-US"/>
        </w:rPr>
        <w:br/>
      </w:r>
      <w:r w:rsidRPr="00CF41FF">
        <w:rPr>
          <w:rFonts w:ascii="Arial" w:hAnsi="Arial"/>
          <w:b/>
          <w:sz w:val="36"/>
          <w:lang w:val="en-US"/>
        </w:rPr>
        <w:t>S</w:t>
      </w:r>
      <w:r>
        <w:rPr>
          <w:rFonts w:ascii="Arial" w:hAnsi="Arial"/>
          <w:b/>
          <w:sz w:val="36"/>
          <w:lang w:val="en-US"/>
        </w:rPr>
        <w:t>ystem Design Document</w:t>
      </w:r>
      <w:r w:rsidR="008B36D5" w:rsidRPr="00CF41FF">
        <w:rPr>
          <w:rFonts w:ascii="Arial" w:hAnsi="Arial"/>
          <w:b/>
          <w:sz w:val="36"/>
          <w:lang w:val="en-US"/>
        </w:rPr>
        <w:br/>
      </w:r>
      <w:proofErr w:type="spellStart"/>
      <w:r w:rsidR="008B36D5" w:rsidRPr="00CF41FF">
        <w:rPr>
          <w:rFonts w:ascii="Arial" w:hAnsi="Arial"/>
          <w:b/>
          <w:sz w:val="36"/>
          <w:lang w:val="en-US"/>
        </w:rPr>
        <w:t>Versione</w:t>
      </w:r>
      <w:proofErr w:type="spellEnd"/>
      <w:r w:rsidR="008B36D5" w:rsidRPr="00CF41FF">
        <w:rPr>
          <w:rFonts w:ascii="Arial" w:hAnsi="Arial"/>
          <w:b/>
          <w:sz w:val="36"/>
          <w:lang w:val="en-US"/>
        </w:rPr>
        <w:t xml:space="preserve"> </w:t>
      </w:r>
      <w:r w:rsidR="00391D9C">
        <w:rPr>
          <w:rFonts w:ascii="Arial" w:hAnsi="Arial"/>
          <w:b/>
          <w:sz w:val="36"/>
          <w:lang w:val="en-US"/>
        </w:rPr>
        <w:t>2.</w:t>
      </w:r>
      <w:r w:rsidR="00D15654">
        <w:rPr>
          <w:rFonts w:ascii="Arial" w:hAnsi="Arial"/>
          <w:b/>
          <w:sz w:val="36"/>
          <w:lang w:val="en-US"/>
        </w:rPr>
        <w:t>2</w:t>
      </w:r>
    </w:p>
    <w:p w14:paraId="6C14D1B7" w14:textId="77777777" w:rsidR="00D15F88" w:rsidRPr="00CF41FF" w:rsidRDefault="001765AE" w:rsidP="00D15F88">
      <w:pPr>
        <w:tabs>
          <w:tab w:val="left" w:pos="3015"/>
          <w:tab w:val="left" w:pos="3195"/>
          <w:tab w:val="center" w:pos="4998"/>
          <w:tab w:val="center" w:pos="5359"/>
        </w:tabs>
        <w:jc w:val="center"/>
        <w:rPr>
          <w:b/>
          <w:color w:val="FF0000"/>
          <w:sz w:val="28"/>
          <w:szCs w:val="28"/>
          <w:lang w:val="en-US"/>
        </w:rPr>
      </w:pPr>
      <w:r w:rsidRPr="00CF41FF">
        <w:rPr>
          <w:rFonts w:ascii="Arial" w:hAnsi="Arial"/>
          <w:b/>
          <w:sz w:val="36"/>
          <w:lang w:val="en-US"/>
        </w:rPr>
        <w:br/>
      </w:r>
    </w:p>
    <w:p w14:paraId="75BE5C4D" w14:textId="77777777" w:rsidR="001B500F" w:rsidRPr="00CF41FF" w:rsidRDefault="001B500F" w:rsidP="001B500F">
      <w:pPr>
        <w:tabs>
          <w:tab w:val="left" w:pos="3015"/>
          <w:tab w:val="left" w:pos="3195"/>
          <w:tab w:val="center" w:pos="4998"/>
          <w:tab w:val="center" w:pos="5359"/>
        </w:tabs>
        <w:jc w:val="center"/>
        <w:rPr>
          <w:rFonts w:ascii="Arial" w:hAnsi="Arial"/>
          <w:b/>
          <w:sz w:val="36"/>
          <w:lang w:val="en-US"/>
        </w:rPr>
      </w:pPr>
    </w:p>
    <w:p w14:paraId="22E7FBDF" w14:textId="77777777" w:rsidR="001765AE" w:rsidRPr="00CF41FF" w:rsidRDefault="001765AE" w:rsidP="001765AE">
      <w:pPr>
        <w:jc w:val="center"/>
        <w:rPr>
          <w:b/>
          <w:color w:val="FF0000"/>
          <w:sz w:val="28"/>
          <w:szCs w:val="28"/>
          <w:lang w:val="en-US"/>
        </w:rPr>
      </w:pPr>
    </w:p>
    <w:p w14:paraId="38B66444" w14:textId="77777777" w:rsidR="001765AE" w:rsidRPr="0044116B" w:rsidRDefault="001765AE" w:rsidP="001765AE">
      <w:pPr>
        <w:jc w:val="center"/>
        <w:rPr>
          <w:rFonts w:ascii="Arial" w:hAnsi="Arial"/>
          <w:b/>
          <w:sz w:val="36"/>
          <w:lang w:val="en-US"/>
        </w:rPr>
      </w:pPr>
    </w:p>
    <w:p w14:paraId="48315EC4" w14:textId="77777777" w:rsidR="00A37B52" w:rsidRDefault="00FB4AE3" w:rsidP="001765AE">
      <w:pPr>
        <w:jc w:val="center"/>
        <w:rPr>
          <w:b/>
          <w:color w:val="FF0000"/>
          <w:sz w:val="28"/>
          <w:szCs w:val="28"/>
        </w:rPr>
      </w:pPr>
      <w:r>
        <w:rPr>
          <w:rFonts w:ascii="Arial" w:hAnsi="Arial" w:cs="Arial"/>
          <w:b/>
          <w:noProof/>
          <w:sz w:val="36"/>
        </w:rPr>
        <w:drawing>
          <wp:inline distT="0" distB="0" distL="0" distR="0" wp14:anchorId="0B508F81" wp14:editId="2C9E0AC7">
            <wp:extent cx="6134100" cy="2044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2044700"/>
                    </a:xfrm>
                    <a:prstGeom prst="rect">
                      <a:avLst/>
                    </a:prstGeom>
                    <a:noFill/>
                    <a:ln>
                      <a:noFill/>
                    </a:ln>
                  </pic:spPr>
                </pic:pic>
              </a:graphicData>
            </a:graphic>
          </wp:inline>
        </w:drawing>
      </w:r>
    </w:p>
    <w:p w14:paraId="290D6BC8" w14:textId="77777777" w:rsidR="001765AE" w:rsidRDefault="001765AE" w:rsidP="001765AE">
      <w:pPr>
        <w:jc w:val="center"/>
        <w:rPr>
          <w:b/>
          <w:color w:val="FF0000"/>
          <w:sz w:val="28"/>
          <w:szCs w:val="28"/>
        </w:rPr>
      </w:pPr>
    </w:p>
    <w:p w14:paraId="02ECA4B0" w14:textId="77777777" w:rsidR="001765AE" w:rsidRDefault="001765AE" w:rsidP="001765AE"/>
    <w:p w14:paraId="4B769CEC" w14:textId="77777777" w:rsidR="008B36D5" w:rsidRDefault="008B36D5" w:rsidP="001765AE">
      <w:pPr>
        <w:rPr>
          <w:rFonts w:ascii="Arial" w:hAnsi="Arial"/>
          <w:b/>
          <w:sz w:val="36"/>
        </w:rPr>
      </w:pPr>
    </w:p>
    <w:p w14:paraId="206EF14A" w14:textId="77777777" w:rsidR="008B36D5" w:rsidRDefault="008B36D5">
      <w:pPr>
        <w:jc w:val="center"/>
      </w:pPr>
    </w:p>
    <w:p w14:paraId="5B2B6F69" w14:textId="77777777" w:rsidR="008B36D5" w:rsidRDefault="008B36D5">
      <w:pPr>
        <w:jc w:val="center"/>
      </w:pPr>
    </w:p>
    <w:p w14:paraId="2C5DEC95" w14:textId="77777777" w:rsidR="008B36D5" w:rsidRDefault="008B36D5" w:rsidP="001B500F">
      <w:pPr>
        <w:jc w:val="center"/>
        <w:rPr>
          <w:sz w:val="32"/>
        </w:rPr>
      </w:pPr>
      <w:r>
        <w:rPr>
          <w:sz w:val="32"/>
        </w:rPr>
        <w:t xml:space="preserve">Data: </w:t>
      </w:r>
      <w:r w:rsidR="00CF41FF">
        <w:rPr>
          <w:sz w:val="32"/>
        </w:rPr>
        <w:t>25</w:t>
      </w:r>
      <w:r>
        <w:rPr>
          <w:sz w:val="32"/>
        </w:rPr>
        <w:t>/</w:t>
      </w:r>
      <w:r w:rsidR="00CF41FF">
        <w:rPr>
          <w:sz w:val="32"/>
        </w:rPr>
        <w:t>11/2016</w:t>
      </w:r>
    </w:p>
    <w:p w14:paraId="2A49D703" w14:textId="77777777" w:rsidR="00B51734" w:rsidRDefault="00B51734" w:rsidP="001B500F">
      <w:pPr>
        <w:jc w:val="center"/>
        <w:rPr>
          <w:sz w:val="32"/>
        </w:rPr>
      </w:pPr>
    </w:p>
    <w:p w14:paraId="6DCA617C" w14:textId="77777777" w:rsidR="00B51734" w:rsidRDefault="00B51734" w:rsidP="001B500F">
      <w:pPr>
        <w:jc w:val="center"/>
        <w:rPr>
          <w:sz w:val="32"/>
        </w:rPr>
      </w:pPr>
    </w:p>
    <w:p w14:paraId="080AB242" w14:textId="77777777" w:rsidR="00B51734" w:rsidRDefault="00B51734" w:rsidP="001B500F">
      <w:pPr>
        <w:jc w:val="center"/>
        <w:rPr>
          <w:sz w:val="32"/>
        </w:rPr>
      </w:pPr>
    </w:p>
    <w:p w14:paraId="1D654A25" w14:textId="77777777"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14:paraId="51DA41CF" w14:textId="77777777" w:rsidR="008B36D5" w:rsidRDefault="008B36D5"/>
    <w:p w14:paraId="3D1B9045" w14:textId="77777777" w:rsidR="008B36D5" w:rsidRDefault="008B36D5"/>
    <w:p w14:paraId="657A7A62" w14:textId="77777777"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068FBE7F" w14:textId="77777777">
        <w:trPr>
          <w:trHeight w:val="230"/>
        </w:trPr>
        <w:tc>
          <w:tcPr>
            <w:tcW w:w="6745" w:type="dxa"/>
            <w:vMerge w:val="restart"/>
            <w:tcBorders>
              <w:top w:val="single" w:sz="1" w:space="0" w:color="000000"/>
              <w:left w:val="single" w:sz="1" w:space="0" w:color="000000"/>
              <w:bottom w:val="single" w:sz="1" w:space="0" w:color="000000"/>
            </w:tcBorders>
          </w:tcPr>
          <w:p w14:paraId="26B60135"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F590E8B" w14:textId="77777777" w:rsidR="008B36D5" w:rsidRDefault="008B36D5">
            <w:pPr>
              <w:pStyle w:val="Intestazionetabella"/>
              <w:jc w:val="left"/>
              <w:rPr>
                <w:sz w:val="20"/>
              </w:rPr>
            </w:pPr>
            <w:r>
              <w:rPr>
                <w:sz w:val="20"/>
              </w:rPr>
              <w:t xml:space="preserve"> Matricola</w:t>
            </w:r>
          </w:p>
        </w:tc>
      </w:tr>
      <w:tr w:rsidR="001765AE" w14:paraId="2200D177" w14:textId="77777777">
        <w:trPr>
          <w:trHeight w:val="230"/>
        </w:trPr>
        <w:tc>
          <w:tcPr>
            <w:tcW w:w="6745" w:type="dxa"/>
            <w:tcBorders>
              <w:left w:val="single" w:sz="1" w:space="0" w:color="000000"/>
              <w:bottom w:val="single" w:sz="1" w:space="0" w:color="000000"/>
            </w:tcBorders>
          </w:tcPr>
          <w:p w14:paraId="538BB300" w14:textId="77777777" w:rsidR="001765AE" w:rsidRDefault="001765AE" w:rsidP="008B36D5">
            <w:pPr>
              <w:pStyle w:val="Contenutotabella"/>
              <w:rPr>
                <w:sz w:val="20"/>
              </w:rPr>
            </w:pPr>
          </w:p>
        </w:tc>
        <w:tc>
          <w:tcPr>
            <w:tcW w:w="2892" w:type="dxa"/>
            <w:tcBorders>
              <w:left w:val="single" w:sz="1" w:space="0" w:color="000000"/>
              <w:bottom w:val="single" w:sz="1" w:space="0" w:color="000000"/>
              <w:right w:val="single" w:sz="1" w:space="0" w:color="000000"/>
            </w:tcBorders>
          </w:tcPr>
          <w:p w14:paraId="315EEEED" w14:textId="77777777" w:rsidR="001765AE" w:rsidRDefault="001765AE" w:rsidP="008B36D5">
            <w:pPr>
              <w:pStyle w:val="Contenutotabella"/>
              <w:rPr>
                <w:sz w:val="20"/>
              </w:rPr>
            </w:pPr>
          </w:p>
        </w:tc>
      </w:tr>
      <w:tr w:rsidR="001765AE" w14:paraId="27BE8899" w14:textId="77777777">
        <w:trPr>
          <w:trHeight w:val="230"/>
        </w:trPr>
        <w:tc>
          <w:tcPr>
            <w:tcW w:w="6745" w:type="dxa"/>
            <w:vMerge w:val="restart"/>
            <w:tcBorders>
              <w:left w:val="single" w:sz="1" w:space="0" w:color="000000"/>
              <w:bottom w:val="single" w:sz="1" w:space="0" w:color="000000"/>
            </w:tcBorders>
          </w:tcPr>
          <w:p w14:paraId="14709421" w14:textId="77777777" w:rsidR="001765AE" w:rsidRDefault="001765AE" w:rsidP="008B36D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3DEF7DEB" w14:textId="77777777" w:rsidR="001765AE" w:rsidRDefault="001765AE" w:rsidP="008B36D5">
            <w:pPr>
              <w:pStyle w:val="Contenutotabella"/>
              <w:rPr>
                <w:sz w:val="20"/>
              </w:rPr>
            </w:pPr>
          </w:p>
        </w:tc>
      </w:tr>
    </w:tbl>
    <w:p w14:paraId="538B2275" w14:textId="77777777" w:rsidR="008B36D5" w:rsidRDefault="008B36D5">
      <w:pPr>
        <w:rPr>
          <w:b/>
        </w:rPr>
      </w:pPr>
    </w:p>
    <w:p w14:paraId="1BB5CA48" w14:textId="77777777"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1DD8EF09" w14:textId="77777777">
        <w:trPr>
          <w:trHeight w:val="230"/>
        </w:trPr>
        <w:tc>
          <w:tcPr>
            <w:tcW w:w="6745" w:type="dxa"/>
            <w:vMerge w:val="restart"/>
            <w:tcBorders>
              <w:top w:val="single" w:sz="1" w:space="0" w:color="000000"/>
              <w:left w:val="single" w:sz="1" w:space="0" w:color="000000"/>
              <w:bottom w:val="single" w:sz="1" w:space="0" w:color="000000"/>
            </w:tcBorders>
          </w:tcPr>
          <w:p w14:paraId="281DF596" w14:textId="77777777"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14:paraId="206355A2" w14:textId="77777777" w:rsidR="008B36D5" w:rsidRDefault="008B36D5">
            <w:pPr>
              <w:pStyle w:val="Intestazionetabella"/>
              <w:jc w:val="left"/>
              <w:rPr>
                <w:sz w:val="20"/>
              </w:rPr>
            </w:pPr>
            <w:r>
              <w:rPr>
                <w:sz w:val="20"/>
              </w:rPr>
              <w:t xml:space="preserve"> Matricola</w:t>
            </w:r>
          </w:p>
        </w:tc>
      </w:tr>
      <w:tr w:rsidR="00D1464E" w14:paraId="70658991" w14:textId="77777777">
        <w:trPr>
          <w:trHeight w:val="230"/>
        </w:trPr>
        <w:tc>
          <w:tcPr>
            <w:tcW w:w="6745" w:type="dxa"/>
            <w:tcBorders>
              <w:left w:val="single" w:sz="1" w:space="0" w:color="000000"/>
              <w:bottom w:val="single" w:sz="1" w:space="0" w:color="000000"/>
            </w:tcBorders>
          </w:tcPr>
          <w:p w14:paraId="2656F52D" w14:textId="77777777" w:rsidR="00D1464E" w:rsidRDefault="00CF41FF" w:rsidP="000A5632">
            <w:pPr>
              <w:pStyle w:val="Contenutotabella"/>
              <w:rPr>
                <w:sz w:val="20"/>
              </w:rPr>
            </w:pPr>
            <w:r>
              <w:rPr>
                <w:sz w:val="20"/>
              </w:rPr>
              <w:t>D’Avanzo Giuseppe</w:t>
            </w:r>
          </w:p>
        </w:tc>
        <w:tc>
          <w:tcPr>
            <w:tcW w:w="2892" w:type="dxa"/>
            <w:tcBorders>
              <w:left w:val="single" w:sz="1" w:space="0" w:color="000000"/>
              <w:bottom w:val="single" w:sz="1" w:space="0" w:color="000000"/>
              <w:right w:val="single" w:sz="1" w:space="0" w:color="000000"/>
            </w:tcBorders>
          </w:tcPr>
          <w:p w14:paraId="71088F12" w14:textId="77777777" w:rsidR="00D1464E" w:rsidRDefault="00A37B52" w:rsidP="000A5632">
            <w:pPr>
              <w:pStyle w:val="Contenutotabella"/>
              <w:rPr>
                <w:sz w:val="20"/>
              </w:rPr>
            </w:pPr>
            <w:r>
              <w:rPr>
                <w:sz w:val="20"/>
              </w:rPr>
              <w:t>0512102892</w:t>
            </w:r>
          </w:p>
        </w:tc>
      </w:tr>
      <w:tr w:rsidR="002713D8" w:rsidRPr="0046342D" w14:paraId="0B7365D7" w14:textId="77777777">
        <w:trPr>
          <w:trHeight w:val="230"/>
        </w:trPr>
        <w:tc>
          <w:tcPr>
            <w:tcW w:w="6745" w:type="dxa"/>
            <w:tcBorders>
              <w:left w:val="single" w:sz="1" w:space="0" w:color="000000"/>
              <w:bottom w:val="single" w:sz="1" w:space="0" w:color="000000"/>
            </w:tcBorders>
          </w:tcPr>
          <w:p w14:paraId="025B6C67" w14:textId="77777777" w:rsidR="002713D8" w:rsidRDefault="00CF41FF" w:rsidP="000A5632">
            <w:pPr>
              <w:pStyle w:val="Contenutotabella"/>
              <w:rPr>
                <w:sz w:val="20"/>
              </w:rPr>
            </w:pPr>
            <w:r>
              <w:rPr>
                <w:sz w:val="20"/>
              </w:rPr>
              <w:t>Cerreto Luigi</w:t>
            </w:r>
          </w:p>
        </w:tc>
        <w:tc>
          <w:tcPr>
            <w:tcW w:w="2892" w:type="dxa"/>
            <w:tcBorders>
              <w:left w:val="single" w:sz="1" w:space="0" w:color="000000"/>
              <w:bottom w:val="single" w:sz="1" w:space="0" w:color="000000"/>
              <w:right w:val="single" w:sz="1" w:space="0" w:color="000000"/>
            </w:tcBorders>
          </w:tcPr>
          <w:p w14:paraId="085A4E1D" w14:textId="77777777" w:rsidR="002713D8" w:rsidRDefault="00A37B52" w:rsidP="000A5632">
            <w:pPr>
              <w:pStyle w:val="Contenutotabella"/>
              <w:rPr>
                <w:sz w:val="20"/>
              </w:rPr>
            </w:pPr>
            <w:r>
              <w:rPr>
                <w:sz w:val="20"/>
              </w:rPr>
              <w:t>0512102940</w:t>
            </w:r>
          </w:p>
        </w:tc>
      </w:tr>
      <w:tr w:rsidR="002713D8" w:rsidRPr="0046342D" w14:paraId="7955A734" w14:textId="77777777">
        <w:trPr>
          <w:trHeight w:val="230"/>
        </w:trPr>
        <w:tc>
          <w:tcPr>
            <w:tcW w:w="6745" w:type="dxa"/>
            <w:tcBorders>
              <w:left w:val="single" w:sz="1" w:space="0" w:color="000000"/>
              <w:bottom w:val="single" w:sz="1" w:space="0" w:color="000000"/>
            </w:tcBorders>
          </w:tcPr>
          <w:p w14:paraId="65168F28" w14:textId="77777777" w:rsidR="002713D8" w:rsidRDefault="00CF41FF" w:rsidP="000A5632">
            <w:pPr>
              <w:pStyle w:val="Contenutotabella"/>
              <w:rPr>
                <w:sz w:val="20"/>
              </w:rPr>
            </w:pPr>
            <w:r>
              <w:rPr>
                <w:sz w:val="20"/>
              </w:rPr>
              <w:t>Manganiello Alessandro</w:t>
            </w:r>
          </w:p>
        </w:tc>
        <w:tc>
          <w:tcPr>
            <w:tcW w:w="2892" w:type="dxa"/>
            <w:tcBorders>
              <w:left w:val="single" w:sz="1" w:space="0" w:color="000000"/>
              <w:bottom w:val="single" w:sz="1" w:space="0" w:color="000000"/>
              <w:right w:val="single" w:sz="1" w:space="0" w:color="000000"/>
            </w:tcBorders>
          </w:tcPr>
          <w:p w14:paraId="2D7EECF8" w14:textId="77777777" w:rsidR="002713D8" w:rsidRDefault="00A37B52" w:rsidP="000A5632">
            <w:pPr>
              <w:pStyle w:val="Contenutotabella"/>
              <w:rPr>
                <w:sz w:val="20"/>
              </w:rPr>
            </w:pPr>
            <w:r>
              <w:rPr>
                <w:sz w:val="20"/>
              </w:rPr>
              <w:t>0512103246</w:t>
            </w:r>
          </w:p>
        </w:tc>
      </w:tr>
      <w:tr w:rsidR="00D1464E" w:rsidRPr="0046342D" w14:paraId="586A505B" w14:textId="77777777">
        <w:trPr>
          <w:trHeight w:val="230"/>
        </w:trPr>
        <w:tc>
          <w:tcPr>
            <w:tcW w:w="6745" w:type="dxa"/>
            <w:tcBorders>
              <w:left w:val="single" w:sz="1" w:space="0" w:color="000000"/>
              <w:bottom w:val="single" w:sz="1" w:space="0" w:color="000000"/>
            </w:tcBorders>
          </w:tcPr>
          <w:p w14:paraId="65FC702C" w14:textId="77777777" w:rsidR="00D1464E" w:rsidRDefault="00CF41FF" w:rsidP="000A5632">
            <w:pPr>
              <w:pStyle w:val="Contenutotabella"/>
              <w:rPr>
                <w:sz w:val="20"/>
              </w:rPr>
            </w:pPr>
            <w:r>
              <w:rPr>
                <w:sz w:val="20"/>
              </w:rPr>
              <w:t>Barone Gerardo</w:t>
            </w:r>
          </w:p>
        </w:tc>
        <w:tc>
          <w:tcPr>
            <w:tcW w:w="2892" w:type="dxa"/>
            <w:tcBorders>
              <w:left w:val="single" w:sz="1" w:space="0" w:color="000000"/>
              <w:bottom w:val="single" w:sz="1" w:space="0" w:color="000000"/>
              <w:right w:val="single" w:sz="1" w:space="0" w:color="000000"/>
            </w:tcBorders>
          </w:tcPr>
          <w:p w14:paraId="2068329C" w14:textId="77777777" w:rsidR="00D1464E" w:rsidRDefault="00A37B52" w:rsidP="000A5632">
            <w:pPr>
              <w:pStyle w:val="Contenutotabella"/>
              <w:rPr>
                <w:sz w:val="20"/>
              </w:rPr>
            </w:pPr>
            <w:r>
              <w:rPr>
                <w:sz w:val="20"/>
              </w:rPr>
              <w:t>0512103264</w:t>
            </w:r>
          </w:p>
        </w:tc>
      </w:tr>
      <w:tr w:rsidR="00D1464E" w:rsidRPr="0046342D" w14:paraId="3390439E" w14:textId="77777777">
        <w:trPr>
          <w:trHeight w:val="230"/>
        </w:trPr>
        <w:tc>
          <w:tcPr>
            <w:tcW w:w="6745" w:type="dxa"/>
            <w:vMerge w:val="restart"/>
            <w:tcBorders>
              <w:left w:val="single" w:sz="1" w:space="0" w:color="000000"/>
              <w:bottom w:val="single" w:sz="1" w:space="0" w:color="000000"/>
            </w:tcBorders>
          </w:tcPr>
          <w:p w14:paraId="01998A0E" w14:textId="77777777" w:rsidR="00D1464E" w:rsidRDefault="00D1464E" w:rsidP="000A5632">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14:paraId="7A51EA23" w14:textId="77777777" w:rsidR="00D1464E" w:rsidRDefault="00D1464E" w:rsidP="000A5632">
            <w:pPr>
              <w:pStyle w:val="Contenutotabella"/>
              <w:rPr>
                <w:sz w:val="20"/>
              </w:rPr>
            </w:pPr>
          </w:p>
        </w:tc>
      </w:tr>
      <w:tr w:rsidR="001765AE" w:rsidRPr="0046342D" w14:paraId="4BC47C8B" w14:textId="77777777">
        <w:trPr>
          <w:trHeight w:val="230"/>
        </w:trPr>
        <w:tc>
          <w:tcPr>
            <w:tcW w:w="6745" w:type="dxa"/>
            <w:vMerge w:val="restart"/>
            <w:tcBorders>
              <w:left w:val="single" w:sz="1" w:space="0" w:color="000000"/>
              <w:bottom w:val="single" w:sz="1" w:space="0" w:color="000000"/>
            </w:tcBorders>
          </w:tcPr>
          <w:p w14:paraId="407ED000" w14:textId="77777777" w:rsidR="001765AE" w:rsidRPr="0046342D" w:rsidRDefault="001765AE" w:rsidP="008B36D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14:paraId="5BFE7467" w14:textId="77777777" w:rsidR="001765AE" w:rsidRPr="0046342D" w:rsidRDefault="001765AE" w:rsidP="008B36D5">
            <w:pPr>
              <w:pStyle w:val="Intestazionetabella"/>
              <w:jc w:val="left"/>
              <w:rPr>
                <w:b w:val="0"/>
                <w:sz w:val="20"/>
              </w:rPr>
            </w:pPr>
          </w:p>
        </w:tc>
      </w:tr>
    </w:tbl>
    <w:p w14:paraId="4BEAB444" w14:textId="77777777" w:rsidR="008B36D5" w:rsidRDefault="008B36D5">
      <w:pPr>
        <w:rPr>
          <w:b/>
          <w:sz w:val="20"/>
        </w:rPr>
      </w:pPr>
    </w:p>
    <w:p w14:paraId="06127165" w14:textId="77777777"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14:paraId="78CAE404" w14:textId="77777777">
        <w:trPr>
          <w:trHeight w:val="230"/>
        </w:trPr>
        <w:tc>
          <w:tcPr>
            <w:tcW w:w="2891" w:type="dxa"/>
            <w:vMerge w:val="restart"/>
            <w:tcBorders>
              <w:top w:val="single" w:sz="1" w:space="0" w:color="000000"/>
              <w:left w:val="single" w:sz="1" w:space="0" w:color="000000"/>
              <w:bottom w:val="single" w:sz="1" w:space="0" w:color="000000"/>
            </w:tcBorders>
          </w:tcPr>
          <w:p w14:paraId="0C94D742" w14:textId="77777777"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14:paraId="4512AEDB" w14:textId="77777777" w:rsidR="008B36D5" w:rsidRDefault="00A37B52">
            <w:pPr>
              <w:pStyle w:val="Contenutotabella"/>
              <w:rPr>
                <w:sz w:val="20"/>
              </w:rPr>
            </w:pPr>
            <w:r>
              <w:rPr>
                <w:sz w:val="20"/>
              </w:rPr>
              <w:t>Giuseppe D’Avanzo, Cerreto Luigi, Manganiello Alessandro</w:t>
            </w:r>
          </w:p>
        </w:tc>
      </w:tr>
    </w:tbl>
    <w:p w14:paraId="1A9A7334" w14:textId="77777777" w:rsidR="008B36D5" w:rsidRDefault="008B36D5">
      <w:pPr>
        <w:rPr>
          <w:b/>
          <w:sz w:val="20"/>
        </w:rPr>
      </w:pPr>
    </w:p>
    <w:p w14:paraId="32424E36" w14:textId="77777777" w:rsidR="008B36D5" w:rsidRDefault="008B36D5">
      <w:pPr>
        <w:rPr>
          <w:b/>
          <w:sz w:val="20"/>
        </w:rPr>
      </w:pPr>
    </w:p>
    <w:p w14:paraId="34BF2990" w14:textId="77777777" w:rsidR="008B36D5" w:rsidRDefault="008B36D5">
      <w:pPr>
        <w:rPr>
          <w:b/>
          <w:sz w:val="20"/>
        </w:rPr>
      </w:pPr>
    </w:p>
    <w:p w14:paraId="24AA38C7" w14:textId="77777777" w:rsidR="008B36D5" w:rsidRDefault="008B36D5">
      <w:pPr>
        <w:rPr>
          <w:b/>
          <w:sz w:val="20"/>
        </w:rPr>
      </w:pPr>
    </w:p>
    <w:p w14:paraId="3150FE5D" w14:textId="77777777"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14:paraId="0B3B07FC" w14:textId="77777777" w:rsidR="00A37B52" w:rsidRDefault="00A37B52">
      <w:pPr>
        <w:jc w:val="center"/>
        <w:rPr>
          <w:rFonts w:ascii="Arial" w:hAnsi="Arial"/>
          <w:b/>
          <w:sz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14:paraId="76CAAD8F" w14:textId="77777777" w:rsidTr="00A37B52">
        <w:trPr>
          <w:trHeight w:val="294"/>
        </w:trPr>
        <w:tc>
          <w:tcPr>
            <w:tcW w:w="1927" w:type="dxa"/>
            <w:tcBorders>
              <w:top w:val="single" w:sz="1" w:space="0" w:color="000000"/>
              <w:left w:val="single" w:sz="1" w:space="0" w:color="000000"/>
              <w:bottom w:val="single" w:sz="1" w:space="0" w:color="000000"/>
            </w:tcBorders>
          </w:tcPr>
          <w:p w14:paraId="72AE0BFC" w14:textId="77777777" w:rsidR="008B36D5" w:rsidRPr="00A37B52" w:rsidRDefault="00A37B52">
            <w:pPr>
              <w:pStyle w:val="Intestazionetabella"/>
              <w:rPr>
                <w:rFonts w:ascii="Calibri" w:hAnsi="Calibri"/>
                <w:sz w:val="20"/>
              </w:rPr>
            </w:pPr>
            <w:r w:rsidRPr="00A37B52">
              <w:rPr>
                <w:rFonts w:ascii="Calibri" w:hAnsi="Calibri"/>
                <w:sz w:val="20"/>
              </w:rPr>
              <w:t>Data</w:t>
            </w:r>
          </w:p>
        </w:tc>
        <w:tc>
          <w:tcPr>
            <w:tcW w:w="964" w:type="dxa"/>
            <w:tcBorders>
              <w:top w:val="single" w:sz="1" w:space="0" w:color="000000"/>
              <w:left w:val="single" w:sz="1" w:space="0" w:color="000000"/>
              <w:bottom w:val="single" w:sz="1" w:space="0" w:color="000000"/>
            </w:tcBorders>
          </w:tcPr>
          <w:p w14:paraId="1A0EC0A7" w14:textId="77777777" w:rsidR="008B36D5" w:rsidRPr="00A37B52" w:rsidRDefault="00A37B52">
            <w:pPr>
              <w:pStyle w:val="Intestazionetabella"/>
              <w:rPr>
                <w:rFonts w:ascii="Calibri" w:hAnsi="Calibri"/>
                <w:sz w:val="20"/>
              </w:rPr>
            </w:pPr>
            <w:r w:rsidRPr="00A37B52">
              <w:rPr>
                <w:rFonts w:ascii="Calibri" w:hAnsi="Calibri"/>
                <w:sz w:val="20"/>
              </w:rPr>
              <w:t>Vers</w:t>
            </w:r>
            <w:r w:rsidR="008B36D5" w:rsidRPr="00A37B52">
              <w:rPr>
                <w:rFonts w:ascii="Calibri" w:hAnsi="Calibri"/>
                <w:sz w:val="20"/>
              </w:rPr>
              <w:t>ione</w:t>
            </w:r>
          </w:p>
        </w:tc>
        <w:tc>
          <w:tcPr>
            <w:tcW w:w="4336" w:type="dxa"/>
            <w:tcBorders>
              <w:top w:val="single" w:sz="1" w:space="0" w:color="000000"/>
              <w:left w:val="single" w:sz="1" w:space="0" w:color="000000"/>
              <w:bottom w:val="single" w:sz="1" w:space="0" w:color="000000"/>
            </w:tcBorders>
          </w:tcPr>
          <w:p w14:paraId="4301951E" w14:textId="77777777" w:rsidR="008B36D5" w:rsidRPr="00A37B52" w:rsidRDefault="008B36D5">
            <w:pPr>
              <w:pStyle w:val="Intestazionetabella"/>
              <w:rPr>
                <w:rFonts w:ascii="Calibri" w:hAnsi="Calibri"/>
                <w:sz w:val="20"/>
              </w:rPr>
            </w:pPr>
            <w:r w:rsidRPr="00A37B52">
              <w:rPr>
                <w:rFonts w:ascii="Calibri" w:hAnsi="Calibri"/>
                <w:sz w:val="20"/>
              </w:rPr>
              <w:t>Descrizione</w:t>
            </w:r>
          </w:p>
        </w:tc>
        <w:tc>
          <w:tcPr>
            <w:tcW w:w="2410" w:type="dxa"/>
            <w:tcBorders>
              <w:top w:val="single" w:sz="1" w:space="0" w:color="000000"/>
              <w:left w:val="single" w:sz="1" w:space="0" w:color="000000"/>
              <w:bottom w:val="single" w:sz="1" w:space="0" w:color="000000"/>
              <w:right w:val="single" w:sz="1" w:space="0" w:color="000000"/>
            </w:tcBorders>
          </w:tcPr>
          <w:p w14:paraId="2EC2808F" w14:textId="77777777" w:rsidR="008B36D5" w:rsidRPr="00A37B52" w:rsidRDefault="008B36D5">
            <w:pPr>
              <w:pStyle w:val="Intestazionetabella"/>
              <w:rPr>
                <w:rFonts w:ascii="Calibri" w:hAnsi="Calibri"/>
                <w:sz w:val="20"/>
              </w:rPr>
            </w:pPr>
            <w:r w:rsidRPr="00A37B52">
              <w:rPr>
                <w:rFonts w:ascii="Calibri" w:hAnsi="Calibri"/>
                <w:sz w:val="20"/>
              </w:rPr>
              <w:t>Autore</w:t>
            </w:r>
          </w:p>
        </w:tc>
      </w:tr>
      <w:tr w:rsidR="00A37B52" w14:paraId="5B4BC9C2" w14:textId="77777777">
        <w:trPr>
          <w:trHeight w:val="230"/>
        </w:trPr>
        <w:tc>
          <w:tcPr>
            <w:tcW w:w="1927" w:type="dxa"/>
            <w:tcBorders>
              <w:top w:val="single" w:sz="1" w:space="0" w:color="000000"/>
              <w:left w:val="single" w:sz="1" w:space="0" w:color="000000"/>
              <w:bottom w:val="single" w:sz="1" w:space="0" w:color="000000"/>
            </w:tcBorders>
          </w:tcPr>
          <w:p w14:paraId="58714F51" w14:textId="77777777" w:rsidR="00A37B52" w:rsidRPr="00A37B52" w:rsidRDefault="00A94C46">
            <w:pPr>
              <w:pStyle w:val="Intestazionetabella"/>
              <w:rPr>
                <w:rFonts w:ascii="Calibri" w:hAnsi="Calibri"/>
                <w:sz w:val="20"/>
              </w:rPr>
            </w:pPr>
            <w:r>
              <w:rPr>
                <w:rFonts w:ascii="Calibri" w:hAnsi="Calibri"/>
                <w:sz w:val="20"/>
              </w:rPr>
              <w:t>17</w:t>
            </w:r>
            <w:r w:rsidR="00A37B52" w:rsidRP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0DFCC6BF" w14:textId="77777777" w:rsidR="00A37B52" w:rsidRPr="00A37B52" w:rsidRDefault="00A37B52">
            <w:pPr>
              <w:pStyle w:val="Intestazionetabella"/>
              <w:rPr>
                <w:rFonts w:ascii="Calibri" w:hAnsi="Calibri"/>
                <w:sz w:val="20"/>
              </w:rPr>
            </w:pPr>
            <w:r w:rsidRPr="00A37B52">
              <w:rPr>
                <w:rFonts w:ascii="Calibri" w:hAnsi="Calibri"/>
                <w:sz w:val="20"/>
              </w:rPr>
              <w:t>0.1</w:t>
            </w:r>
          </w:p>
        </w:tc>
        <w:tc>
          <w:tcPr>
            <w:tcW w:w="4336" w:type="dxa"/>
            <w:tcBorders>
              <w:top w:val="single" w:sz="1" w:space="0" w:color="000000"/>
              <w:left w:val="single" w:sz="1" w:space="0" w:color="000000"/>
              <w:bottom w:val="single" w:sz="1" w:space="0" w:color="000000"/>
            </w:tcBorders>
          </w:tcPr>
          <w:p w14:paraId="35614B94" w14:textId="77777777" w:rsidR="00A37B52" w:rsidRPr="00A37B52" w:rsidRDefault="00A37B52">
            <w:pPr>
              <w:pStyle w:val="Intestazionetabella"/>
              <w:rPr>
                <w:rFonts w:ascii="Calibri" w:hAnsi="Calibri"/>
                <w:sz w:val="20"/>
              </w:rPr>
            </w:pPr>
            <w:r w:rsidRPr="00A37B52">
              <w:rPr>
                <w:rFonts w:ascii="Calibri" w:hAnsi="Calibri"/>
                <w:sz w:val="20"/>
              </w:rPr>
              <w:t>Inizio SDD</w:t>
            </w:r>
          </w:p>
        </w:tc>
        <w:tc>
          <w:tcPr>
            <w:tcW w:w="2410" w:type="dxa"/>
            <w:tcBorders>
              <w:top w:val="single" w:sz="1" w:space="0" w:color="000000"/>
              <w:left w:val="single" w:sz="1" w:space="0" w:color="000000"/>
              <w:bottom w:val="single" w:sz="1" w:space="0" w:color="000000"/>
              <w:right w:val="single" w:sz="1" w:space="0" w:color="000000"/>
            </w:tcBorders>
          </w:tcPr>
          <w:p w14:paraId="709D3D76" w14:textId="77777777" w:rsidR="00A37B52" w:rsidRPr="00A37B52" w:rsidRDefault="00A37B52">
            <w:pPr>
              <w:pStyle w:val="Intestazionetabella"/>
              <w:rPr>
                <w:rFonts w:ascii="Calibri" w:hAnsi="Calibri"/>
                <w:sz w:val="20"/>
              </w:rPr>
            </w:pPr>
            <w:r w:rsidRPr="00A37B52">
              <w:rPr>
                <w:rFonts w:ascii="Calibri" w:hAnsi="Calibri"/>
                <w:sz w:val="20"/>
              </w:rPr>
              <w:t>GDA</w:t>
            </w:r>
          </w:p>
        </w:tc>
      </w:tr>
      <w:tr w:rsidR="00A37B52" w14:paraId="7F304A89" w14:textId="77777777" w:rsidTr="00815875">
        <w:trPr>
          <w:trHeight w:val="230"/>
        </w:trPr>
        <w:tc>
          <w:tcPr>
            <w:tcW w:w="1927" w:type="dxa"/>
            <w:tcBorders>
              <w:top w:val="single" w:sz="1" w:space="0" w:color="000000"/>
              <w:left w:val="single" w:sz="1" w:space="0" w:color="000000"/>
              <w:bottom w:val="single" w:sz="1" w:space="0" w:color="000000"/>
            </w:tcBorders>
          </w:tcPr>
          <w:p w14:paraId="0587F4EB" w14:textId="77777777" w:rsidR="00A37B52" w:rsidRPr="00A37B52" w:rsidRDefault="00A94C46" w:rsidP="00815875">
            <w:pPr>
              <w:pStyle w:val="Intestazionetabella"/>
              <w:rPr>
                <w:rFonts w:ascii="Calibri" w:hAnsi="Calibri"/>
                <w:sz w:val="20"/>
              </w:rPr>
            </w:pPr>
            <w:r>
              <w:rPr>
                <w:rFonts w:ascii="Calibri" w:hAnsi="Calibri"/>
                <w:sz w:val="20"/>
              </w:rPr>
              <w:t>18</w:t>
            </w:r>
            <w:r w:rsidR="00A37B52" w:rsidRP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BCB7BE4" w14:textId="77777777" w:rsidR="00A37B52" w:rsidRPr="00A37B52" w:rsidRDefault="00A37B52" w:rsidP="00815875">
            <w:pPr>
              <w:pStyle w:val="Intestazionetabella"/>
              <w:rPr>
                <w:rFonts w:ascii="Calibri" w:hAnsi="Calibri"/>
                <w:sz w:val="20"/>
              </w:rPr>
            </w:pPr>
            <w:r w:rsidRPr="00A37B52">
              <w:rPr>
                <w:rFonts w:ascii="Calibri" w:hAnsi="Calibri"/>
                <w:sz w:val="20"/>
              </w:rPr>
              <w:t>0.5</w:t>
            </w:r>
          </w:p>
        </w:tc>
        <w:tc>
          <w:tcPr>
            <w:tcW w:w="4336" w:type="dxa"/>
            <w:tcBorders>
              <w:top w:val="single" w:sz="1" w:space="0" w:color="000000"/>
              <w:left w:val="single" w:sz="1" w:space="0" w:color="000000"/>
              <w:bottom w:val="single" w:sz="1" w:space="0" w:color="000000"/>
            </w:tcBorders>
          </w:tcPr>
          <w:p w14:paraId="585CAD39" w14:textId="77777777" w:rsidR="00A37B52" w:rsidRPr="00A37B52" w:rsidRDefault="00A37B52" w:rsidP="00815875">
            <w:pPr>
              <w:pStyle w:val="Intestazionetabella"/>
              <w:rPr>
                <w:rFonts w:ascii="Calibri" w:hAnsi="Calibri"/>
                <w:sz w:val="20"/>
              </w:rPr>
            </w:pPr>
            <w:r w:rsidRPr="00A37B52">
              <w:rPr>
                <w:rFonts w:ascii="Calibri" w:hAnsi="Calibri"/>
                <w:sz w:val="20"/>
              </w:rPr>
              <w:t>introduzione e scopo del sistemo</w:t>
            </w:r>
          </w:p>
        </w:tc>
        <w:tc>
          <w:tcPr>
            <w:tcW w:w="2410" w:type="dxa"/>
            <w:tcBorders>
              <w:top w:val="single" w:sz="1" w:space="0" w:color="000000"/>
              <w:left w:val="single" w:sz="1" w:space="0" w:color="000000"/>
              <w:bottom w:val="single" w:sz="1" w:space="0" w:color="000000"/>
              <w:right w:val="single" w:sz="1" w:space="0" w:color="000000"/>
            </w:tcBorders>
          </w:tcPr>
          <w:p w14:paraId="766E43E9" w14:textId="77777777" w:rsidR="00A37B52" w:rsidRPr="00A37B52" w:rsidRDefault="00A37B52" w:rsidP="00815875">
            <w:pPr>
              <w:pStyle w:val="Intestazionetabella"/>
              <w:rPr>
                <w:rFonts w:ascii="Calibri" w:hAnsi="Calibri"/>
                <w:sz w:val="20"/>
              </w:rPr>
            </w:pPr>
            <w:r w:rsidRPr="00A37B52">
              <w:rPr>
                <w:rFonts w:ascii="Calibri" w:hAnsi="Calibri"/>
                <w:sz w:val="20"/>
              </w:rPr>
              <w:t>LC</w:t>
            </w:r>
          </w:p>
        </w:tc>
      </w:tr>
      <w:tr w:rsidR="00A37B52" w14:paraId="2E6C2983" w14:textId="77777777" w:rsidTr="00815875">
        <w:trPr>
          <w:trHeight w:val="230"/>
        </w:trPr>
        <w:tc>
          <w:tcPr>
            <w:tcW w:w="1927" w:type="dxa"/>
            <w:tcBorders>
              <w:top w:val="single" w:sz="1" w:space="0" w:color="000000"/>
              <w:left w:val="single" w:sz="1" w:space="0" w:color="000000"/>
              <w:bottom w:val="single" w:sz="1" w:space="0" w:color="000000"/>
            </w:tcBorders>
          </w:tcPr>
          <w:p w14:paraId="7AA86493" w14:textId="77777777" w:rsidR="00A37B52" w:rsidRPr="00A37B52" w:rsidRDefault="00A94C46" w:rsidP="00815875">
            <w:pPr>
              <w:pStyle w:val="Intestazionetabella"/>
              <w:rPr>
                <w:rFonts w:ascii="Calibri" w:hAnsi="Calibri"/>
                <w:sz w:val="20"/>
              </w:rPr>
            </w:pPr>
            <w:r>
              <w:rPr>
                <w:rFonts w:ascii="Calibri" w:hAnsi="Calibri"/>
                <w:sz w:val="20"/>
              </w:rPr>
              <w:t>20</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29275084" w14:textId="77777777" w:rsidR="00A37B52" w:rsidRPr="00A37B52" w:rsidRDefault="00A37B52" w:rsidP="00815875">
            <w:pPr>
              <w:pStyle w:val="Intestazionetabella"/>
              <w:rPr>
                <w:rFonts w:ascii="Calibri" w:hAnsi="Calibri"/>
                <w:sz w:val="20"/>
              </w:rPr>
            </w:pPr>
            <w:r>
              <w:rPr>
                <w:rFonts w:ascii="Calibri" w:hAnsi="Calibri"/>
                <w:sz w:val="20"/>
              </w:rPr>
              <w:t>0.8</w:t>
            </w:r>
          </w:p>
        </w:tc>
        <w:tc>
          <w:tcPr>
            <w:tcW w:w="4336" w:type="dxa"/>
            <w:tcBorders>
              <w:top w:val="single" w:sz="1" w:space="0" w:color="000000"/>
              <w:left w:val="single" w:sz="1" w:space="0" w:color="000000"/>
              <w:bottom w:val="single" w:sz="1" w:space="0" w:color="000000"/>
            </w:tcBorders>
          </w:tcPr>
          <w:p w14:paraId="6448AE32" w14:textId="77777777" w:rsidR="00A37B52" w:rsidRPr="00A37B52" w:rsidRDefault="00A37B52" w:rsidP="00815875">
            <w:pPr>
              <w:pStyle w:val="Intestazionetabella"/>
              <w:rPr>
                <w:rFonts w:ascii="Calibri" w:hAnsi="Calibri"/>
                <w:sz w:val="20"/>
              </w:rPr>
            </w:pPr>
            <w:r>
              <w:rPr>
                <w:rFonts w:ascii="Calibri" w:hAnsi="Calibri"/>
                <w:sz w:val="20"/>
              </w:rPr>
              <w:t xml:space="preserve">Obiettivi del design </w:t>
            </w:r>
          </w:p>
        </w:tc>
        <w:tc>
          <w:tcPr>
            <w:tcW w:w="2410" w:type="dxa"/>
            <w:tcBorders>
              <w:top w:val="single" w:sz="1" w:space="0" w:color="000000"/>
              <w:left w:val="single" w:sz="1" w:space="0" w:color="000000"/>
              <w:bottom w:val="single" w:sz="1" w:space="0" w:color="000000"/>
              <w:right w:val="single" w:sz="1" w:space="0" w:color="000000"/>
            </w:tcBorders>
          </w:tcPr>
          <w:p w14:paraId="534F90A0" w14:textId="77777777" w:rsidR="00A37B52" w:rsidRPr="00A37B52" w:rsidRDefault="00A37B52" w:rsidP="00815875">
            <w:pPr>
              <w:pStyle w:val="Intestazionetabella"/>
              <w:rPr>
                <w:rFonts w:ascii="Calibri" w:hAnsi="Calibri"/>
                <w:sz w:val="20"/>
              </w:rPr>
            </w:pPr>
            <w:r>
              <w:rPr>
                <w:rFonts w:ascii="Calibri" w:hAnsi="Calibri"/>
                <w:sz w:val="20"/>
              </w:rPr>
              <w:t>AM</w:t>
            </w:r>
          </w:p>
        </w:tc>
      </w:tr>
      <w:tr w:rsidR="00A37B52" w14:paraId="5853FBC0" w14:textId="77777777" w:rsidTr="00815875">
        <w:trPr>
          <w:trHeight w:val="230"/>
        </w:trPr>
        <w:tc>
          <w:tcPr>
            <w:tcW w:w="1927" w:type="dxa"/>
            <w:tcBorders>
              <w:top w:val="single" w:sz="1" w:space="0" w:color="000000"/>
              <w:left w:val="single" w:sz="1" w:space="0" w:color="000000"/>
              <w:bottom w:val="single" w:sz="1" w:space="0" w:color="000000"/>
            </w:tcBorders>
          </w:tcPr>
          <w:p w14:paraId="068142D6" w14:textId="77777777" w:rsidR="00A37B52" w:rsidRPr="00A37B52" w:rsidRDefault="00A94C46" w:rsidP="00815875">
            <w:pPr>
              <w:pStyle w:val="Intestazionetabella"/>
              <w:rPr>
                <w:rFonts w:ascii="Calibri" w:hAnsi="Calibri"/>
                <w:sz w:val="20"/>
              </w:rPr>
            </w:pPr>
            <w:r>
              <w:rPr>
                <w:rFonts w:ascii="Calibri" w:hAnsi="Calibri"/>
                <w:sz w:val="20"/>
              </w:rPr>
              <w:t>21</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27EDC0B8" w14:textId="77777777" w:rsidR="00A37B52" w:rsidRPr="00A37B52" w:rsidRDefault="00A37B52" w:rsidP="00815875">
            <w:pPr>
              <w:pStyle w:val="Intestazionetabella"/>
              <w:rPr>
                <w:rFonts w:ascii="Calibri" w:hAnsi="Calibri"/>
                <w:sz w:val="20"/>
              </w:rPr>
            </w:pPr>
            <w:r>
              <w:rPr>
                <w:rFonts w:ascii="Calibri" w:hAnsi="Calibri"/>
                <w:sz w:val="20"/>
              </w:rPr>
              <w:t>1.0</w:t>
            </w:r>
          </w:p>
        </w:tc>
        <w:tc>
          <w:tcPr>
            <w:tcW w:w="4336" w:type="dxa"/>
            <w:tcBorders>
              <w:top w:val="single" w:sz="1" w:space="0" w:color="000000"/>
              <w:left w:val="single" w:sz="1" w:space="0" w:color="000000"/>
              <w:bottom w:val="single" w:sz="1" w:space="0" w:color="000000"/>
            </w:tcBorders>
          </w:tcPr>
          <w:p w14:paraId="6707166D" w14:textId="77777777" w:rsidR="00A37B52" w:rsidRPr="00A37B52" w:rsidRDefault="00A37B52" w:rsidP="00815875">
            <w:pPr>
              <w:pStyle w:val="Intestazionetabella"/>
              <w:rPr>
                <w:rFonts w:ascii="Calibri" w:hAnsi="Calibri"/>
                <w:sz w:val="20"/>
              </w:rPr>
            </w:pPr>
            <w:r>
              <w:rPr>
                <w:rFonts w:ascii="Calibri" w:hAnsi="Calibri"/>
                <w:sz w:val="20"/>
              </w:rPr>
              <w:t>Definizioni, acronimi, abbreviazioni e Riferimenti</w:t>
            </w:r>
          </w:p>
        </w:tc>
        <w:tc>
          <w:tcPr>
            <w:tcW w:w="2410" w:type="dxa"/>
            <w:tcBorders>
              <w:top w:val="single" w:sz="1" w:space="0" w:color="000000"/>
              <w:left w:val="single" w:sz="1" w:space="0" w:color="000000"/>
              <w:bottom w:val="single" w:sz="1" w:space="0" w:color="000000"/>
              <w:right w:val="single" w:sz="1" w:space="0" w:color="000000"/>
            </w:tcBorders>
          </w:tcPr>
          <w:p w14:paraId="15F44DA9" w14:textId="77777777" w:rsidR="00A37B52" w:rsidRPr="00A37B52" w:rsidRDefault="00A37B52" w:rsidP="00815875">
            <w:pPr>
              <w:pStyle w:val="Intestazionetabella"/>
              <w:rPr>
                <w:rFonts w:ascii="Calibri" w:hAnsi="Calibri"/>
                <w:sz w:val="20"/>
              </w:rPr>
            </w:pPr>
            <w:r>
              <w:rPr>
                <w:rFonts w:ascii="Calibri" w:hAnsi="Calibri"/>
                <w:sz w:val="20"/>
              </w:rPr>
              <w:t>GDA, LC</w:t>
            </w:r>
          </w:p>
        </w:tc>
      </w:tr>
      <w:tr w:rsidR="00A37B52" w14:paraId="4DA13A99" w14:textId="77777777" w:rsidTr="00815875">
        <w:trPr>
          <w:trHeight w:val="230"/>
        </w:trPr>
        <w:tc>
          <w:tcPr>
            <w:tcW w:w="1927" w:type="dxa"/>
            <w:tcBorders>
              <w:top w:val="single" w:sz="1" w:space="0" w:color="000000"/>
              <w:left w:val="single" w:sz="1" w:space="0" w:color="000000"/>
              <w:bottom w:val="single" w:sz="1" w:space="0" w:color="000000"/>
            </w:tcBorders>
          </w:tcPr>
          <w:p w14:paraId="28EDC6CC" w14:textId="77777777" w:rsidR="00A37B52" w:rsidRPr="00A37B52" w:rsidRDefault="00A94C46" w:rsidP="00815875">
            <w:pPr>
              <w:pStyle w:val="Intestazionetabella"/>
              <w:rPr>
                <w:rFonts w:ascii="Calibri" w:hAnsi="Calibri"/>
                <w:sz w:val="20"/>
              </w:rPr>
            </w:pPr>
            <w:r>
              <w:rPr>
                <w:rFonts w:ascii="Calibri" w:hAnsi="Calibri"/>
                <w:sz w:val="20"/>
              </w:rPr>
              <w:t>22</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4F055FA" w14:textId="77777777" w:rsidR="00A37B52" w:rsidRPr="00A37B52" w:rsidRDefault="00A37B52" w:rsidP="00815875">
            <w:pPr>
              <w:pStyle w:val="Intestazionetabella"/>
              <w:rPr>
                <w:rFonts w:ascii="Calibri" w:hAnsi="Calibri"/>
                <w:sz w:val="20"/>
              </w:rPr>
            </w:pPr>
            <w:r>
              <w:rPr>
                <w:rFonts w:ascii="Calibri" w:hAnsi="Calibri"/>
                <w:sz w:val="20"/>
              </w:rPr>
              <w:t>1.1</w:t>
            </w:r>
          </w:p>
        </w:tc>
        <w:tc>
          <w:tcPr>
            <w:tcW w:w="4336" w:type="dxa"/>
            <w:tcBorders>
              <w:top w:val="single" w:sz="1" w:space="0" w:color="000000"/>
              <w:left w:val="single" w:sz="1" w:space="0" w:color="000000"/>
              <w:bottom w:val="single" w:sz="1" w:space="0" w:color="000000"/>
            </w:tcBorders>
          </w:tcPr>
          <w:p w14:paraId="531F37CD" w14:textId="77777777" w:rsidR="00A37B52" w:rsidRPr="00A37B52" w:rsidRDefault="00A37B52" w:rsidP="00815875">
            <w:pPr>
              <w:pStyle w:val="Intestazionetabella"/>
              <w:rPr>
                <w:rFonts w:ascii="Calibri" w:hAnsi="Calibri"/>
                <w:sz w:val="20"/>
              </w:rPr>
            </w:pPr>
            <w:r>
              <w:rPr>
                <w:rFonts w:ascii="Calibri" w:hAnsi="Calibri"/>
                <w:sz w:val="20"/>
              </w:rPr>
              <w:t>Architettura software corrente e proposta</w:t>
            </w:r>
          </w:p>
        </w:tc>
        <w:tc>
          <w:tcPr>
            <w:tcW w:w="2410" w:type="dxa"/>
            <w:tcBorders>
              <w:top w:val="single" w:sz="1" w:space="0" w:color="000000"/>
              <w:left w:val="single" w:sz="1" w:space="0" w:color="000000"/>
              <w:bottom w:val="single" w:sz="1" w:space="0" w:color="000000"/>
              <w:right w:val="single" w:sz="1" w:space="0" w:color="000000"/>
            </w:tcBorders>
          </w:tcPr>
          <w:p w14:paraId="6FACA776" w14:textId="77777777" w:rsidR="00A37B52" w:rsidRPr="00A37B52" w:rsidRDefault="00A37B52" w:rsidP="00815875">
            <w:pPr>
              <w:pStyle w:val="Intestazionetabella"/>
              <w:rPr>
                <w:rFonts w:ascii="Calibri" w:hAnsi="Calibri"/>
                <w:sz w:val="20"/>
              </w:rPr>
            </w:pPr>
            <w:proofErr w:type="gramStart"/>
            <w:r>
              <w:rPr>
                <w:rFonts w:ascii="Calibri" w:hAnsi="Calibri"/>
                <w:sz w:val="20"/>
              </w:rPr>
              <w:t>GDA,LC</w:t>
            </w:r>
            <w:proofErr w:type="gramEnd"/>
            <w:r>
              <w:rPr>
                <w:rFonts w:ascii="Calibri" w:hAnsi="Calibri"/>
                <w:sz w:val="20"/>
              </w:rPr>
              <w:t>,AM</w:t>
            </w:r>
          </w:p>
        </w:tc>
      </w:tr>
      <w:tr w:rsidR="00A37B52" w14:paraId="42F8A256" w14:textId="77777777" w:rsidTr="00815875">
        <w:trPr>
          <w:trHeight w:val="230"/>
        </w:trPr>
        <w:tc>
          <w:tcPr>
            <w:tcW w:w="1927" w:type="dxa"/>
            <w:tcBorders>
              <w:top w:val="single" w:sz="1" w:space="0" w:color="000000"/>
              <w:left w:val="single" w:sz="1" w:space="0" w:color="000000"/>
              <w:bottom w:val="single" w:sz="1" w:space="0" w:color="000000"/>
            </w:tcBorders>
          </w:tcPr>
          <w:p w14:paraId="3D51EC9A" w14:textId="77777777" w:rsidR="00A37B52" w:rsidRPr="00A37B52" w:rsidRDefault="00A94C46" w:rsidP="00815875">
            <w:pPr>
              <w:pStyle w:val="Intestazionetabella"/>
              <w:rPr>
                <w:rFonts w:ascii="Calibri" w:hAnsi="Calibri"/>
                <w:sz w:val="20"/>
              </w:rPr>
            </w:pPr>
            <w:r>
              <w:rPr>
                <w:rFonts w:ascii="Calibri" w:hAnsi="Calibri"/>
                <w:sz w:val="20"/>
              </w:rPr>
              <w:t>23</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0AEEB4CD" w14:textId="77777777" w:rsidR="00A37B52" w:rsidRPr="00A37B52" w:rsidRDefault="00A37B52" w:rsidP="00815875">
            <w:pPr>
              <w:pStyle w:val="Intestazionetabella"/>
              <w:rPr>
                <w:rFonts w:ascii="Calibri" w:hAnsi="Calibri"/>
                <w:sz w:val="20"/>
              </w:rPr>
            </w:pPr>
            <w:r>
              <w:rPr>
                <w:rFonts w:ascii="Calibri" w:hAnsi="Calibri"/>
                <w:sz w:val="20"/>
              </w:rPr>
              <w:t>1.5</w:t>
            </w:r>
          </w:p>
        </w:tc>
        <w:tc>
          <w:tcPr>
            <w:tcW w:w="4336" w:type="dxa"/>
            <w:tcBorders>
              <w:top w:val="single" w:sz="1" w:space="0" w:color="000000"/>
              <w:left w:val="single" w:sz="1" w:space="0" w:color="000000"/>
              <w:bottom w:val="single" w:sz="1" w:space="0" w:color="000000"/>
            </w:tcBorders>
          </w:tcPr>
          <w:p w14:paraId="029AE2AF" w14:textId="77777777" w:rsidR="00A37B52" w:rsidRPr="00A37B52" w:rsidRDefault="00A37B52" w:rsidP="00815875">
            <w:pPr>
              <w:pStyle w:val="Intestazionetabella"/>
              <w:rPr>
                <w:rFonts w:ascii="Calibri" w:hAnsi="Calibri"/>
                <w:sz w:val="20"/>
              </w:rPr>
            </w:pPr>
            <w:r>
              <w:rPr>
                <w:rFonts w:ascii="Calibri" w:hAnsi="Calibri"/>
                <w:sz w:val="20"/>
              </w:rPr>
              <w:t>Servizi dei sottosistemi</w:t>
            </w:r>
          </w:p>
        </w:tc>
        <w:tc>
          <w:tcPr>
            <w:tcW w:w="2410" w:type="dxa"/>
            <w:tcBorders>
              <w:top w:val="single" w:sz="1" w:space="0" w:color="000000"/>
              <w:left w:val="single" w:sz="1" w:space="0" w:color="000000"/>
              <w:bottom w:val="single" w:sz="1" w:space="0" w:color="000000"/>
              <w:right w:val="single" w:sz="1" w:space="0" w:color="000000"/>
            </w:tcBorders>
          </w:tcPr>
          <w:p w14:paraId="0AF70E9F" w14:textId="77777777" w:rsidR="00A37B52" w:rsidRPr="00A37B52" w:rsidRDefault="00A37B52" w:rsidP="00815875">
            <w:pPr>
              <w:pStyle w:val="Intestazionetabella"/>
              <w:rPr>
                <w:rFonts w:ascii="Calibri" w:hAnsi="Calibri"/>
                <w:sz w:val="20"/>
              </w:rPr>
            </w:pPr>
            <w:r>
              <w:rPr>
                <w:rFonts w:ascii="Calibri" w:hAnsi="Calibri"/>
                <w:sz w:val="20"/>
              </w:rPr>
              <w:t>GDA, LC, AM</w:t>
            </w:r>
          </w:p>
        </w:tc>
      </w:tr>
      <w:tr w:rsidR="00A37B52" w14:paraId="296FA567" w14:textId="77777777" w:rsidTr="00815875">
        <w:trPr>
          <w:trHeight w:val="230"/>
        </w:trPr>
        <w:tc>
          <w:tcPr>
            <w:tcW w:w="1927" w:type="dxa"/>
            <w:tcBorders>
              <w:top w:val="single" w:sz="1" w:space="0" w:color="000000"/>
              <w:left w:val="single" w:sz="1" w:space="0" w:color="000000"/>
              <w:bottom w:val="single" w:sz="1" w:space="0" w:color="000000"/>
            </w:tcBorders>
          </w:tcPr>
          <w:p w14:paraId="57788D08" w14:textId="77777777" w:rsidR="00A37B52" w:rsidRPr="00A37B52" w:rsidRDefault="00A94C46" w:rsidP="00815875">
            <w:pPr>
              <w:pStyle w:val="Intestazionetabella"/>
              <w:rPr>
                <w:rFonts w:ascii="Calibri" w:hAnsi="Calibri"/>
                <w:sz w:val="20"/>
              </w:rPr>
            </w:pPr>
            <w:r>
              <w:rPr>
                <w:rFonts w:ascii="Calibri" w:hAnsi="Calibri"/>
                <w:sz w:val="20"/>
              </w:rPr>
              <w:t>24</w:t>
            </w:r>
            <w:r w:rsidR="00A37B52">
              <w:rPr>
                <w:rFonts w:ascii="Calibri" w:hAnsi="Calibri"/>
                <w:sz w:val="20"/>
              </w:rPr>
              <w:t>/11/2016</w:t>
            </w:r>
          </w:p>
        </w:tc>
        <w:tc>
          <w:tcPr>
            <w:tcW w:w="964" w:type="dxa"/>
            <w:tcBorders>
              <w:top w:val="single" w:sz="1" w:space="0" w:color="000000"/>
              <w:left w:val="single" w:sz="1" w:space="0" w:color="000000"/>
              <w:bottom w:val="single" w:sz="1" w:space="0" w:color="000000"/>
            </w:tcBorders>
          </w:tcPr>
          <w:p w14:paraId="46C7479E" w14:textId="77777777" w:rsidR="00A37B52" w:rsidRPr="00A37B52" w:rsidRDefault="00A37B52" w:rsidP="00815875">
            <w:pPr>
              <w:pStyle w:val="Intestazionetabella"/>
              <w:rPr>
                <w:rFonts w:ascii="Calibri" w:hAnsi="Calibri"/>
                <w:sz w:val="20"/>
              </w:rPr>
            </w:pPr>
            <w:r>
              <w:rPr>
                <w:rFonts w:ascii="Calibri" w:hAnsi="Calibri"/>
                <w:sz w:val="20"/>
              </w:rPr>
              <w:t>2.0</w:t>
            </w:r>
          </w:p>
        </w:tc>
        <w:tc>
          <w:tcPr>
            <w:tcW w:w="4336" w:type="dxa"/>
            <w:tcBorders>
              <w:top w:val="single" w:sz="1" w:space="0" w:color="000000"/>
              <w:left w:val="single" w:sz="1" w:space="0" w:color="000000"/>
              <w:bottom w:val="single" w:sz="1" w:space="0" w:color="000000"/>
            </w:tcBorders>
          </w:tcPr>
          <w:p w14:paraId="66135ED3" w14:textId="77777777" w:rsidR="00A37B52" w:rsidRPr="00A37B52" w:rsidRDefault="00A37B52" w:rsidP="00815875">
            <w:pPr>
              <w:pStyle w:val="Intestazionetabella"/>
              <w:rPr>
                <w:rFonts w:ascii="Calibri" w:hAnsi="Calibri"/>
                <w:sz w:val="20"/>
              </w:rPr>
            </w:pPr>
            <w:r>
              <w:rPr>
                <w:rFonts w:ascii="Calibri" w:hAnsi="Calibri"/>
                <w:sz w:val="20"/>
              </w:rPr>
              <w:t>Glossario e Revisione completa SDD</w:t>
            </w:r>
          </w:p>
        </w:tc>
        <w:tc>
          <w:tcPr>
            <w:tcW w:w="2410" w:type="dxa"/>
            <w:tcBorders>
              <w:top w:val="single" w:sz="1" w:space="0" w:color="000000"/>
              <w:left w:val="single" w:sz="1" w:space="0" w:color="000000"/>
              <w:bottom w:val="single" w:sz="1" w:space="0" w:color="000000"/>
              <w:right w:val="single" w:sz="1" w:space="0" w:color="000000"/>
            </w:tcBorders>
          </w:tcPr>
          <w:p w14:paraId="1029AA1C" w14:textId="77777777" w:rsidR="00A37B52" w:rsidRPr="00A37B52" w:rsidRDefault="00A37B52" w:rsidP="00815875">
            <w:pPr>
              <w:pStyle w:val="Intestazionetabella"/>
              <w:rPr>
                <w:rFonts w:ascii="Calibri" w:hAnsi="Calibri"/>
                <w:sz w:val="20"/>
              </w:rPr>
            </w:pPr>
            <w:r>
              <w:rPr>
                <w:rFonts w:ascii="Calibri" w:hAnsi="Calibri"/>
                <w:sz w:val="20"/>
              </w:rPr>
              <w:t xml:space="preserve">GDA, </w:t>
            </w:r>
            <w:proofErr w:type="gramStart"/>
            <w:r>
              <w:rPr>
                <w:rFonts w:ascii="Calibri" w:hAnsi="Calibri"/>
                <w:sz w:val="20"/>
              </w:rPr>
              <w:t>LC ,</w:t>
            </w:r>
            <w:proofErr w:type="gramEnd"/>
            <w:r>
              <w:rPr>
                <w:rFonts w:ascii="Calibri" w:hAnsi="Calibri"/>
                <w:sz w:val="20"/>
              </w:rPr>
              <w:t xml:space="preserve"> AM</w:t>
            </w:r>
          </w:p>
        </w:tc>
      </w:tr>
      <w:tr w:rsidR="00A37B52" w14:paraId="55B03A91" w14:textId="77777777" w:rsidTr="00815875">
        <w:trPr>
          <w:trHeight w:val="230"/>
        </w:trPr>
        <w:tc>
          <w:tcPr>
            <w:tcW w:w="1927" w:type="dxa"/>
            <w:tcBorders>
              <w:top w:val="single" w:sz="1" w:space="0" w:color="000000"/>
              <w:left w:val="single" w:sz="1" w:space="0" w:color="000000"/>
              <w:bottom w:val="single" w:sz="1" w:space="0" w:color="000000"/>
            </w:tcBorders>
          </w:tcPr>
          <w:p w14:paraId="3B2920DB" w14:textId="77777777" w:rsidR="00A37B52" w:rsidRPr="00A37B52" w:rsidRDefault="00A94C46" w:rsidP="00815875">
            <w:pPr>
              <w:pStyle w:val="Intestazionetabella"/>
              <w:rPr>
                <w:rFonts w:ascii="Calibri" w:hAnsi="Calibri"/>
                <w:sz w:val="20"/>
              </w:rPr>
            </w:pPr>
            <w:r>
              <w:rPr>
                <w:rFonts w:ascii="Calibri" w:hAnsi="Calibri"/>
                <w:sz w:val="20"/>
              </w:rPr>
              <w:t>25/11/2016</w:t>
            </w:r>
          </w:p>
        </w:tc>
        <w:tc>
          <w:tcPr>
            <w:tcW w:w="964" w:type="dxa"/>
            <w:tcBorders>
              <w:top w:val="single" w:sz="1" w:space="0" w:color="000000"/>
              <w:left w:val="single" w:sz="1" w:space="0" w:color="000000"/>
              <w:bottom w:val="single" w:sz="1" w:space="0" w:color="000000"/>
            </w:tcBorders>
          </w:tcPr>
          <w:p w14:paraId="33DE537E" w14:textId="77777777" w:rsidR="00A37B52" w:rsidRPr="00A37B52" w:rsidRDefault="00A94C46" w:rsidP="00815875">
            <w:pPr>
              <w:pStyle w:val="Intestazionetabella"/>
              <w:rPr>
                <w:rFonts w:ascii="Calibri" w:hAnsi="Calibri"/>
                <w:sz w:val="20"/>
              </w:rPr>
            </w:pPr>
            <w:r>
              <w:rPr>
                <w:rFonts w:ascii="Calibri" w:hAnsi="Calibri"/>
                <w:sz w:val="20"/>
              </w:rPr>
              <w:t>2.2</w:t>
            </w:r>
          </w:p>
        </w:tc>
        <w:tc>
          <w:tcPr>
            <w:tcW w:w="4336" w:type="dxa"/>
            <w:tcBorders>
              <w:top w:val="single" w:sz="1" w:space="0" w:color="000000"/>
              <w:left w:val="single" w:sz="1" w:space="0" w:color="000000"/>
              <w:bottom w:val="single" w:sz="1" w:space="0" w:color="000000"/>
            </w:tcBorders>
          </w:tcPr>
          <w:p w14:paraId="7335CBC2" w14:textId="77777777" w:rsidR="00A37B52" w:rsidRPr="00A37B52" w:rsidRDefault="00A94C46" w:rsidP="00815875">
            <w:pPr>
              <w:pStyle w:val="Intestazionetabella"/>
              <w:rPr>
                <w:rFonts w:ascii="Calibri" w:hAnsi="Calibri"/>
                <w:sz w:val="20"/>
              </w:rPr>
            </w:pPr>
            <w:r>
              <w:rPr>
                <w:rFonts w:ascii="Calibri" w:hAnsi="Calibri"/>
                <w:sz w:val="20"/>
              </w:rPr>
              <w:t>Completamento SDD</w:t>
            </w:r>
          </w:p>
        </w:tc>
        <w:tc>
          <w:tcPr>
            <w:tcW w:w="2410" w:type="dxa"/>
            <w:tcBorders>
              <w:top w:val="single" w:sz="1" w:space="0" w:color="000000"/>
              <w:left w:val="single" w:sz="1" w:space="0" w:color="000000"/>
              <w:bottom w:val="single" w:sz="1" w:space="0" w:color="000000"/>
              <w:right w:val="single" w:sz="1" w:space="0" w:color="000000"/>
            </w:tcBorders>
          </w:tcPr>
          <w:p w14:paraId="71D6BA26" w14:textId="77777777" w:rsidR="00A37B52" w:rsidRPr="00A37B52" w:rsidRDefault="00A94C46" w:rsidP="00815875">
            <w:pPr>
              <w:pStyle w:val="Intestazionetabella"/>
              <w:rPr>
                <w:rFonts w:ascii="Calibri" w:hAnsi="Calibri"/>
                <w:sz w:val="20"/>
              </w:rPr>
            </w:pPr>
            <w:r>
              <w:rPr>
                <w:rFonts w:ascii="Calibri" w:hAnsi="Calibri"/>
                <w:sz w:val="20"/>
              </w:rPr>
              <w:t>LC, GDA</w:t>
            </w:r>
          </w:p>
        </w:tc>
      </w:tr>
      <w:tr w:rsidR="00A37B52" w14:paraId="43244C04" w14:textId="77777777" w:rsidTr="00815875">
        <w:trPr>
          <w:trHeight w:val="230"/>
        </w:trPr>
        <w:tc>
          <w:tcPr>
            <w:tcW w:w="1927" w:type="dxa"/>
            <w:tcBorders>
              <w:top w:val="single" w:sz="1" w:space="0" w:color="000000"/>
              <w:left w:val="single" w:sz="1" w:space="0" w:color="000000"/>
              <w:bottom w:val="single" w:sz="1" w:space="0" w:color="000000"/>
            </w:tcBorders>
          </w:tcPr>
          <w:p w14:paraId="64C3A2C4" w14:textId="77777777" w:rsidR="00A37B52" w:rsidRPr="00A37B52" w:rsidRDefault="00A37B52" w:rsidP="00815875">
            <w:pPr>
              <w:pStyle w:val="Intestazionetabella"/>
              <w:rPr>
                <w:rFonts w:ascii="Calibri" w:hAnsi="Calibri"/>
                <w:sz w:val="20"/>
              </w:rPr>
            </w:pPr>
          </w:p>
        </w:tc>
        <w:tc>
          <w:tcPr>
            <w:tcW w:w="964" w:type="dxa"/>
            <w:tcBorders>
              <w:top w:val="single" w:sz="1" w:space="0" w:color="000000"/>
              <w:left w:val="single" w:sz="1" w:space="0" w:color="000000"/>
              <w:bottom w:val="single" w:sz="1" w:space="0" w:color="000000"/>
            </w:tcBorders>
          </w:tcPr>
          <w:p w14:paraId="40482E17" w14:textId="77777777" w:rsidR="00A37B52" w:rsidRPr="00A37B52" w:rsidRDefault="00A37B52" w:rsidP="00815875">
            <w:pPr>
              <w:pStyle w:val="Intestazionetabella"/>
              <w:rPr>
                <w:rFonts w:ascii="Calibri" w:hAnsi="Calibri"/>
                <w:sz w:val="20"/>
              </w:rPr>
            </w:pPr>
          </w:p>
        </w:tc>
        <w:tc>
          <w:tcPr>
            <w:tcW w:w="4336" w:type="dxa"/>
            <w:tcBorders>
              <w:top w:val="single" w:sz="1" w:space="0" w:color="000000"/>
              <w:left w:val="single" w:sz="1" w:space="0" w:color="000000"/>
              <w:bottom w:val="single" w:sz="1" w:space="0" w:color="000000"/>
            </w:tcBorders>
          </w:tcPr>
          <w:p w14:paraId="2C1D0FFC" w14:textId="77777777" w:rsidR="00A37B52" w:rsidRPr="00A37B52" w:rsidRDefault="00A37B52" w:rsidP="00815875">
            <w:pPr>
              <w:pStyle w:val="Intestazionetabella"/>
              <w:rPr>
                <w:rFonts w:ascii="Calibri" w:hAnsi="Calibri"/>
                <w:sz w:val="20"/>
              </w:rPr>
            </w:pPr>
          </w:p>
        </w:tc>
        <w:tc>
          <w:tcPr>
            <w:tcW w:w="2410" w:type="dxa"/>
            <w:tcBorders>
              <w:top w:val="single" w:sz="1" w:space="0" w:color="000000"/>
              <w:left w:val="single" w:sz="1" w:space="0" w:color="000000"/>
              <w:bottom w:val="single" w:sz="1" w:space="0" w:color="000000"/>
              <w:right w:val="single" w:sz="1" w:space="0" w:color="000000"/>
            </w:tcBorders>
          </w:tcPr>
          <w:p w14:paraId="71FAF20A" w14:textId="77777777" w:rsidR="00A37B52" w:rsidRPr="00A37B52" w:rsidRDefault="00A37B52" w:rsidP="00815875">
            <w:pPr>
              <w:pStyle w:val="Intestazionetabella"/>
              <w:rPr>
                <w:rFonts w:ascii="Calibri" w:hAnsi="Calibri"/>
                <w:sz w:val="20"/>
              </w:rPr>
            </w:pPr>
          </w:p>
        </w:tc>
      </w:tr>
      <w:tr w:rsidR="00A37B52" w14:paraId="00E3EABB" w14:textId="77777777">
        <w:trPr>
          <w:trHeight w:val="230"/>
        </w:trPr>
        <w:tc>
          <w:tcPr>
            <w:tcW w:w="1927" w:type="dxa"/>
            <w:tcBorders>
              <w:top w:val="single" w:sz="1" w:space="0" w:color="000000"/>
              <w:left w:val="single" w:sz="1" w:space="0" w:color="000000"/>
              <w:bottom w:val="single" w:sz="1" w:space="0" w:color="000000"/>
            </w:tcBorders>
          </w:tcPr>
          <w:p w14:paraId="6284FBF5" w14:textId="77777777" w:rsidR="00A37B52" w:rsidRPr="00A37B52" w:rsidRDefault="00A37B52" w:rsidP="00815875">
            <w:pPr>
              <w:pStyle w:val="Intestazionetabella"/>
              <w:rPr>
                <w:rFonts w:ascii="Calibri" w:hAnsi="Calibri"/>
                <w:sz w:val="20"/>
              </w:rPr>
            </w:pPr>
          </w:p>
        </w:tc>
        <w:tc>
          <w:tcPr>
            <w:tcW w:w="964" w:type="dxa"/>
            <w:tcBorders>
              <w:top w:val="single" w:sz="1" w:space="0" w:color="000000"/>
              <w:left w:val="single" w:sz="1" w:space="0" w:color="000000"/>
              <w:bottom w:val="single" w:sz="1" w:space="0" w:color="000000"/>
            </w:tcBorders>
          </w:tcPr>
          <w:p w14:paraId="22C2E349" w14:textId="77777777" w:rsidR="00A37B52" w:rsidRPr="00A37B52" w:rsidRDefault="00A37B52" w:rsidP="00815875">
            <w:pPr>
              <w:pStyle w:val="Intestazionetabella"/>
              <w:rPr>
                <w:rFonts w:ascii="Calibri" w:hAnsi="Calibri"/>
                <w:sz w:val="20"/>
              </w:rPr>
            </w:pPr>
          </w:p>
        </w:tc>
        <w:tc>
          <w:tcPr>
            <w:tcW w:w="4336" w:type="dxa"/>
            <w:tcBorders>
              <w:top w:val="single" w:sz="1" w:space="0" w:color="000000"/>
              <w:left w:val="single" w:sz="1" w:space="0" w:color="000000"/>
              <w:bottom w:val="single" w:sz="1" w:space="0" w:color="000000"/>
            </w:tcBorders>
          </w:tcPr>
          <w:p w14:paraId="299635F9" w14:textId="77777777" w:rsidR="00A37B52" w:rsidRPr="00A37B52" w:rsidRDefault="00A37B52" w:rsidP="00815875">
            <w:pPr>
              <w:pStyle w:val="Intestazionetabella"/>
              <w:rPr>
                <w:rFonts w:ascii="Calibri" w:hAnsi="Calibri"/>
                <w:sz w:val="20"/>
              </w:rPr>
            </w:pPr>
          </w:p>
        </w:tc>
        <w:tc>
          <w:tcPr>
            <w:tcW w:w="2410" w:type="dxa"/>
            <w:tcBorders>
              <w:top w:val="single" w:sz="1" w:space="0" w:color="000000"/>
              <w:left w:val="single" w:sz="1" w:space="0" w:color="000000"/>
              <w:bottom w:val="single" w:sz="1" w:space="0" w:color="000000"/>
              <w:right w:val="single" w:sz="1" w:space="0" w:color="000000"/>
            </w:tcBorders>
          </w:tcPr>
          <w:p w14:paraId="02A14BC1" w14:textId="77777777" w:rsidR="00A37B52" w:rsidRPr="00A37B52" w:rsidRDefault="00A37B52" w:rsidP="00815875">
            <w:pPr>
              <w:pStyle w:val="Intestazionetabella"/>
              <w:rPr>
                <w:rFonts w:ascii="Calibri" w:hAnsi="Calibri"/>
                <w:sz w:val="20"/>
              </w:rPr>
            </w:pPr>
          </w:p>
        </w:tc>
      </w:tr>
    </w:tbl>
    <w:p w14:paraId="42B0C394" w14:textId="77777777" w:rsidR="00B51734" w:rsidRDefault="00B51734">
      <w:pPr>
        <w:jc w:val="center"/>
        <w:rPr>
          <w:rFonts w:ascii="Arial" w:hAnsi="Arial"/>
          <w:b/>
          <w:sz w:val="32"/>
        </w:rPr>
        <w:sectPr w:rsidR="00B51734">
          <w:headerReference w:type="default" r:id="rId9"/>
          <w:footerReference w:type="default" r:id="rId10"/>
          <w:headerReference w:type="first" r:id="rId11"/>
          <w:footerReference w:type="first" r:id="rId12"/>
          <w:footnotePr>
            <w:pos w:val="beneathText"/>
          </w:footnotePr>
          <w:pgSz w:w="11905" w:h="16837"/>
          <w:pgMar w:top="2095" w:right="1134" w:bottom="1798" w:left="1134" w:header="1134" w:footer="1134" w:gutter="0"/>
          <w:cols w:space="720"/>
          <w:formProt w:val="0"/>
          <w:docGrid w:linePitch="312" w:charSpace="-6145"/>
        </w:sectPr>
      </w:pPr>
    </w:p>
    <w:p w14:paraId="124BE5B8" w14:textId="77777777" w:rsidR="00B51734" w:rsidRDefault="00B51734" w:rsidP="00B51734">
      <w:pPr>
        <w:pStyle w:val="Intestazioneindice"/>
      </w:pPr>
    </w:p>
    <w:p w14:paraId="04B88C3A" w14:textId="77777777" w:rsidR="00B51734" w:rsidRDefault="00B51734" w:rsidP="00B51734">
      <w:pPr>
        <w:pStyle w:val="Intestazioneindice"/>
      </w:pPr>
    </w:p>
    <w:p w14:paraId="36E85261" w14:textId="77777777" w:rsidR="00B51734" w:rsidRDefault="00B51734" w:rsidP="00B51734">
      <w:pPr>
        <w:pStyle w:val="Intestazioneindice"/>
        <w:sectPr w:rsidR="00B51734" w:rsidSect="001765AE">
          <w:headerReference w:type="even" r:id="rId13"/>
          <w:headerReference w:type="default" r:id="rId14"/>
          <w:footerReference w:type="even" r:id="rId15"/>
          <w:footerReference w:type="default" r:id="rId16"/>
          <w:headerReference w:type="first" r:id="rId17"/>
          <w:footerReference w:type="first" r:id="rId18"/>
          <w:footnotePr>
            <w:pos w:val="beneathText"/>
          </w:footnotePr>
          <w:type w:val="continuous"/>
          <w:pgSz w:w="11905" w:h="16837"/>
          <w:pgMar w:top="1560" w:right="1134" w:bottom="1798" w:left="1134" w:header="1134" w:footer="1134" w:gutter="0"/>
          <w:cols w:space="720"/>
          <w:formProt w:val="0"/>
          <w:docGrid w:linePitch="312" w:charSpace="-6145"/>
        </w:sectPr>
      </w:pPr>
    </w:p>
    <w:p w14:paraId="09AD2DC1" w14:textId="77777777" w:rsidR="008B36D5" w:rsidRDefault="008B36D5" w:rsidP="00B51734">
      <w:pPr>
        <w:pStyle w:val="Intestazioneindice"/>
      </w:pPr>
      <w:r>
        <w:lastRenderedPageBreak/>
        <w:t>Indice</w:t>
      </w:r>
    </w:p>
    <w:p w14:paraId="53C108C6" w14:textId="77777777" w:rsidR="003E00FB" w:rsidRDefault="003E00FB">
      <w:pPr>
        <w:pStyle w:val="Sommario5"/>
      </w:pPr>
    </w:p>
    <w:p w14:paraId="5FD6F001" w14:textId="77777777" w:rsidR="00D1482F" w:rsidRDefault="00B51734">
      <w:pPr>
        <w:pStyle w:val="Sommario2"/>
        <w:tabs>
          <w:tab w:val="left" w:pos="849"/>
        </w:tabs>
        <w:rPr>
          <w:rFonts w:asciiTheme="minorHAnsi" w:eastAsiaTheme="minorEastAsia" w:hAnsiTheme="minorHAnsi" w:cstheme="minorBidi"/>
          <w:noProof/>
          <w:kern w:val="0"/>
        </w:rPr>
      </w:pPr>
      <w:r w:rsidRPr="00EE7A65">
        <w:rPr>
          <w:rFonts w:ascii="Calibri Light" w:hAnsi="Calibri Light"/>
        </w:rPr>
        <w:fldChar w:fldCharType="begin"/>
      </w:r>
      <w:r w:rsidRPr="00EE7A65">
        <w:rPr>
          <w:rFonts w:ascii="Calibri Light" w:hAnsi="Calibri Light"/>
        </w:rPr>
        <w:instrText xml:space="preserve"> TOC \o "1-3" </w:instrText>
      </w:r>
      <w:r w:rsidRPr="00EE7A65">
        <w:rPr>
          <w:rFonts w:ascii="Calibri Light" w:hAnsi="Calibri Light"/>
        </w:rPr>
        <w:fldChar w:fldCharType="separate"/>
      </w:r>
      <w:r w:rsidR="00D1482F" w:rsidRPr="00847AAD">
        <w:rPr>
          <w:rFonts w:ascii="Calibri" w:hAnsi="Calibri" w:cs="Calibri"/>
          <w:noProof/>
        </w:rPr>
        <w:t>1</w:t>
      </w:r>
      <w:r w:rsidR="00D1482F">
        <w:rPr>
          <w:rFonts w:asciiTheme="minorHAnsi" w:eastAsiaTheme="minorEastAsia" w:hAnsiTheme="minorHAnsi" w:cstheme="minorBidi"/>
          <w:noProof/>
          <w:kern w:val="0"/>
        </w:rPr>
        <w:tab/>
      </w:r>
      <w:r w:rsidR="00D1482F" w:rsidRPr="00847AAD">
        <w:rPr>
          <w:rFonts w:ascii="Calibri" w:hAnsi="Calibri" w:cs="Calibri"/>
          <w:noProof/>
        </w:rPr>
        <w:t>INTRODUZIONE</w:t>
      </w:r>
      <w:r w:rsidR="00D1482F">
        <w:rPr>
          <w:noProof/>
        </w:rPr>
        <w:tab/>
      </w:r>
      <w:r w:rsidR="00D1482F">
        <w:rPr>
          <w:noProof/>
        </w:rPr>
        <w:fldChar w:fldCharType="begin"/>
      </w:r>
      <w:r w:rsidR="00D1482F">
        <w:rPr>
          <w:noProof/>
        </w:rPr>
        <w:instrText xml:space="preserve"> PAGEREF _Toc473814807 \h </w:instrText>
      </w:r>
      <w:r w:rsidR="00D1482F">
        <w:rPr>
          <w:noProof/>
        </w:rPr>
      </w:r>
      <w:r w:rsidR="00D1482F">
        <w:rPr>
          <w:noProof/>
        </w:rPr>
        <w:fldChar w:fldCharType="separate"/>
      </w:r>
      <w:r w:rsidR="00D1482F">
        <w:rPr>
          <w:noProof/>
        </w:rPr>
        <w:t>4</w:t>
      </w:r>
      <w:r w:rsidR="00D1482F">
        <w:rPr>
          <w:noProof/>
        </w:rPr>
        <w:fldChar w:fldCharType="end"/>
      </w:r>
    </w:p>
    <w:p w14:paraId="53C24D0C"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1.1</w:t>
      </w:r>
      <w:r>
        <w:rPr>
          <w:rFonts w:asciiTheme="minorHAnsi" w:eastAsiaTheme="minorEastAsia" w:hAnsiTheme="minorHAnsi" w:cstheme="minorBidi"/>
          <w:noProof/>
          <w:kern w:val="0"/>
        </w:rPr>
        <w:tab/>
      </w:r>
      <w:r w:rsidRPr="00847AAD">
        <w:rPr>
          <w:rFonts w:ascii="Calibri" w:hAnsi="Calibri" w:cs="Calibri"/>
          <w:noProof/>
        </w:rPr>
        <w:t>Scopo del sistema</w:t>
      </w:r>
      <w:r>
        <w:rPr>
          <w:noProof/>
        </w:rPr>
        <w:tab/>
      </w:r>
      <w:r>
        <w:rPr>
          <w:noProof/>
        </w:rPr>
        <w:fldChar w:fldCharType="begin"/>
      </w:r>
      <w:r>
        <w:rPr>
          <w:noProof/>
        </w:rPr>
        <w:instrText xml:space="preserve"> PAGEREF _Toc473814808 \h </w:instrText>
      </w:r>
      <w:r>
        <w:rPr>
          <w:noProof/>
        </w:rPr>
      </w:r>
      <w:r>
        <w:rPr>
          <w:noProof/>
        </w:rPr>
        <w:fldChar w:fldCharType="separate"/>
      </w:r>
      <w:r>
        <w:rPr>
          <w:noProof/>
        </w:rPr>
        <w:t>4</w:t>
      </w:r>
      <w:r>
        <w:rPr>
          <w:noProof/>
        </w:rPr>
        <w:fldChar w:fldCharType="end"/>
      </w:r>
    </w:p>
    <w:p w14:paraId="6012BAC5"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1.2</w:t>
      </w:r>
      <w:r>
        <w:rPr>
          <w:rFonts w:asciiTheme="minorHAnsi" w:eastAsiaTheme="minorEastAsia" w:hAnsiTheme="minorHAnsi" w:cstheme="minorBidi"/>
          <w:noProof/>
          <w:kern w:val="0"/>
        </w:rPr>
        <w:tab/>
      </w:r>
      <w:r w:rsidRPr="00847AAD">
        <w:rPr>
          <w:rFonts w:ascii="Calibri" w:hAnsi="Calibri" w:cs="Calibri"/>
          <w:noProof/>
        </w:rPr>
        <w:t>Obiettivi di design</w:t>
      </w:r>
      <w:r>
        <w:rPr>
          <w:noProof/>
        </w:rPr>
        <w:tab/>
      </w:r>
      <w:r>
        <w:rPr>
          <w:noProof/>
        </w:rPr>
        <w:fldChar w:fldCharType="begin"/>
      </w:r>
      <w:r>
        <w:rPr>
          <w:noProof/>
        </w:rPr>
        <w:instrText xml:space="preserve"> PAGEREF _Toc473814809 \h </w:instrText>
      </w:r>
      <w:r>
        <w:rPr>
          <w:noProof/>
        </w:rPr>
      </w:r>
      <w:r>
        <w:rPr>
          <w:noProof/>
        </w:rPr>
        <w:fldChar w:fldCharType="separate"/>
      </w:r>
      <w:r>
        <w:rPr>
          <w:noProof/>
        </w:rPr>
        <w:t>4</w:t>
      </w:r>
      <w:r>
        <w:rPr>
          <w:noProof/>
        </w:rPr>
        <w:fldChar w:fldCharType="end"/>
      </w:r>
    </w:p>
    <w:p w14:paraId="4994099B" w14:textId="0C5F416C" w:rsidR="00D1482F" w:rsidRDefault="00D1482F">
      <w:pPr>
        <w:pStyle w:val="Sommario2"/>
        <w:tabs>
          <w:tab w:val="left" w:pos="1132"/>
        </w:tabs>
        <w:rPr>
          <w:rFonts w:asciiTheme="minorHAnsi" w:eastAsiaTheme="minorEastAsia" w:hAnsiTheme="minorHAnsi" w:cstheme="minorBidi"/>
          <w:noProof/>
          <w:kern w:val="0"/>
        </w:rPr>
      </w:pPr>
      <w:r w:rsidRPr="00847AAD">
        <w:rPr>
          <w:rFonts w:ascii="Calibri" w:hAnsi="Calibri" w:cs="Calibri"/>
          <w:noProof/>
        </w:rPr>
        <w:t xml:space="preserve">1.2.3 </w:t>
      </w:r>
      <w:r>
        <w:rPr>
          <w:rFonts w:asciiTheme="minorHAnsi" w:eastAsiaTheme="minorEastAsia" w:hAnsiTheme="minorHAnsi" w:cstheme="minorBidi"/>
          <w:noProof/>
          <w:kern w:val="0"/>
        </w:rPr>
        <w:t xml:space="preserve"> </w:t>
      </w:r>
      <w:r w:rsidRPr="00847AAD">
        <w:rPr>
          <w:rFonts w:ascii="Calibri" w:hAnsi="Calibri" w:cs="Calibri"/>
          <w:noProof/>
        </w:rPr>
        <w:t>Criteri di Manutenzione</w:t>
      </w:r>
      <w:r>
        <w:rPr>
          <w:noProof/>
        </w:rPr>
        <w:tab/>
      </w:r>
      <w:r>
        <w:rPr>
          <w:noProof/>
        </w:rPr>
        <w:fldChar w:fldCharType="begin"/>
      </w:r>
      <w:r>
        <w:rPr>
          <w:noProof/>
        </w:rPr>
        <w:instrText xml:space="preserve"> PAGEREF _Toc473814810 \h </w:instrText>
      </w:r>
      <w:r>
        <w:rPr>
          <w:noProof/>
        </w:rPr>
      </w:r>
      <w:r>
        <w:rPr>
          <w:noProof/>
        </w:rPr>
        <w:fldChar w:fldCharType="separate"/>
      </w:r>
      <w:r>
        <w:rPr>
          <w:noProof/>
        </w:rPr>
        <w:t>7</w:t>
      </w:r>
      <w:r>
        <w:rPr>
          <w:noProof/>
        </w:rPr>
        <w:fldChar w:fldCharType="end"/>
      </w:r>
    </w:p>
    <w:p w14:paraId="4F416AAE" w14:textId="0F011BB1" w:rsidR="00D1482F" w:rsidRDefault="00D1482F">
      <w:pPr>
        <w:pStyle w:val="Sommario2"/>
        <w:tabs>
          <w:tab w:val="left" w:pos="1132"/>
        </w:tabs>
        <w:rPr>
          <w:rFonts w:asciiTheme="minorHAnsi" w:eastAsiaTheme="minorEastAsia" w:hAnsiTheme="minorHAnsi" w:cstheme="minorBidi"/>
          <w:noProof/>
          <w:kern w:val="0"/>
        </w:rPr>
      </w:pPr>
      <w:r w:rsidRPr="00847AAD">
        <w:rPr>
          <w:rFonts w:ascii="Calibri" w:hAnsi="Calibri" w:cs="Calibri"/>
          <w:noProof/>
        </w:rPr>
        <w:t xml:space="preserve">1.2.4 </w:t>
      </w:r>
      <w:r>
        <w:rPr>
          <w:rFonts w:asciiTheme="minorHAnsi" w:eastAsiaTheme="minorEastAsia" w:hAnsiTheme="minorHAnsi" w:cstheme="minorBidi"/>
          <w:noProof/>
          <w:kern w:val="0"/>
        </w:rPr>
        <w:t xml:space="preserve"> </w:t>
      </w:r>
      <w:r w:rsidRPr="00847AAD">
        <w:rPr>
          <w:rFonts w:ascii="Calibri" w:hAnsi="Calibri" w:cs="Calibri"/>
          <w:noProof/>
        </w:rPr>
        <w:t>Criteri per l’Utente Finale</w:t>
      </w:r>
      <w:r>
        <w:rPr>
          <w:noProof/>
        </w:rPr>
        <w:tab/>
      </w:r>
      <w:r>
        <w:rPr>
          <w:noProof/>
        </w:rPr>
        <w:fldChar w:fldCharType="begin"/>
      </w:r>
      <w:r>
        <w:rPr>
          <w:noProof/>
        </w:rPr>
        <w:instrText xml:space="preserve"> PAGEREF _Toc473814811 \h </w:instrText>
      </w:r>
      <w:r>
        <w:rPr>
          <w:noProof/>
        </w:rPr>
      </w:r>
      <w:r>
        <w:rPr>
          <w:noProof/>
        </w:rPr>
        <w:fldChar w:fldCharType="separate"/>
      </w:r>
      <w:r>
        <w:rPr>
          <w:noProof/>
        </w:rPr>
        <w:t>7</w:t>
      </w:r>
      <w:r>
        <w:rPr>
          <w:noProof/>
        </w:rPr>
        <w:fldChar w:fldCharType="end"/>
      </w:r>
    </w:p>
    <w:p w14:paraId="1BA67A38"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1.3</w:t>
      </w:r>
      <w:r>
        <w:rPr>
          <w:rFonts w:asciiTheme="minorHAnsi" w:eastAsiaTheme="minorEastAsia" w:hAnsiTheme="minorHAnsi" w:cstheme="minorBidi"/>
          <w:noProof/>
          <w:kern w:val="0"/>
        </w:rPr>
        <w:tab/>
      </w:r>
      <w:r w:rsidRPr="00847AAD">
        <w:rPr>
          <w:rFonts w:ascii="Calibri" w:hAnsi="Calibri" w:cs="Calibri"/>
          <w:noProof/>
        </w:rPr>
        <w:t>Definizioni, acronimi e abbreviazioni</w:t>
      </w:r>
      <w:r>
        <w:rPr>
          <w:noProof/>
        </w:rPr>
        <w:tab/>
      </w:r>
      <w:r>
        <w:rPr>
          <w:noProof/>
        </w:rPr>
        <w:fldChar w:fldCharType="begin"/>
      </w:r>
      <w:r>
        <w:rPr>
          <w:noProof/>
        </w:rPr>
        <w:instrText xml:space="preserve"> PAGEREF _Toc473814812 \h </w:instrText>
      </w:r>
      <w:r>
        <w:rPr>
          <w:noProof/>
        </w:rPr>
      </w:r>
      <w:r>
        <w:rPr>
          <w:noProof/>
        </w:rPr>
        <w:fldChar w:fldCharType="separate"/>
      </w:r>
      <w:r>
        <w:rPr>
          <w:noProof/>
        </w:rPr>
        <w:t>8</w:t>
      </w:r>
      <w:r>
        <w:rPr>
          <w:noProof/>
        </w:rPr>
        <w:fldChar w:fldCharType="end"/>
      </w:r>
    </w:p>
    <w:p w14:paraId="5CAB6420"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1.4</w:t>
      </w:r>
      <w:r>
        <w:rPr>
          <w:rFonts w:asciiTheme="minorHAnsi" w:eastAsiaTheme="minorEastAsia" w:hAnsiTheme="minorHAnsi" w:cstheme="minorBidi"/>
          <w:noProof/>
          <w:kern w:val="0"/>
        </w:rPr>
        <w:tab/>
      </w:r>
      <w:r w:rsidRPr="00847AAD">
        <w:rPr>
          <w:rFonts w:ascii="Calibri" w:hAnsi="Calibri" w:cs="Calibri"/>
          <w:noProof/>
        </w:rPr>
        <w:t>Riferimenti</w:t>
      </w:r>
      <w:r>
        <w:rPr>
          <w:noProof/>
        </w:rPr>
        <w:tab/>
      </w:r>
      <w:r>
        <w:rPr>
          <w:noProof/>
        </w:rPr>
        <w:fldChar w:fldCharType="begin"/>
      </w:r>
      <w:r>
        <w:rPr>
          <w:noProof/>
        </w:rPr>
        <w:instrText xml:space="preserve"> PAGEREF _Toc473814813 \h </w:instrText>
      </w:r>
      <w:r>
        <w:rPr>
          <w:noProof/>
        </w:rPr>
      </w:r>
      <w:r>
        <w:rPr>
          <w:noProof/>
        </w:rPr>
        <w:fldChar w:fldCharType="separate"/>
      </w:r>
      <w:r>
        <w:rPr>
          <w:noProof/>
        </w:rPr>
        <w:t>8</w:t>
      </w:r>
      <w:r>
        <w:rPr>
          <w:noProof/>
        </w:rPr>
        <w:fldChar w:fldCharType="end"/>
      </w:r>
    </w:p>
    <w:p w14:paraId="362CF8CA"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noProof/>
        </w:rPr>
        <w:t>1.5</w:t>
      </w:r>
      <w:r>
        <w:rPr>
          <w:rFonts w:asciiTheme="minorHAnsi" w:eastAsiaTheme="minorEastAsia" w:hAnsiTheme="minorHAnsi" w:cstheme="minorBidi"/>
          <w:noProof/>
          <w:kern w:val="0"/>
        </w:rPr>
        <w:tab/>
      </w:r>
      <w:r w:rsidRPr="00847AAD">
        <w:rPr>
          <w:rFonts w:ascii="Calibri" w:hAnsi="Calibri"/>
          <w:noProof/>
        </w:rPr>
        <w:t>Panoramica</w:t>
      </w:r>
      <w:r>
        <w:rPr>
          <w:noProof/>
        </w:rPr>
        <w:tab/>
      </w:r>
      <w:r>
        <w:rPr>
          <w:noProof/>
        </w:rPr>
        <w:fldChar w:fldCharType="begin"/>
      </w:r>
      <w:r>
        <w:rPr>
          <w:noProof/>
        </w:rPr>
        <w:instrText xml:space="preserve"> PAGEREF _Toc473814814 \h </w:instrText>
      </w:r>
      <w:r>
        <w:rPr>
          <w:noProof/>
        </w:rPr>
      </w:r>
      <w:r>
        <w:rPr>
          <w:noProof/>
        </w:rPr>
        <w:fldChar w:fldCharType="separate"/>
      </w:r>
      <w:r>
        <w:rPr>
          <w:noProof/>
        </w:rPr>
        <w:t>8</w:t>
      </w:r>
      <w:r>
        <w:rPr>
          <w:noProof/>
        </w:rPr>
        <w:fldChar w:fldCharType="end"/>
      </w:r>
    </w:p>
    <w:p w14:paraId="76513D10"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2.0</w:t>
      </w:r>
      <w:r>
        <w:rPr>
          <w:rFonts w:asciiTheme="minorHAnsi" w:eastAsiaTheme="minorEastAsia" w:hAnsiTheme="minorHAnsi" w:cstheme="minorBidi"/>
          <w:noProof/>
          <w:kern w:val="0"/>
        </w:rPr>
        <w:tab/>
      </w:r>
      <w:r w:rsidRPr="00847AAD">
        <w:rPr>
          <w:rFonts w:ascii="Calibri" w:hAnsi="Calibri" w:cs="Calibri"/>
          <w:noProof/>
        </w:rPr>
        <w:t>Architettura software corrente</w:t>
      </w:r>
      <w:r>
        <w:rPr>
          <w:noProof/>
        </w:rPr>
        <w:tab/>
      </w:r>
      <w:r>
        <w:rPr>
          <w:noProof/>
        </w:rPr>
        <w:fldChar w:fldCharType="begin"/>
      </w:r>
      <w:r>
        <w:rPr>
          <w:noProof/>
        </w:rPr>
        <w:instrText xml:space="preserve"> PAGEREF _Toc473814815 \h </w:instrText>
      </w:r>
      <w:r>
        <w:rPr>
          <w:noProof/>
        </w:rPr>
      </w:r>
      <w:r>
        <w:rPr>
          <w:noProof/>
        </w:rPr>
        <w:fldChar w:fldCharType="separate"/>
      </w:r>
      <w:r>
        <w:rPr>
          <w:noProof/>
        </w:rPr>
        <w:t>9</w:t>
      </w:r>
      <w:r>
        <w:rPr>
          <w:noProof/>
        </w:rPr>
        <w:fldChar w:fldCharType="end"/>
      </w:r>
    </w:p>
    <w:p w14:paraId="25A08D4B"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3.0</w:t>
      </w:r>
      <w:r>
        <w:rPr>
          <w:rFonts w:asciiTheme="minorHAnsi" w:eastAsiaTheme="minorEastAsia" w:hAnsiTheme="minorHAnsi" w:cstheme="minorBidi"/>
          <w:noProof/>
          <w:kern w:val="0"/>
        </w:rPr>
        <w:tab/>
      </w:r>
      <w:r w:rsidRPr="00847AAD">
        <w:rPr>
          <w:rFonts w:ascii="Calibri" w:hAnsi="Calibri" w:cs="Calibri"/>
          <w:noProof/>
        </w:rPr>
        <w:t>Architettura software proposta</w:t>
      </w:r>
      <w:r>
        <w:rPr>
          <w:noProof/>
        </w:rPr>
        <w:tab/>
      </w:r>
      <w:r>
        <w:rPr>
          <w:noProof/>
        </w:rPr>
        <w:fldChar w:fldCharType="begin"/>
      </w:r>
      <w:r>
        <w:rPr>
          <w:noProof/>
        </w:rPr>
        <w:instrText xml:space="preserve"> PAGEREF _Toc473814816 \h </w:instrText>
      </w:r>
      <w:r>
        <w:rPr>
          <w:noProof/>
        </w:rPr>
      </w:r>
      <w:r>
        <w:rPr>
          <w:noProof/>
        </w:rPr>
        <w:fldChar w:fldCharType="separate"/>
      </w:r>
      <w:r>
        <w:rPr>
          <w:noProof/>
        </w:rPr>
        <w:t>10</w:t>
      </w:r>
      <w:r>
        <w:rPr>
          <w:noProof/>
        </w:rPr>
        <w:fldChar w:fldCharType="end"/>
      </w:r>
    </w:p>
    <w:p w14:paraId="1B59411A"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3.1</w:t>
      </w:r>
      <w:r>
        <w:rPr>
          <w:rFonts w:asciiTheme="minorHAnsi" w:eastAsiaTheme="minorEastAsia" w:hAnsiTheme="minorHAnsi" w:cstheme="minorBidi"/>
          <w:noProof/>
          <w:kern w:val="0"/>
        </w:rPr>
        <w:tab/>
      </w:r>
      <w:r w:rsidRPr="00847AAD">
        <w:rPr>
          <w:rFonts w:ascii="Calibri" w:hAnsi="Calibri" w:cs="Calibri"/>
          <w:noProof/>
        </w:rPr>
        <w:t>Overview</w:t>
      </w:r>
      <w:r>
        <w:rPr>
          <w:noProof/>
        </w:rPr>
        <w:tab/>
      </w:r>
      <w:r>
        <w:rPr>
          <w:noProof/>
        </w:rPr>
        <w:fldChar w:fldCharType="begin"/>
      </w:r>
      <w:r>
        <w:rPr>
          <w:noProof/>
        </w:rPr>
        <w:instrText xml:space="preserve"> PAGEREF _Toc473814817 \h </w:instrText>
      </w:r>
      <w:r>
        <w:rPr>
          <w:noProof/>
        </w:rPr>
      </w:r>
      <w:r>
        <w:rPr>
          <w:noProof/>
        </w:rPr>
        <w:fldChar w:fldCharType="separate"/>
      </w:r>
      <w:r>
        <w:rPr>
          <w:noProof/>
        </w:rPr>
        <w:t>10</w:t>
      </w:r>
      <w:r>
        <w:rPr>
          <w:noProof/>
        </w:rPr>
        <w:fldChar w:fldCharType="end"/>
      </w:r>
    </w:p>
    <w:p w14:paraId="4A234787"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noProof/>
        </w:rPr>
        <w:t>3.2</w:t>
      </w:r>
      <w:r>
        <w:rPr>
          <w:rFonts w:asciiTheme="minorHAnsi" w:eastAsiaTheme="minorEastAsia" w:hAnsiTheme="minorHAnsi" w:cstheme="minorBidi"/>
          <w:noProof/>
          <w:kern w:val="0"/>
        </w:rPr>
        <w:tab/>
      </w:r>
      <w:r w:rsidRPr="00847AAD">
        <w:rPr>
          <w:rFonts w:ascii="Calibri" w:hAnsi="Calibri"/>
          <w:noProof/>
        </w:rPr>
        <w:t>Decomposizione del sistema</w:t>
      </w:r>
      <w:r>
        <w:rPr>
          <w:noProof/>
        </w:rPr>
        <w:tab/>
      </w:r>
      <w:r>
        <w:rPr>
          <w:noProof/>
        </w:rPr>
        <w:fldChar w:fldCharType="begin"/>
      </w:r>
      <w:r>
        <w:rPr>
          <w:noProof/>
        </w:rPr>
        <w:instrText xml:space="preserve"> PAGEREF _Toc473814818 \h </w:instrText>
      </w:r>
      <w:r>
        <w:rPr>
          <w:noProof/>
        </w:rPr>
      </w:r>
      <w:r>
        <w:rPr>
          <w:noProof/>
        </w:rPr>
        <w:fldChar w:fldCharType="separate"/>
      </w:r>
      <w:r>
        <w:rPr>
          <w:noProof/>
        </w:rPr>
        <w:t>11</w:t>
      </w:r>
      <w:r>
        <w:rPr>
          <w:noProof/>
        </w:rPr>
        <w:fldChar w:fldCharType="end"/>
      </w:r>
    </w:p>
    <w:p w14:paraId="467BF204"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3.3</w:t>
      </w:r>
      <w:r>
        <w:rPr>
          <w:rFonts w:asciiTheme="minorHAnsi" w:eastAsiaTheme="minorEastAsia" w:hAnsiTheme="minorHAnsi" w:cstheme="minorBidi"/>
          <w:noProof/>
          <w:kern w:val="0"/>
        </w:rPr>
        <w:tab/>
      </w:r>
      <w:r w:rsidRPr="00847AAD">
        <w:rPr>
          <w:rFonts w:ascii="Calibri" w:hAnsi="Calibri" w:cs="Calibri"/>
          <w:noProof/>
        </w:rPr>
        <w:t>Mapping Hardware/Software</w:t>
      </w:r>
      <w:r>
        <w:rPr>
          <w:noProof/>
        </w:rPr>
        <w:tab/>
      </w:r>
      <w:r>
        <w:rPr>
          <w:noProof/>
        </w:rPr>
        <w:fldChar w:fldCharType="begin"/>
      </w:r>
      <w:r>
        <w:rPr>
          <w:noProof/>
        </w:rPr>
        <w:instrText xml:space="preserve"> PAGEREF _Toc473814819 \h </w:instrText>
      </w:r>
      <w:r>
        <w:rPr>
          <w:noProof/>
        </w:rPr>
      </w:r>
      <w:r>
        <w:rPr>
          <w:noProof/>
        </w:rPr>
        <w:fldChar w:fldCharType="separate"/>
      </w:r>
      <w:r>
        <w:rPr>
          <w:noProof/>
        </w:rPr>
        <w:t>13</w:t>
      </w:r>
      <w:r>
        <w:rPr>
          <w:noProof/>
        </w:rPr>
        <w:fldChar w:fldCharType="end"/>
      </w:r>
    </w:p>
    <w:p w14:paraId="1C00537B" w14:textId="670EB3DA" w:rsidR="00D1482F" w:rsidRDefault="00D1482F">
      <w:pPr>
        <w:pStyle w:val="Sommario2"/>
        <w:rPr>
          <w:rFonts w:asciiTheme="minorHAnsi" w:eastAsiaTheme="minorEastAsia" w:hAnsiTheme="minorHAnsi" w:cstheme="minorBidi"/>
          <w:noProof/>
          <w:kern w:val="0"/>
        </w:rPr>
      </w:pPr>
      <w:r>
        <w:rPr>
          <w:rFonts w:ascii="Calibri" w:hAnsi="Calibri"/>
          <w:noProof/>
        </w:rPr>
        <w:t xml:space="preserve">3.4 </w:t>
      </w:r>
      <w:r w:rsidRPr="00847AAD">
        <w:rPr>
          <w:rFonts w:ascii="Calibri" w:hAnsi="Calibri"/>
          <w:noProof/>
        </w:rPr>
        <w:t xml:space="preserve"> </w:t>
      </w:r>
      <w:r>
        <w:rPr>
          <w:rFonts w:ascii="Calibri" w:hAnsi="Calibri"/>
          <w:noProof/>
        </w:rPr>
        <w:t xml:space="preserve">  </w:t>
      </w:r>
      <w:r w:rsidRPr="00847AAD">
        <w:rPr>
          <w:rFonts w:ascii="Calibri" w:hAnsi="Calibri"/>
          <w:noProof/>
        </w:rPr>
        <w:t>Gestione dei dati persistenti</w:t>
      </w:r>
      <w:r>
        <w:rPr>
          <w:noProof/>
        </w:rPr>
        <w:tab/>
      </w:r>
      <w:r>
        <w:rPr>
          <w:noProof/>
        </w:rPr>
        <w:fldChar w:fldCharType="begin"/>
      </w:r>
      <w:r>
        <w:rPr>
          <w:noProof/>
        </w:rPr>
        <w:instrText xml:space="preserve"> PAGEREF _Toc473814820 \h </w:instrText>
      </w:r>
      <w:r>
        <w:rPr>
          <w:noProof/>
        </w:rPr>
      </w:r>
      <w:r>
        <w:rPr>
          <w:noProof/>
        </w:rPr>
        <w:fldChar w:fldCharType="separate"/>
      </w:r>
      <w:r>
        <w:rPr>
          <w:noProof/>
        </w:rPr>
        <w:t>15</w:t>
      </w:r>
      <w:r>
        <w:rPr>
          <w:noProof/>
        </w:rPr>
        <w:fldChar w:fldCharType="end"/>
      </w:r>
    </w:p>
    <w:p w14:paraId="538F48DC" w14:textId="6422BB37" w:rsidR="00D1482F" w:rsidRDefault="00D1482F">
      <w:pPr>
        <w:pStyle w:val="Sommario2"/>
        <w:rPr>
          <w:rFonts w:asciiTheme="minorHAnsi" w:eastAsiaTheme="minorEastAsia" w:hAnsiTheme="minorHAnsi" w:cstheme="minorBidi"/>
          <w:noProof/>
          <w:kern w:val="0"/>
        </w:rPr>
      </w:pPr>
      <w:r w:rsidRPr="00847AAD">
        <w:rPr>
          <w:rFonts w:ascii="Calibri" w:hAnsi="Calibri" w:cs="Calibri"/>
          <w:noProof/>
        </w:rPr>
        <w:t xml:space="preserve">3.5 </w:t>
      </w:r>
      <w:r>
        <w:rPr>
          <w:rFonts w:ascii="Calibri" w:hAnsi="Calibri" w:cs="Calibri"/>
          <w:noProof/>
        </w:rPr>
        <w:t xml:space="preserve">   </w:t>
      </w:r>
      <w:r w:rsidRPr="00847AAD">
        <w:rPr>
          <w:rFonts w:ascii="Calibri" w:hAnsi="Calibri" w:cs="Calibri"/>
          <w:noProof/>
        </w:rPr>
        <w:t>Controllo degli accessi e della sicurezza</w:t>
      </w:r>
      <w:r>
        <w:rPr>
          <w:noProof/>
        </w:rPr>
        <w:tab/>
      </w:r>
      <w:r>
        <w:rPr>
          <w:noProof/>
        </w:rPr>
        <w:fldChar w:fldCharType="begin"/>
      </w:r>
      <w:r>
        <w:rPr>
          <w:noProof/>
        </w:rPr>
        <w:instrText xml:space="preserve"> PAGEREF _Toc473814821 \h </w:instrText>
      </w:r>
      <w:r>
        <w:rPr>
          <w:noProof/>
        </w:rPr>
      </w:r>
      <w:r>
        <w:rPr>
          <w:noProof/>
        </w:rPr>
        <w:fldChar w:fldCharType="separate"/>
      </w:r>
      <w:r>
        <w:rPr>
          <w:noProof/>
        </w:rPr>
        <w:t>15</w:t>
      </w:r>
      <w:r>
        <w:rPr>
          <w:noProof/>
        </w:rPr>
        <w:fldChar w:fldCharType="end"/>
      </w:r>
    </w:p>
    <w:p w14:paraId="3AEAFC16" w14:textId="3807FBF1" w:rsidR="00D1482F" w:rsidRDefault="00D1482F">
      <w:pPr>
        <w:pStyle w:val="Sommario2"/>
        <w:tabs>
          <w:tab w:val="left" w:pos="1132"/>
        </w:tabs>
        <w:rPr>
          <w:rFonts w:asciiTheme="minorHAnsi" w:eastAsiaTheme="minorEastAsia" w:hAnsiTheme="minorHAnsi" w:cstheme="minorBidi"/>
          <w:noProof/>
          <w:kern w:val="0"/>
        </w:rPr>
      </w:pPr>
      <w:r>
        <w:rPr>
          <w:rFonts w:ascii="Calibri" w:hAnsi="Calibri"/>
          <w:noProof/>
        </w:rPr>
        <w:t xml:space="preserve">3.6    </w:t>
      </w:r>
      <w:r w:rsidRPr="00847AAD">
        <w:rPr>
          <w:rFonts w:ascii="Calibri" w:hAnsi="Calibri"/>
          <w:noProof/>
        </w:rPr>
        <w:t>Controllo del software globale</w:t>
      </w:r>
      <w:r>
        <w:rPr>
          <w:noProof/>
        </w:rPr>
        <w:tab/>
      </w:r>
      <w:r>
        <w:rPr>
          <w:noProof/>
        </w:rPr>
        <w:fldChar w:fldCharType="begin"/>
      </w:r>
      <w:r>
        <w:rPr>
          <w:noProof/>
        </w:rPr>
        <w:instrText xml:space="preserve"> PAGEREF _Toc473814822 \h </w:instrText>
      </w:r>
      <w:r>
        <w:rPr>
          <w:noProof/>
        </w:rPr>
      </w:r>
      <w:r>
        <w:rPr>
          <w:noProof/>
        </w:rPr>
        <w:fldChar w:fldCharType="separate"/>
      </w:r>
      <w:r>
        <w:rPr>
          <w:noProof/>
        </w:rPr>
        <w:t>16</w:t>
      </w:r>
      <w:r>
        <w:rPr>
          <w:noProof/>
        </w:rPr>
        <w:fldChar w:fldCharType="end"/>
      </w:r>
    </w:p>
    <w:p w14:paraId="63D59B80" w14:textId="5B4810FD" w:rsidR="00D1482F" w:rsidRDefault="00D1482F">
      <w:pPr>
        <w:pStyle w:val="Sommario2"/>
        <w:tabs>
          <w:tab w:val="left" w:pos="1132"/>
        </w:tabs>
        <w:rPr>
          <w:rFonts w:asciiTheme="minorHAnsi" w:eastAsiaTheme="minorEastAsia" w:hAnsiTheme="minorHAnsi" w:cstheme="minorBidi"/>
          <w:noProof/>
          <w:kern w:val="0"/>
        </w:rPr>
      </w:pPr>
      <w:r>
        <w:rPr>
          <w:rFonts w:ascii="Calibri" w:hAnsi="Calibri"/>
          <w:noProof/>
        </w:rPr>
        <w:t>3.7</w:t>
      </w:r>
      <w:r>
        <w:rPr>
          <w:rFonts w:asciiTheme="minorHAnsi" w:eastAsiaTheme="minorEastAsia" w:hAnsiTheme="minorHAnsi" w:cstheme="minorBidi"/>
          <w:noProof/>
          <w:kern w:val="0"/>
        </w:rPr>
        <w:t xml:space="preserve">     </w:t>
      </w:r>
      <w:r w:rsidRPr="00847AAD">
        <w:rPr>
          <w:rFonts w:ascii="Calibri" w:hAnsi="Calibri"/>
          <w:noProof/>
        </w:rPr>
        <w:t>Condizioni Boundary</w:t>
      </w:r>
      <w:r>
        <w:rPr>
          <w:noProof/>
        </w:rPr>
        <w:tab/>
      </w:r>
      <w:r>
        <w:rPr>
          <w:noProof/>
        </w:rPr>
        <w:fldChar w:fldCharType="begin"/>
      </w:r>
      <w:r>
        <w:rPr>
          <w:noProof/>
        </w:rPr>
        <w:instrText xml:space="preserve"> PAGEREF _Toc473814823 \h </w:instrText>
      </w:r>
      <w:r>
        <w:rPr>
          <w:noProof/>
        </w:rPr>
      </w:r>
      <w:r>
        <w:rPr>
          <w:noProof/>
        </w:rPr>
        <w:fldChar w:fldCharType="separate"/>
      </w:r>
      <w:r>
        <w:rPr>
          <w:noProof/>
        </w:rPr>
        <w:t>16</w:t>
      </w:r>
      <w:r>
        <w:rPr>
          <w:noProof/>
        </w:rPr>
        <w:fldChar w:fldCharType="end"/>
      </w:r>
    </w:p>
    <w:p w14:paraId="14BB7098" w14:textId="5CB83DDF" w:rsidR="00D1482F" w:rsidRDefault="00D1482F">
      <w:pPr>
        <w:pStyle w:val="Sommario1"/>
        <w:rPr>
          <w:rFonts w:asciiTheme="minorHAnsi" w:eastAsiaTheme="minorEastAsia" w:hAnsiTheme="minorHAnsi" w:cstheme="minorBidi"/>
          <w:noProof/>
          <w:kern w:val="0"/>
        </w:rPr>
      </w:pPr>
      <w:r>
        <w:rPr>
          <w:rFonts w:ascii="Calibri" w:hAnsi="Calibri" w:cs="Calibri"/>
          <w:noProof/>
        </w:rPr>
        <w:t xml:space="preserve">     </w:t>
      </w:r>
      <w:r w:rsidRPr="00847AAD">
        <w:rPr>
          <w:rFonts w:ascii="Calibri" w:hAnsi="Calibri" w:cs="Calibri"/>
          <w:noProof/>
        </w:rPr>
        <w:t xml:space="preserve">4. </w:t>
      </w:r>
      <w:r>
        <w:rPr>
          <w:rFonts w:ascii="Calibri" w:hAnsi="Calibri" w:cs="Calibri"/>
          <w:noProof/>
        </w:rPr>
        <w:t xml:space="preserve">      </w:t>
      </w:r>
      <w:r w:rsidRPr="00847AAD">
        <w:rPr>
          <w:rFonts w:ascii="Calibri" w:hAnsi="Calibri" w:cs="Calibri"/>
          <w:noProof/>
        </w:rPr>
        <w:t>Servizi dei sottosistemi</w:t>
      </w:r>
      <w:r>
        <w:rPr>
          <w:noProof/>
        </w:rPr>
        <w:tab/>
      </w:r>
      <w:r>
        <w:rPr>
          <w:noProof/>
        </w:rPr>
        <w:fldChar w:fldCharType="begin"/>
      </w:r>
      <w:r>
        <w:rPr>
          <w:noProof/>
        </w:rPr>
        <w:instrText xml:space="preserve"> PAGEREF _Toc473814824 \h </w:instrText>
      </w:r>
      <w:r>
        <w:rPr>
          <w:noProof/>
        </w:rPr>
      </w:r>
      <w:r>
        <w:rPr>
          <w:noProof/>
        </w:rPr>
        <w:fldChar w:fldCharType="separate"/>
      </w:r>
      <w:r>
        <w:rPr>
          <w:noProof/>
        </w:rPr>
        <w:t>20</w:t>
      </w:r>
      <w:r>
        <w:rPr>
          <w:noProof/>
        </w:rPr>
        <w:fldChar w:fldCharType="end"/>
      </w:r>
    </w:p>
    <w:p w14:paraId="75DB2AB1" w14:textId="232A78A4" w:rsidR="00D1482F" w:rsidRDefault="00D1482F">
      <w:pPr>
        <w:pStyle w:val="Sommario1"/>
        <w:rPr>
          <w:rFonts w:asciiTheme="minorHAnsi" w:eastAsiaTheme="minorEastAsia" w:hAnsiTheme="minorHAnsi" w:cstheme="minorBidi"/>
          <w:noProof/>
          <w:kern w:val="0"/>
        </w:rPr>
      </w:pPr>
      <w:r>
        <w:rPr>
          <w:rFonts w:ascii="Calibri" w:hAnsi="Calibri" w:cs="Calibri"/>
          <w:noProof/>
        </w:rPr>
        <w:t xml:space="preserve">     </w:t>
      </w:r>
      <w:r w:rsidRPr="00847AAD">
        <w:rPr>
          <w:rFonts w:ascii="Calibri" w:hAnsi="Calibri" w:cs="Calibri"/>
          <w:noProof/>
        </w:rPr>
        <w:t xml:space="preserve">4.1    </w:t>
      </w:r>
      <w:r>
        <w:rPr>
          <w:rFonts w:ascii="Calibri" w:hAnsi="Calibri" w:cs="Calibri"/>
          <w:noProof/>
        </w:rPr>
        <w:t xml:space="preserve"> </w:t>
      </w:r>
      <w:r w:rsidRPr="00847AAD">
        <w:rPr>
          <w:rFonts w:ascii="Calibri" w:hAnsi="Calibri" w:cs="Calibri"/>
          <w:noProof/>
        </w:rPr>
        <w:t>Gestione Utenti</w:t>
      </w:r>
      <w:r>
        <w:rPr>
          <w:noProof/>
        </w:rPr>
        <w:tab/>
      </w:r>
      <w:r>
        <w:rPr>
          <w:noProof/>
        </w:rPr>
        <w:fldChar w:fldCharType="begin"/>
      </w:r>
      <w:r>
        <w:rPr>
          <w:noProof/>
        </w:rPr>
        <w:instrText xml:space="preserve"> PAGEREF _Toc473814825 \h </w:instrText>
      </w:r>
      <w:r>
        <w:rPr>
          <w:noProof/>
        </w:rPr>
      </w:r>
      <w:r>
        <w:rPr>
          <w:noProof/>
        </w:rPr>
        <w:fldChar w:fldCharType="separate"/>
      </w:r>
      <w:r>
        <w:rPr>
          <w:noProof/>
        </w:rPr>
        <w:t>20</w:t>
      </w:r>
      <w:r>
        <w:rPr>
          <w:noProof/>
        </w:rPr>
        <w:fldChar w:fldCharType="end"/>
      </w:r>
    </w:p>
    <w:p w14:paraId="7401C055" w14:textId="2F63033F" w:rsidR="00D1482F" w:rsidRDefault="00D1482F">
      <w:pPr>
        <w:pStyle w:val="Sommario2"/>
        <w:rPr>
          <w:rFonts w:asciiTheme="minorHAnsi" w:eastAsiaTheme="minorEastAsia" w:hAnsiTheme="minorHAnsi" w:cstheme="minorBidi"/>
          <w:noProof/>
          <w:kern w:val="0"/>
        </w:rPr>
      </w:pPr>
      <w:r w:rsidRPr="00847AAD">
        <w:rPr>
          <w:rFonts w:ascii="Calibri" w:hAnsi="Calibri" w:cs="Calibri"/>
          <w:noProof/>
        </w:rPr>
        <w:t xml:space="preserve">4.2    </w:t>
      </w:r>
      <w:r>
        <w:rPr>
          <w:rFonts w:ascii="Calibri" w:hAnsi="Calibri" w:cs="Calibri"/>
          <w:noProof/>
        </w:rPr>
        <w:t xml:space="preserve"> </w:t>
      </w:r>
      <w:r w:rsidRPr="00847AAD">
        <w:rPr>
          <w:rFonts w:ascii="Calibri" w:hAnsi="Calibri" w:cs="Calibri"/>
          <w:noProof/>
        </w:rPr>
        <w:t>Gestione Amministratore</w:t>
      </w:r>
      <w:r>
        <w:rPr>
          <w:noProof/>
        </w:rPr>
        <w:tab/>
      </w:r>
      <w:r>
        <w:rPr>
          <w:noProof/>
        </w:rPr>
        <w:fldChar w:fldCharType="begin"/>
      </w:r>
      <w:r>
        <w:rPr>
          <w:noProof/>
        </w:rPr>
        <w:instrText xml:space="preserve"> PAGEREF _Toc473814826 \h </w:instrText>
      </w:r>
      <w:r>
        <w:rPr>
          <w:noProof/>
        </w:rPr>
      </w:r>
      <w:r>
        <w:rPr>
          <w:noProof/>
        </w:rPr>
        <w:fldChar w:fldCharType="separate"/>
      </w:r>
      <w:r>
        <w:rPr>
          <w:noProof/>
        </w:rPr>
        <w:t>21</w:t>
      </w:r>
      <w:r>
        <w:rPr>
          <w:noProof/>
        </w:rPr>
        <w:fldChar w:fldCharType="end"/>
      </w:r>
    </w:p>
    <w:p w14:paraId="023C7CC9" w14:textId="76C0ACFF" w:rsidR="00D1482F" w:rsidRDefault="00D1482F">
      <w:pPr>
        <w:pStyle w:val="Sommario2"/>
        <w:rPr>
          <w:rFonts w:asciiTheme="minorHAnsi" w:eastAsiaTheme="minorEastAsia" w:hAnsiTheme="minorHAnsi" w:cstheme="minorBidi"/>
          <w:noProof/>
          <w:kern w:val="0"/>
        </w:rPr>
      </w:pPr>
      <w:r w:rsidRPr="00847AAD">
        <w:rPr>
          <w:rFonts w:ascii="Calibri Light" w:hAnsi="Calibri Light" w:cs="Calibri"/>
          <w:noProof/>
        </w:rPr>
        <w:t xml:space="preserve">4.3    </w:t>
      </w:r>
      <w:r>
        <w:rPr>
          <w:rFonts w:ascii="Calibri Light" w:hAnsi="Calibri Light" w:cs="Calibri"/>
          <w:noProof/>
        </w:rPr>
        <w:t xml:space="preserve"> </w:t>
      </w:r>
      <w:r w:rsidRPr="00847AAD">
        <w:rPr>
          <w:rFonts w:ascii="Calibri Light" w:hAnsi="Calibri Light" w:cs="Calibri"/>
          <w:noProof/>
        </w:rPr>
        <w:t>Gestione Carrello</w:t>
      </w:r>
      <w:r>
        <w:rPr>
          <w:noProof/>
        </w:rPr>
        <w:tab/>
      </w:r>
      <w:r>
        <w:rPr>
          <w:noProof/>
        </w:rPr>
        <w:fldChar w:fldCharType="begin"/>
      </w:r>
      <w:r>
        <w:rPr>
          <w:noProof/>
        </w:rPr>
        <w:instrText xml:space="preserve"> PAGEREF _Toc473814827 \h </w:instrText>
      </w:r>
      <w:r>
        <w:rPr>
          <w:noProof/>
        </w:rPr>
      </w:r>
      <w:r>
        <w:rPr>
          <w:noProof/>
        </w:rPr>
        <w:fldChar w:fldCharType="separate"/>
      </w:r>
      <w:r>
        <w:rPr>
          <w:noProof/>
        </w:rPr>
        <w:t>23</w:t>
      </w:r>
      <w:r>
        <w:rPr>
          <w:noProof/>
        </w:rPr>
        <w:fldChar w:fldCharType="end"/>
      </w:r>
    </w:p>
    <w:p w14:paraId="658BE0E4" w14:textId="77777777" w:rsidR="00D1482F" w:rsidRDefault="00D1482F">
      <w:pPr>
        <w:pStyle w:val="Sommario2"/>
        <w:tabs>
          <w:tab w:val="left" w:pos="849"/>
        </w:tabs>
        <w:rPr>
          <w:rFonts w:asciiTheme="minorHAnsi" w:eastAsiaTheme="minorEastAsia" w:hAnsiTheme="minorHAnsi" w:cstheme="minorBidi"/>
          <w:noProof/>
          <w:kern w:val="0"/>
        </w:rPr>
      </w:pPr>
      <w:r w:rsidRPr="00847AAD">
        <w:rPr>
          <w:rFonts w:ascii="Calibri" w:hAnsi="Calibri" w:cs="Calibri"/>
          <w:noProof/>
        </w:rPr>
        <w:t>5.0</w:t>
      </w:r>
      <w:r>
        <w:rPr>
          <w:rFonts w:asciiTheme="minorHAnsi" w:eastAsiaTheme="minorEastAsia" w:hAnsiTheme="minorHAnsi" w:cstheme="minorBidi"/>
          <w:noProof/>
          <w:kern w:val="0"/>
        </w:rPr>
        <w:tab/>
      </w:r>
      <w:r w:rsidRPr="00847AAD">
        <w:rPr>
          <w:rFonts w:ascii="Calibri" w:hAnsi="Calibri" w:cs="Calibri"/>
          <w:noProof/>
        </w:rPr>
        <w:t>Glossario</w:t>
      </w:r>
      <w:r>
        <w:rPr>
          <w:noProof/>
        </w:rPr>
        <w:tab/>
      </w:r>
      <w:r>
        <w:rPr>
          <w:noProof/>
        </w:rPr>
        <w:fldChar w:fldCharType="begin"/>
      </w:r>
      <w:r>
        <w:rPr>
          <w:noProof/>
        </w:rPr>
        <w:instrText xml:space="preserve"> PAGEREF _Toc473814828 \h </w:instrText>
      </w:r>
      <w:r>
        <w:rPr>
          <w:noProof/>
        </w:rPr>
      </w:r>
      <w:r>
        <w:rPr>
          <w:noProof/>
        </w:rPr>
        <w:fldChar w:fldCharType="separate"/>
      </w:r>
      <w:r>
        <w:rPr>
          <w:noProof/>
        </w:rPr>
        <w:t>25</w:t>
      </w:r>
      <w:r>
        <w:rPr>
          <w:noProof/>
        </w:rPr>
        <w:fldChar w:fldCharType="end"/>
      </w:r>
    </w:p>
    <w:p w14:paraId="24240683" w14:textId="77777777" w:rsidR="00B51734" w:rsidRDefault="00B51734">
      <w:pPr>
        <w:pStyle w:val="Sommario5"/>
      </w:pPr>
      <w:r w:rsidRPr="00EE7A65">
        <w:rPr>
          <w:rFonts w:ascii="Calibri Light" w:hAnsi="Calibri Light"/>
        </w:rPr>
        <w:fldChar w:fldCharType="end"/>
      </w:r>
    </w:p>
    <w:p w14:paraId="151AA071" w14:textId="77777777" w:rsidR="003E00FB" w:rsidRDefault="003E00FB">
      <w:pPr>
        <w:pStyle w:val="Sommario5"/>
      </w:pPr>
    </w:p>
    <w:p w14:paraId="3989C227" w14:textId="77777777" w:rsidR="00B51734" w:rsidRDefault="00B51734" w:rsidP="00A37B52">
      <w:pPr>
        <w:pStyle w:val="Sommario5"/>
        <w:ind w:left="0"/>
        <w:sectPr w:rsidR="00B51734" w:rsidSect="00B51734">
          <w:footnotePr>
            <w:pos w:val="beneathText"/>
          </w:footnotePr>
          <w:pgSz w:w="11905" w:h="16837"/>
          <w:pgMar w:top="1560" w:right="1134" w:bottom="1798" w:left="1134" w:header="1134" w:footer="1134" w:gutter="0"/>
          <w:cols w:space="720"/>
          <w:formProt w:val="0"/>
          <w:docGrid w:linePitch="312" w:charSpace="-6145"/>
        </w:sectPr>
      </w:pPr>
      <w:bookmarkStart w:id="0" w:name="_GoBack"/>
      <w:bookmarkEnd w:id="0"/>
    </w:p>
    <w:p w14:paraId="74EA275C" w14:textId="77777777" w:rsidR="00981F74" w:rsidRPr="00611984" w:rsidRDefault="00981F74" w:rsidP="001765AE">
      <w:pPr>
        <w:rPr>
          <w:rFonts w:ascii="Calibri" w:hAnsi="Calibri" w:cs="Calibri"/>
          <w:b/>
        </w:rPr>
      </w:pPr>
    </w:p>
    <w:p w14:paraId="55F4E26A" w14:textId="77777777" w:rsidR="00631B85" w:rsidRPr="00611984" w:rsidRDefault="00631B85" w:rsidP="00631B85">
      <w:pPr>
        <w:pStyle w:val="Titolo2"/>
        <w:numPr>
          <w:ilvl w:val="0"/>
          <w:numId w:val="10"/>
        </w:numPr>
        <w:rPr>
          <w:rFonts w:ascii="Calibri" w:hAnsi="Calibri" w:cs="Calibri"/>
          <w:i w:val="0"/>
        </w:rPr>
      </w:pPr>
      <w:bookmarkStart w:id="1" w:name="_Toc473814807"/>
      <w:r w:rsidRPr="00611984">
        <w:rPr>
          <w:rFonts w:ascii="Calibri" w:hAnsi="Calibri" w:cs="Calibri"/>
          <w:i w:val="0"/>
        </w:rPr>
        <w:t>INTRODUZIONE</w:t>
      </w:r>
      <w:bookmarkEnd w:id="1"/>
      <w:r w:rsidR="00CC2353" w:rsidRPr="00611984">
        <w:rPr>
          <w:rFonts w:ascii="Calibri" w:hAnsi="Calibri" w:cs="Calibri"/>
          <w:i w:val="0"/>
        </w:rPr>
        <w:t xml:space="preserve"> </w:t>
      </w:r>
    </w:p>
    <w:p w14:paraId="2E9EEF39" w14:textId="77777777" w:rsidR="00631B85" w:rsidRPr="00631B85" w:rsidRDefault="00631B85" w:rsidP="00631B85"/>
    <w:p w14:paraId="224C3B12" w14:textId="77777777" w:rsidR="00631B85" w:rsidRPr="00611984" w:rsidRDefault="00631B85" w:rsidP="00631B85">
      <w:pPr>
        <w:pStyle w:val="Titolo2"/>
        <w:numPr>
          <w:ilvl w:val="1"/>
          <w:numId w:val="10"/>
        </w:numPr>
        <w:rPr>
          <w:rFonts w:ascii="Calibri" w:hAnsi="Calibri" w:cs="Calibri"/>
          <w:i w:val="0"/>
        </w:rPr>
      </w:pPr>
      <w:bookmarkStart w:id="2" w:name="_Toc473814808"/>
      <w:r w:rsidRPr="00611984">
        <w:rPr>
          <w:rFonts w:ascii="Calibri" w:hAnsi="Calibri" w:cs="Calibri"/>
          <w:i w:val="0"/>
        </w:rPr>
        <w:t>S</w:t>
      </w:r>
      <w:r w:rsidR="00CC2353" w:rsidRPr="00611984">
        <w:rPr>
          <w:rFonts w:ascii="Calibri" w:hAnsi="Calibri" w:cs="Calibri"/>
          <w:i w:val="0"/>
        </w:rPr>
        <w:t>copo del</w:t>
      </w:r>
      <w:r w:rsidRPr="00611984">
        <w:rPr>
          <w:rFonts w:ascii="Calibri" w:hAnsi="Calibri" w:cs="Calibri"/>
          <w:i w:val="0"/>
        </w:rPr>
        <w:t xml:space="preserve"> sistema</w:t>
      </w:r>
      <w:bookmarkEnd w:id="2"/>
    </w:p>
    <w:p w14:paraId="6182E174" w14:textId="77777777" w:rsidR="00631B85" w:rsidRPr="00631B85" w:rsidRDefault="00631B85" w:rsidP="00631B85">
      <w:pPr>
        <w:ind w:left="1644"/>
        <w:rPr>
          <w:sz w:val="28"/>
          <w:szCs w:val="28"/>
        </w:rPr>
      </w:pPr>
    </w:p>
    <w:p w14:paraId="750FF6A7" w14:textId="77777777" w:rsidR="00631B85" w:rsidRPr="00611984" w:rsidRDefault="00631B85" w:rsidP="00631B85">
      <w:pPr>
        <w:ind w:left="1644"/>
        <w:rPr>
          <w:rFonts w:ascii="Calibri Light" w:hAnsi="Calibri Light"/>
          <w:sz w:val="28"/>
          <w:szCs w:val="28"/>
        </w:rPr>
      </w:pPr>
      <w:r w:rsidRPr="00611984">
        <w:rPr>
          <w:rFonts w:ascii="Calibri Light" w:hAnsi="Calibri Light"/>
          <w:sz w:val="28"/>
          <w:szCs w:val="28"/>
        </w:rPr>
        <w:t xml:space="preserve">Lo scopo del sistema </w:t>
      </w:r>
      <w:r w:rsidR="00CC2353" w:rsidRPr="00611984">
        <w:rPr>
          <w:rFonts w:ascii="Calibri Light" w:hAnsi="Calibri Light"/>
          <w:sz w:val="28"/>
          <w:szCs w:val="28"/>
        </w:rPr>
        <w:t>è quello di mettere in vendita a tutti gli utenti oggetti di uso comune di diversi negozi su un unico portale.</w:t>
      </w:r>
    </w:p>
    <w:p w14:paraId="00766ADE"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 xml:space="preserve">L’utente non dovrà più acquistare gli oggetti presso più negozi online ma, attraverso un unico sito. </w:t>
      </w:r>
    </w:p>
    <w:p w14:paraId="59EE8669"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Questo comporta un risparmio di tempo da parte dell’utente e anche un risparmio da parte del venditore, il quale non avrà la necessità di creare un proprio sito e-commerce ma dovrà inserire solo i propri prodotti all’interno di questa grande piattaforma.</w:t>
      </w:r>
    </w:p>
    <w:p w14:paraId="2EA75A17" w14:textId="77777777" w:rsidR="00CC2353" w:rsidRPr="00611984" w:rsidRDefault="00CC2353" w:rsidP="00631B85">
      <w:pPr>
        <w:ind w:left="1644"/>
        <w:rPr>
          <w:rFonts w:ascii="Calibri Light" w:hAnsi="Calibri Light"/>
          <w:sz w:val="28"/>
          <w:szCs w:val="28"/>
        </w:rPr>
      </w:pPr>
      <w:r w:rsidRPr="00611984">
        <w:rPr>
          <w:rFonts w:ascii="Calibri Light" w:hAnsi="Calibri Light"/>
          <w:sz w:val="28"/>
          <w:szCs w:val="28"/>
        </w:rPr>
        <w:t>Inoltre l’utilizzo di questa piattaforma da parte di più venditori creerà una vera e propria competizione tra di loro, facendo una vera e propria gara al prezzo più basso. La piattaforma, quindi, avrà sempre prezzi più bassi rispetto a tutti gli altri siti e-commerce in circolazione, permettendo un risparmio notevole all’utente medio.</w:t>
      </w:r>
    </w:p>
    <w:p w14:paraId="6537F188" w14:textId="77777777" w:rsidR="00CC2353" w:rsidRPr="00611984" w:rsidRDefault="00CC2353" w:rsidP="00631B85">
      <w:pPr>
        <w:ind w:left="1644"/>
        <w:rPr>
          <w:rFonts w:ascii="Calibri" w:hAnsi="Calibri" w:cs="Calibri"/>
          <w:sz w:val="28"/>
          <w:szCs w:val="28"/>
        </w:rPr>
      </w:pPr>
    </w:p>
    <w:p w14:paraId="2E39CBB2" w14:textId="77777777" w:rsidR="00CC2353" w:rsidRPr="00611984" w:rsidRDefault="00CC2353" w:rsidP="00CC2353">
      <w:pPr>
        <w:pStyle w:val="Titolo2"/>
        <w:numPr>
          <w:ilvl w:val="1"/>
          <w:numId w:val="10"/>
        </w:numPr>
        <w:rPr>
          <w:rFonts w:ascii="Calibri" w:hAnsi="Calibri" w:cs="Calibri"/>
          <w:i w:val="0"/>
        </w:rPr>
      </w:pPr>
      <w:bookmarkStart w:id="3" w:name="_Toc473814809"/>
      <w:r w:rsidRPr="00611984">
        <w:rPr>
          <w:rFonts w:ascii="Calibri" w:hAnsi="Calibri" w:cs="Calibri"/>
          <w:i w:val="0"/>
        </w:rPr>
        <w:t>Obiettivi di design</w:t>
      </w:r>
      <w:bookmarkEnd w:id="3"/>
    </w:p>
    <w:p w14:paraId="7A48249B" w14:textId="77777777" w:rsidR="00CC2353" w:rsidRDefault="00CC2353" w:rsidP="00CC2353">
      <w:pPr>
        <w:ind w:left="1644"/>
      </w:pPr>
    </w:p>
    <w:p w14:paraId="3CB1504F" w14:textId="77777777" w:rsidR="000458B1" w:rsidRPr="00611984" w:rsidRDefault="000458B1" w:rsidP="000458B1">
      <w:pPr>
        <w:rPr>
          <w:rFonts w:ascii="Calibri" w:hAnsi="Calibri" w:cs="Calibri"/>
          <w:sz w:val="28"/>
          <w:szCs w:val="28"/>
        </w:rPr>
      </w:pPr>
    </w:p>
    <w:p w14:paraId="7962C63B" w14:textId="77777777" w:rsidR="00A64B89" w:rsidRDefault="000458B1" w:rsidP="00A64B89">
      <w:pPr>
        <w:ind w:left="1644"/>
        <w:rPr>
          <w:rFonts w:ascii="Calibri Light" w:hAnsi="Calibri Light" w:cs="Calibri"/>
          <w:sz w:val="28"/>
          <w:szCs w:val="28"/>
        </w:rPr>
      </w:pPr>
      <w:r w:rsidRPr="00611984">
        <w:rPr>
          <w:rFonts w:ascii="Calibri Light" w:hAnsi="Calibri Light" w:cs="Calibri"/>
          <w:sz w:val="28"/>
          <w:szCs w:val="28"/>
        </w:rPr>
        <w:t xml:space="preserve">Il sistema </w:t>
      </w:r>
      <w:proofErr w:type="spellStart"/>
      <w:r w:rsidRPr="00611984">
        <w:rPr>
          <w:rFonts w:ascii="Calibri Light" w:hAnsi="Calibri Light" w:cs="Calibri"/>
          <w:sz w:val="28"/>
          <w:szCs w:val="28"/>
        </w:rPr>
        <w:t>WhatShop</w:t>
      </w:r>
      <w:proofErr w:type="spellEnd"/>
      <w:r w:rsidRPr="00611984">
        <w:rPr>
          <w:rFonts w:ascii="Calibri Light" w:hAnsi="Calibri Light" w:cs="Calibri"/>
          <w:sz w:val="28"/>
          <w:szCs w:val="28"/>
        </w:rPr>
        <w:t xml:space="preserve"> deve poter essere il più efficiente ed intuitivo possibile. Tale efficienza sarà costruita attraverso rapidi tempi di risposta ad ogni genere di input ma anche differenti politiche di tolleranza all’errore (Ban</w:t>
      </w:r>
      <w:r w:rsidR="00B74417">
        <w:rPr>
          <w:rFonts w:ascii="Calibri Light" w:hAnsi="Calibri Light" w:cs="Calibri"/>
          <w:sz w:val="28"/>
          <w:szCs w:val="28"/>
        </w:rPr>
        <w:t>na Utente</w:t>
      </w:r>
      <w:r w:rsidRPr="00611984">
        <w:rPr>
          <w:rFonts w:ascii="Calibri Light" w:hAnsi="Calibri Light" w:cs="Calibri"/>
          <w:sz w:val="28"/>
          <w:szCs w:val="28"/>
        </w:rPr>
        <w:t>). In più si punterà ad aver una buona manutenibilità attraverso il facile inserimento di nuove funzionalità. Sarà intuitivo attraverso agevoli interfacce. Il sistema qu</w:t>
      </w:r>
      <w:r w:rsidR="00A64B89">
        <w:rPr>
          <w:rFonts w:ascii="Calibri Light" w:hAnsi="Calibri Light" w:cs="Calibri"/>
          <w:sz w:val="28"/>
          <w:szCs w:val="28"/>
        </w:rPr>
        <w:t xml:space="preserve">indi sarà accessibile a tutti. </w:t>
      </w:r>
    </w:p>
    <w:p w14:paraId="5D5BB5F9" w14:textId="77777777" w:rsidR="00A64B89" w:rsidRDefault="00A64B89" w:rsidP="00A64B89">
      <w:pPr>
        <w:ind w:left="1644"/>
        <w:rPr>
          <w:rFonts w:ascii="Calibri Light" w:hAnsi="Calibri Light" w:cs="Calibri"/>
          <w:sz w:val="28"/>
          <w:szCs w:val="28"/>
        </w:rPr>
      </w:pPr>
    </w:p>
    <w:p w14:paraId="22610B11" w14:textId="77777777" w:rsidR="00A64B89" w:rsidRDefault="00A64B89" w:rsidP="00A64B89">
      <w:pPr>
        <w:ind w:left="1644"/>
        <w:rPr>
          <w:rFonts w:ascii="Calibri Light" w:hAnsi="Calibri Light" w:cs="Calibri"/>
          <w:sz w:val="28"/>
          <w:szCs w:val="28"/>
        </w:rPr>
      </w:pPr>
    </w:p>
    <w:p w14:paraId="7FF25D72" w14:textId="77777777" w:rsidR="00A64B89" w:rsidRDefault="00A64B89" w:rsidP="00A64B89">
      <w:pPr>
        <w:ind w:left="1644"/>
        <w:rPr>
          <w:rFonts w:ascii="Calibri Light" w:hAnsi="Calibri Light" w:cs="Calibri"/>
          <w:sz w:val="28"/>
          <w:szCs w:val="28"/>
        </w:rPr>
      </w:pPr>
    </w:p>
    <w:p w14:paraId="0FF7C931" w14:textId="77777777" w:rsidR="00A64B89" w:rsidRDefault="00A64B89" w:rsidP="00A64B89">
      <w:pPr>
        <w:ind w:left="1644"/>
        <w:rPr>
          <w:rFonts w:ascii="Calibri Light" w:hAnsi="Calibri Light" w:cs="Calibri"/>
          <w:sz w:val="28"/>
          <w:szCs w:val="28"/>
        </w:rPr>
      </w:pPr>
    </w:p>
    <w:p w14:paraId="2FEE0A22" w14:textId="77777777" w:rsidR="00A64B89" w:rsidRDefault="00A64B89" w:rsidP="00A64B89">
      <w:pPr>
        <w:ind w:left="1644"/>
        <w:rPr>
          <w:rFonts w:ascii="Calibri Light" w:hAnsi="Calibri Light" w:cs="Calibri"/>
          <w:sz w:val="28"/>
          <w:szCs w:val="28"/>
        </w:rPr>
      </w:pPr>
    </w:p>
    <w:p w14:paraId="5A079011" w14:textId="77777777" w:rsidR="00A64B89" w:rsidRDefault="00A64B89" w:rsidP="00A64B89">
      <w:pPr>
        <w:ind w:left="1644"/>
        <w:rPr>
          <w:rFonts w:ascii="Calibri Light" w:hAnsi="Calibri Light" w:cs="Calibri"/>
          <w:sz w:val="28"/>
          <w:szCs w:val="28"/>
        </w:rPr>
      </w:pPr>
    </w:p>
    <w:p w14:paraId="6F2ED495" w14:textId="77777777" w:rsidR="00A64B89" w:rsidRDefault="00A64B89" w:rsidP="00A64B89">
      <w:pPr>
        <w:ind w:left="1644"/>
        <w:rPr>
          <w:rFonts w:ascii="Calibri Light" w:hAnsi="Calibri Light" w:cs="Calibri"/>
          <w:sz w:val="28"/>
          <w:szCs w:val="28"/>
        </w:rPr>
      </w:pPr>
    </w:p>
    <w:p w14:paraId="729E545B" w14:textId="77777777" w:rsidR="00A64B89" w:rsidRDefault="00A64B89" w:rsidP="00A64B89">
      <w:pPr>
        <w:ind w:left="1644"/>
        <w:rPr>
          <w:rFonts w:ascii="Calibri Light" w:hAnsi="Calibri Light" w:cs="Calibri"/>
          <w:sz w:val="28"/>
          <w:szCs w:val="28"/>
        </w:rPr>
      </w:pPr>
    </w:p>
    <w:p w14:paraId="3F172D8E" w14:textId="77777777" w:rsidR="00A64B89" w:rsidRDefault="00A64B89" w:rsidP="00A64B89">
      <w:pPr>
        <w:ind w:left="1644"/>
        <w:rPr>
          <w:rFonts w:ascii="Calibri Light" w:hAnsi="Calibri Light" w:cs="Calibri"/>
          <w:sz w:val="28"/>
          <w:szCs w:val="28"/>
        </w:rPr>
      </w:pPr>
    </w:p>
    <w:p w14:paraId="773B7C38" w14:textId="77777777" w:rsidR="00A64B89" w:rsidRDefault="00A64B89" w:rsidP="00A64B89">
      <w:pPr>
        <w:ind w:left="1644"/>
        <w:rPr>
          <w:rFonts w:ascii="Calibri Light" w:hAnsi="Calibri Light" w:cs="Calibri"/>
          <w:sz w:val="28"/>
          <w:szCs w:val="28"/>
        </w:rPr>
      </w:pPr>
    </w:p>
    <w:p w14:paraId="4019762A" w14:textId="77777777" w:rsidR="00A64B89" w:rsidRDefault="00A64B89" w:rsidP="00A64B89">
      <w:pPr>
        <w:ind w:left="1644"/>
        <w:rPr>
          <w:rFonts w:ascii="Calibri Light" w:hAnsi="Calibri Light" w:cs="Calibri"/>
          <w:sz w:val="28"/>
          <w:szCs w:val="28"/>
        </w:rPr>
      </w:pPr>
    </w:p>
    <w:p w14:paraId="2BD712FC" w14:textId="77777777" w:rsidR="00084DBA" w:rsidRPr="00EE7A65" w:rsidRDefault="00A64B89" w:rsidP="00A64B89">
      <w:pPr>
        <w:ind w:left="709"/>
        <w:rPr>
          <w:rFonts w:ascii="Calibri Light" w:hAnsi="Calibri Light" w:cs="Calibri"/>
          <w:b/>
          <w:sz w:val="28"/>
          <w:szCs w:val="28"/>
        </w:rPr>
      </w:pPr>
      <w:r w:rsidRPr="00EE7A65">
        <w:rPr>
          <w:rFonts w:ascii="Calibri Light" w:hAnsi="Calibri Light"/>
          <w:b/>
          <w:sz w:val="28"/>
          <w:szCs w:val="28"/>
        </w:rPr>
        <w:lastRenderedPageBreak/>
        <w:t>1</w:t>
      </w:r>
      <w:r w:rsidR="00084DBA" w:rsidRPr="00EE7A65">
        <w:rPr>
          <w:rFonts w:ascii="Calibri Light" w:hAnsi="Calibri Light"/>
          <w:b/>
          <w:sz w:val="28"/>
          <w:szCs w:val="28"/>
        </w:rPr>
        <w:t xml:space="preserve">.2.1 Criteri di Performance </w:t>
      </w:r>
    </w:p>
    <w:p w14:paraId="75000C55" w14:textId="77777777" w:rsidR="00084DBA" w:rsidRPr="001D1C77" w:rsidRDefault="00084DBA" w:rsidP="00966E66">
      <w:pPr>
        <w:spacing w:line="259" w:lineRule="auto"/>
        <w:rPr>
          <w:rFonts w:ascii="Calibri" w:hAnsi="Calibri"/>
          <w:sz w:val="28"/>
          <w:szCs w:val="28"/>
        </w:rPr>
      </w:pPr>
      <w:r w:rsidRPr="001D1C77">
        <w:rPr>
          <w:rFonts w:ascii="Calibri" w:hAnsi="Calibri"/>
          <w:sz w:val="28"/>
          <w:szCs w:val="28"/>
        </w:rPr>
        <w:t xml:space="preserve"> </w:t>
      </w:r>
      <w:r w:rsidRPr="001D1C77">
        <w:rPr>
          <w:rFonts w:ascii="Calibri" w:hAnsi="Calibri"/>
          <w:sz w:val="28"/>
          <w:szCs w:val="28"/>
        </w:rPr>
        <w:tab/>
        <w:t xml:space="preserve"> </w:t>
      </w:r>
      <w:r w:rsidRPr="001D1C77">
        <w:rPr>
          <w:rFonts w:ascii="Calibri" w:hAnsi="Calibri"/>
          <w:sz w:val="28"/>
          <w:szCs w:val="28"/>
        </w:rPr>
        <w:tab/>
        <w:t xml:space="preserve"> </w:t>
      </w:r>
    </w:p>
    <w:tbl>
      <w:tblPr>
        <w:tblW w:w="8416" w:type="dxa"/>
        <w:tblInd w:w="1618" w:type="dxa"/>
        <w:tblCellMar>
          <w:top w:w="113" w:type="dxa"/>
          <w:left w:w="101" w:type="dxa"/>
          <w:right w:w="44" w:type="dxa"/>
        </w:tblCellMar>
        <w:tblLook w:val="04A0" w:firstRow="1" w:lastRow="0" w:firstColumn="1" w:lastColumn="0" w:noHBand="0" w:noVBand="1"/>
      </w:tblPr>
      <w:tblGrid>
        <w:gridCol w:w="3915"/>
        <w:gridCol w:w="4501"/>
      </w:tblGrid>
      <w:tr w:rsidR="00084DBA" w:rsidRPr="001D1C77" w14:paraId="31F21F35" w14:textId="77777777" w:rsidTr="00B74417">
        <w:trPr>
          <w:trHeight w:val="237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DE62153" w14:textId="77777777" w:rsidR="00084DBA" w:rsidRPr="003B2D6E" w:rsidRDefault="00084DBA" w:rsidP="00611984">
            <w:pPr>
              <w:spacing w:line="259" w:lineRule="auto"/>
              <w:rPr>
                <w:rFonts w:ascii="Calibri Light" w:eastAsia="Arial" w:hAnsi="Calibri Light" w:cs="Arial"/>
                <w:b/>
              </w:rPr>
            </w:pPr>
            <w:r w:rsidRPr="003B2D6E">
              <w:rPr>
                <w:rFonts w:ascii="Calibri Light" w:eastAsia="Arial" w:hAnsi="Calibri Light" w:cs="Arial"/>
                <w:b/>
              </w:rPr>
              <w:t>Tempo di risposta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993E27" w14:textId="77777777" w:rsidR="00084DBA" w:rsidRPr="003B2D6E" w:rsidRDefault="00966E66" w:rsidP="00611984">
            <w:pPr>
              <w:spacing w:line="259" w:lineRule="auto"/>
              <w:ind w:right="57"/>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w:t>
            </w:r>
            <w:r w:rsidR="00084DBA" w:rsidRPr="003B2D6E">
              <w:rPr>
                <w:rFonts w:ascii="Calibri Light" w:hAnsi="Calibri Light"/>
              </w:rPr>
              <w:t xml:space="preserve">deve assicurare una risposta rapida alle richieste dell’utente. Una semplice richiesta dell’utente deve essere gestita ed elaborata entro 10 secondi, nel caso di </w:t>
            </w:r>
            <w:r w:rsidRPr="003B2D6E">
              <w:rPr>
                <w:rFonts w:ascii="Calibri Light" w:hAnsi="Calibri Light"/>
              </w:rPr>
              <w:t xml:space="preserve">una connessione molto </w:t>
            </w:r>
            <w:proofErr w:type="gramStart"/>
            <w:r w:rsidRPr="003B2D6E">
              <w:rPr>
                <w:rFonts w:ascii="Calibri Light" w:hAnsi="Calibri Light"/>
              </w:rPr>
              <w:t xml:space="preserve">lenta </w:t>
            </w:r>
            <w:r w:rsidR="00084DBA" w:rsidRPr="003B2D6E">
              <w:rPr>
                <w:rFonts w:ascii="Calibri Light" w:hAnsi="Calibri Light"/>
              </w:rPr>
              <w:t>.</w:t>
            </w:r>
            <w:proofErr w:type="gramEnd"/>
            <w:r w:rsidR="00084DBA" w:rsidRPr="003B2D6E">
              <w:rPr>
                <w:rFonts w:ascii="Calibri Light" w:hAnsi="Calibri Light"/>
              </w:rPr>
              <w:t xml:space="preserve"> I tempi di risposta saranno più rapidi </w:t>
            </w:r>
            <w:r w:rsidRPr="003B2D6E">
              <w:rPr>
                <w:rFonts w:ascii="Calibri Light" w:hAnsi="Calibri Light"/>
              </w:rPr>
              <w:t>in base alla velocità della connessione utilizzata.</w:t>
            </w:r>
            <w:r w:rsidR="00084DBA" w:rsidRPr="003B2D6E">
              <w:rPr>
                <w:rFonts w:ascii="Calibri Light" w:hAnsi="Calibri Light"/>
              </w:rPr>
              <w:t xml:space="preserve"> </w:t>
            </w:r>
          </w:p>
        </w:tc>
      </w:tr>
      <w:tr w:rsidR="00084DBA" w:rsidRPr="001D1C77" w14:paraId="09A43087" w14:textId="77777777" w:rsidTr="00611984">
        <w:trPr>
          <w:trHeight w:val="2136"/>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0A40135" w14:textId="77777777" w:rsidR="00084DBA" w:rsidRPr="003B2D6E" w:rsidRDefault="00084DBA" w:rsidP="00611984">
            <w:pPr>
              <w:spacing w:line="259" w:lineRule="auto"/>
              <w:rPr>
                <w:rFonts w:ascii="Calibri Light" w:hAnsi="Calibri Light"/>
              </w:rPr>
            </w:pPr>
            <w:proofErr w:type="spellStart"/>
            <w:r w:rsidRPr="003B2D6E">
              <w:rPr>
                <w:rFonts w:ascii="Calibri Light" w:eastAsia="Arial" w:hAnsi="Calibri Light" w:cs="Arial"/>
                <w:b/>
              </w:rPr>
              <w:t>Throughput</w:t>
            </w:r>
            <w:proofErr w:type="spellEnd"/>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ECF16A3" w14:textId="77777777" w:rsidR="00084DBA" w:rsidRPr="003B2D6E" w:rsidRDefault="00084DBA" w:rsidP="00611984">
            <w:pPr>
              <w:spacing w:line="259" w:lineRule="auto"/>
              <w:ind w:right="55"/>
              <w:rPr>
                <w:rFonts w:ascii="Calibri Light" w:hAnsi="Calibri Light"/>
              </w:rPr>
            </w:pPr>
            <w:r w:rsidRPr="003B2D6E">
              <w:rPr>
                <w:rFonts w:ascii="Calibri Light" w:hAnsi="Calibri Light"/>
              </w:rPr>
              <w:t xml:space="preserve">Il sistema sarà capace di gestire contemporaneamente diversi utenti. Non è possibile avere una stima certa del </w:t>
            </w:r>
            <w:proofErr w:type="gramStart"/>
            <w:r w:rsidRPr="003B2D6E">
              <w:rPr>
                <w:rFonts w:ascii="Calibri Light" w:hAnsi="Calibri Light"/>
              </w:rPr>
              <w:t>carico  ma</w:t>
            </w:r>
            <w:proofErr w:type="gramEnd"/>
            <w:r w:rsidRPr="003B2D6E">
              <w:rPr>
                <w:rFonts w:ascii="Calibri Light" w:hAnsi="Calibri Light"/>
              </w:rPr>
              <w:t xml:space="preserve">, mediamente, si prevede un carico mensile di </w:t>
            </w:r>
            <w:r w:rsidR="00966E66" w:rsidRPr="003B2D6E">
              <w:rPr>
                <w:rFonts w:ascii="Calibri Light" w:hAnsi="Calibri Light"/>
              </w:rPr>
              <w:t>100 utenti con acquisti in media di 2 prodotti per utente</w:t>
            </w:r>
            <w:r w:rsidRPr="003B2D6E">
              <w:rPr>
                <w:rFonts w:ascii="Calibri Light" w:hAnsi="Calibri Light"/>
              </w:rPr>
              <w:t xml:space="preserve">. </w:t>
            </w:r>
          </w:p>
        </w:tc>
      </w:tr>
      <w:tr w:rsidR="00B74417" w:rsidRPr="001D1C77" w14:paraId="6731AD63" w14:textId="77777777" w:rsidTr="00611984">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AE65F31"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Robustezza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2DEC4D2" w14:textId="77777777" w:rsidR="00B74417" w:rsidRPr="003B2D6E" w:rsidRDefault="00B74417" w:rsidP="00B74417">
            <w:pPr>
              <w:spacing w:line="259" w:lineRule="auto"/>
              <w:ind w:right="104"/>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gestire eventuali input </w:t>
            </w:r>
            <w:proofErr w:type="gramStart"/>
            <w:r w:rsidRPr="003B2D6E">
              <w:rPr>
                <w:rFonts w:ascii="Calibri Light" w:hAnsi="Calibri Light"/>
              </w:rPr>
              <w:t>errati  senza</w:t>
            </w:r>
            <w:proofErr w:type="gramEnd"/>
            <w:r w:rsidRPr="003B2D6E">
              <w:rPr>
                <w:rFonts w:ascii="Calibri Light" w:hAnsi="Calibri Light"/>
              </w:rPr>
              <w:t xml:space="preserve"> interrompere il funzionamento dell’intero sistema, attraverso delle notifiche di errore, ad esempio come nome o password errata. </w:t>
            </w:r>
          </w:p>
        </w:tc>
      </w:tr>
      <w:tr w:rsidR="00B74417" w:rsidRPr="001D1C77" w14:paraId="529C3689" w14:textId="77777777" w:rsidTr="00B65C7D">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7D5ADF7"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Disponibilità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7FD85C" w14:textId="77777777" w:rsidR="00B74417" w:rsidRPr="003B2D6E" w:rsidRDefault="00B74417" w:rsidP="00B74417">
            <w:pPr>
              <w:spacing w:line="259" w:lineRule="auto"/>
              <w:ind w:right="105"/>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disponibile all’uso, 24 ore su 24, da parte degli utenti, grazie ad un server sempre attivo. </w:t>
            </w:r>
          </w:p>
        </w:tc>
      </w:tr>
      <w:tr w:rsidR="00B74417" w:rsidRPr="001D1C77" w14:paraId="354125B7" w14:textId="77777777" w:rsidTr="00B65C7D">
        <w:trPr>
          <w:trHeight w:val="194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DE4FBF0"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Tolleranza all’errore</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4A1FBAE" w14:textId="77777777" w:rsidR="00B74417" w:rsidRPr="003B2D6E" w:rsidRDefault="00B74417" w:rsidP="00B74417">
            <w:pPr>
              <w:spacing w:line="259" w:lineRule="auto"/>
              <w:ind w:right="102"/>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capace di operare durante condizioni d’errore; In modo tale che l’errore non intacchi le funzionalità di un altro. </w:t>
            </w:r>
          </w:p>
        </w:tc>
      </w:tr>
    </w:tbl>
    <w:p w14:paraId="1F50BFB7" w14:textId="77777777" w:rsidR="00A64B89" w:rsidRDefault="00A64B89" w:rsidP="00A64B89">
      <w:pPr>
        <w:spacing w:after="479" w:line="259" w:lineRule="auto"/>
        <w:ind w:left="1133"/>
        <w:rPr>
          <w:rFonts w:ascii="Calibri" w:hAnsi="Calibri"/>
          <w:sz w:val="22"/>
        </w:rPr>
      </w:pPr>
      <w:bookmarkStart w:id="4" w:name="_Toc43285"/>
    </w:p>
    <w:p w14:paraId="77D787F9" w14:textId="77777777" w:rsidR="00A64B89" w:rsidRDefault="00A64B89" w:rsidP="00A64B89">
      <w:pPr>
        <w:spacing w:after="479" w:line="259" w:lineRule="auto"/>
        <w:ind w:left="1133"/>
        <w:rPr>
          <w:rFonts w:ascii="Calibri" w:hAnsi="Calibri"/>
          <w:sz w:val="22"/>
        </w:rPr>
      </w:pPr>
    </w:p>
    <w:p w14:paraId="22885A03" w14:textId="77777777" w:rsidR="00084DBA" w:rsidRPr="00A64B89" w:rsidRDefault="00084DBA" w:rsidP="00A64B89">
      <w:pPr>
        <w:spacing w:after="479" w:line="259" w:lineRule="auto"/>
        <w:ind w:left="1133"/>
        <w:rPr>
          <w:rFonts w:ascii="Calibri" w:hAnsi="Calibri"/>
          <w:b/>
          <w:sz w:val="32"/>
          <w:szCs w:val="32"/>
        </w:rPr>
      </w:pPr>
      <w:r w:rsidRPr="00A64B89">
        <w:rPr>
          <w:rFonts w:ascii="Calibri" w:hAnsi="Calibri" w:cs="Calibri"/>
          <w:b/>
          <w:i/>
          <w:sz w:val="32"/>
          <w:szCs w:val="32"/>
        </w:rPr>
        <w:lastRenderedPageBreak/>
        <w:t xml:space="preserve">1.2.2 </w:t>
      </w:r>
      <w:r w:rsidRPr="00A64B89">
        <w:rPr>
          <w:rFonts w:ascii="Calibri" w:hAnsi="Calibri" w:cs="Calibri"/>
          <w:b/>
          <w:i/>
          <w:sz w:val="32"/>
          <w:szCs w:val="32"/>
        </w:rPr>
        <w:tab/>
        <w:t xml:space="preserve">Criteri di Affidabilità </w:t>
      </w:r>
      <w:bookmarkEnd w:id="4"/>
    </w:p>
    <w:p w14:paraId="63F1F6FC" w14:textId="77777777" w:rsidR="00084DBA" w:rsidRPr="001D1C77" w:rsidRDefault="00084DBA" w:rsidP="00084DBA">
      <w:pPr>
        <w:spacing w:line="259" w:lineRule="auto"/>
        <w:ind w:left="1853"/>
        <w:rPr>
          <w:rFonts w:ascii="Calibri" w:hAnsi="Calibri"/>
        </w:rPr>
      </w:pPr>
      <w:r w:rsidRPr="001D1C77">
        <w:rPr>
          <w:rFonts w:ascii="Calibri" w:hAnsi="Calibri"/>
          <w:sz w:val="22"/>
        </w:rPr>
        <w:t xml:space="preserve"> </w:t>
      </w:r>
    </w:p>
    <w:tbl>
      <w:tblPr>
        <w:tblW w:w="8416" w:type="dxa"/>
        <w:tblInd w:w="1618" w:type="dxa"/>
        <w:tblCellMar>
          <w:top w:w="113" w:type="dxa"/>
          <w:left w:w="101" w:type="dxa"/>
          <w:right w:w="0" w:type="dxa"/>
        </w:tblCellMar>
        <w:tblLook w:val="04A0" w:firstRow="1" w:lastRow="0" w:firstColumn="1" w:lastColumn="0" w:noHBand="0" w:noVBand="1"/>
      </w:tblPr>
      <w:tblGrid>
        <w:gridCol w:w="3915"/>
        <w:gridCol w:w="4501"/>
      </w:tblGrid>
      <w:tr w:rsidR="00084DBA" w:rsidRPr="001D1C77" w14:paraId="30A4BD1E" w14:textId="77777777" w:rsidTr="00B74417">
        <w:trPr>
          <w:trHeight w:val="178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49D0FD7" w14:textId="77777777" w:rsidR="00084DBA" w:rsidRPr="003B2D6E" w:rsidRDefault="00084DBA" w:rsidP="00611984">
            <w:pPr>
              <w:spacing w:line="259" w:lineRule="auto"/>
              <w:rPr>
                <w:rFonts w:ascii="Calibri Light" w:hAnsi="Calibri Light"/>
              </w:rPr>
            </w:pPr>
          </w:p>
          <w:p w14:paraId="28759355" w14:textId="77777777" w:rsidR="00B74417" w:rsidRPr="003B2D6E" w:rsidRDefault="00B74417" w:rsidP="00611984">
            <w:pPr>
              <w:spacing w:line="259" w:lineRule="auto"/>
              <w:rPr>
                <w:rFonts w:ascii="Calibri Light" w:hAnsi="Calibri Light"/>
              </w:rPr>
            </w:pPr>
          </w:p>
          <w:p w14:paraId="41A1F0C1" w14:textId="77777777" w:rsidR="00B74417" w:rsidRPr="003B2D6E" w:rsidRDefault="00B74417" w:rsidP="00611984">
            <w:pPr>
              <w:spacing w:line="259" w:lineRule="auto"/>
              <w:rPr>
                <w:rFonts w:ascii="Calibri Light" w:hAnsi="Calibri Light"/>
                <w:b/>
              </w:rPr>
            </w:pPr>
            <w:r w:rsidRPr="003B2D6E">
              <w:rPr>
                <w:rFonts w:ascii="Calibri Light" w:hAnsi="Calibri Light"/>
                <w:b/>
              </w:rPr>
              <w:t>Robustezza</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9E03E3" w14:textId="77777777" w:rsidR="00B74417" w:rsidRPr="003B2D6E" w:rsidRDefault="00B74417" w:rsidP="00611984">
            <w:pPr>
              <w:spacing w:line="259" w:lineRule="auto"/>
              <w:ind w:right="104"/>
              <w:rPr>
                <w:rFonts w:ascii="Calibri Light" w:eastAsia="Arial" w:hAnsi="Calibri Light" w:cs="Arial"/>
              </w:rPr>
            </w:pPr>
          </w:p>
          <w:p w14:paraId="55080B42" w14:textId="77777777" w:rsidR="00084DBA" w:rsidRPr="003B2D6E" w:rsidRDefault="00B74417" w:rsidP="00611984">
            <w:pPr>
              <w:spacing w:line="259" w:lineRule="auto"/>
              <w:ind w:right="104"/>
              <w:rPr>
                <w:rFonts w:ascii="Calibri Light" w:hAnsi="Calibri Light"/>
              </w:rPr>
            </w:pPr>
            <w:proofErr w:type="spellStart"/>
            <w:r w:rsidRPr="003B2D6E">
              <w:rPr>
                <w:rFonts w:ascii="Calibri Light" w:eastAsia="Arial" w:hAnsi="Calibri Light" w:cs="Arial"/>
              </w:rPr>
              <w:t>WhatShop</w:t>
            </w:r>
            <w:proofErr w:type="spellEnd"/>
            <w:r w:rsidRPr="003B2D6E">
              <w:rPr>
                <w:rFonts w:ascii="Calibri Light" w:eastAsia="Arial" w:hAnsi="Calibri Light" w:cs="Arial"/>
              </w:rPr>
              <w:t xml:space="preserve"> deve </w:t>
            </w:r>
            <w:r w:rsidR="001D1C77" w:rsidRPr="003B2D6E">
              <w:rPr>
                <w:rFonts w:ascii="Calibri Light" w:eastAsia="Arial" w:hAnsi="Calibri Light" w:cs="Arial"/>
              </w:rPr>
              <w:t xml:space="preserve">gestire eventuali input errati </w:t>
            </w:r>
            <w:r w:rsidRPr="003B2D6E">
              <w:rPr>
                <w:rFonts w:ascii="Calibri Light" w:eastAsia="Arial" w:hAnsi="Calibri Light" w:cs="Arial"/>
              </w:rPr>
              <w:t>senza interrompere il funzionamento dell’intero sistema, attraverso delle notifiche di errore.</w:t>
            </w:r>
          </w:p>
        </w:tc>
      </w:tr>
      <w:tr w:rsidR="00084DBA" w:rsidRPr="001D1C77" w14:paraId="53EDE9CD" w14:textId="77777777" w:rsidTr="00B74417">
        <w:trPr>
          <w:trHeight w:val="128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AF7EF15" w14:textId="77777777" w:rsidR="00084DBA" w:rsidRPr="003B2D6E" w:rsidRDefault="00084DBA" w:rsidP="00611984">
            <w:pPr>
              <w:spacing w:line="259" w:lineRule="auto"/>
              <w:rPr>
                <w:rFonts w:ascii="Calibri Light" w:hAnsi="Calibri Light"/>
              </w:rPr>
            </w:pPr>
          </w:p>
          <w:p w14:paraId="549BC189" w14:textId="77777777" w:rsidR="00B74417" w:rsidRPr="003B2D6E" w:rsidRDefault="00B74417" w:rsidP="00611984">
            <w:pPr>
              <w:spacing w:line="259" w:lineRule="auto"/>
              <w:rPr>
                <w:rFonts w:ascii="Calibri Light" w:hAnsi="Calibri Light"/>
                <w:b/>
              </w:rPr>
            </w:pPr>
            <w:r w:rsidRPr="003B2D6E">
              <w:rPr>
                <w:rFonts w:ascii="Calibri Light" w:hAnsi="Calibri Light"/>
                <w:b/>
              </w:rPr>
              <w:t>Disponibilità</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5C747E" w14:textId="77777777" w:rsidR="00084DBA" w:rsidRPr="003B2D6E" w:rsidRDefault="00B74417" w:rsidP="00611984">
            <w:pPr>
              <w:spacing w:line="259" w:lineRule="auto"/>
              <w:ind w:right="105"/>
              <w:rPr>
                <w:rFonts w:ascii="Calibri Light" w:hAnsi="Calibri Light"/>
              </w:rPr>
            </w:pPr>
            <w:proofErr w:type="spellStart"/>
            <w:r w:rsidRPr="003B2D6E">
              <w:rPr>
                <w:rFonts w:ascii="Calibri Light" w:eastAsia="Arial" w:hAnsi="Calibri Light" w:cs="Arial"/>
              </w:rPr>
              <w:t>WhatShop</w:t>
            </w:r>
            <w:proofErr w:type="spellEnd"/>
            <w:r w:rsidRPr="003B2D6E">
              <w:rPr>
                <w:rFonts w:ascii="Calibri Light" w:eastAsia="Arial" w:hAnsi="Calibri Light" w:cs="Arial"/>
              </w:rPr>
              <w:t xml:space="preserve"> deve essere disponibile all’uso, 24 ore su 24, da parte degli utenti, grazie ad un server sempre attivo.</w:t>
            </w:r>
          </w:p>
        </w:tc>
      </w:tr>
      <w:tr w:rsidR="00B74417" w:rsidRPr="001D1C77" w14:paraId="1775A800" w14:textId="77777777" w:rsidTr="00B74417">
        <w:trPr>
          <w:trHeight w:val="199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92F4A31" w14:textId="77777777" w:rsidR="00B74417" w:rsidRPr="003B2D6E" w:rsidRDefault="00B74417" w:rsidP="00B74417">
            <w:pPr>
              <w:spacing w:line="259" w:lineRule="auto"/>
              <w:rPr>
                <w:rFonts w:ascii="Calibri Light" w:hAnsi="Calibri Light"/>
                <w:b/>
              </w:rPr>
            </w:pPr>
          </w:p>
          <w:p w14:paraId="563E2925" w14:textId="77777777" w:rsidR="00B74417" w:rsidRPr="003B2D6E" w:rsidRDefault="00B74417" w:rsidP="00B74417">
            <w:pPr>
              <w:spacing w:line="259" w:lineRule="auto"/>
              <w:rPr>
                <w:rFonts w:ascii="Calibri Light" w:hAnsi="Calibri Light"/>
                <w:b/>
              </w:rPr>
            </w:pPr>
          </w:p>
          <w:p w14:paraId="29BD4723" w14:textId="77777777" w:rsidR="00B74417" w:rsidRPr="003B2D6E" w:rsidRDefault="00B74417" w:rsidP="00B74417">
            <w:pPr>
              <w:spacing w:line="259" w:lineRule="auto"/>
              <w:rPr>
                <w:rFonts w:ascii="Calibri Light" w:hAnsi="Calibri Light"/>
              </w:rPr>
            </w:pPr>
            <w:r w:rsidRPr="003B2D6E">
              <w:rPr>
                <w:rFonts w:ascii="Calibri Light" w:hAnsi="Calibri Light"/>
                <w:b/>
              </w:rPr>
              <w:t>Tolleranza all’errore</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D5EC342" w14:textId="77777777" w:rsidR="00B74417" w:rsidRPr="003B2D6E" w:rsidRDefault="00B74417" w:rsidP="00B74417">
            <w:pPr>
              <w:rPr>
                <w:rFonts w:ascii="Calibri Light" w:hAnsi="Calibri Light"/>
              </w:rPr>
            </w:pPr>
            <w:proofErr w:type="spellStart"/>
            <w:r w:rsidRPr="003B2D6E">
              <w:rPr>
                <w:rFonts w:ascii="Calibri Light" w:hAnsi="Calibri Light"/>
              </w:rPr>
              <w:t>WhatShop</w:t>
            </w:r>
            <w:proofErr w:type="spellEnd"/>
            <w:r w:rsidRPr="003B2D6E">
              <w:rPr>
                <w:rFonts w:ascii="Calibri Light" w:hAnsi="Calibri Light"/>
              </w:rPr>
              <w:t xml:space="preserve"> deve essere capace di operare durante condizioni d’errore. Ciò sarà reso possibile grazie alle </w:t>
            </w:r>
            <w:proofErr w:type="spellStart"/>
            <w:r w:rsidRPr="003B2D6E">
              <w:rPr>
                <w:rFonts w:ascii="Calibri Light" w:hAnsi="Calibri Light"/>
              </w:rPr>
              <w:t>sottoparti</w:t>
            </w:r>
            <w:proofErr w:type="spellEnd"/>
            <w:r w:rsidRPr="003B2D6E">
              <w:rPr>
                <w:rFonts w:ascii="Calibri Light" w:hAnsi="Calibri Light"/>
              </w:rPr>
              <w:t xml:space="preserve"> in cui è stato implementato il sistema in modo tale che l’errore in un sottosistema non intacchi le funzionalità di un altro. </w:t>
            </w:r>
          </w:p>
        </w:tc>
      </w:tr>
      <w:tr w:rsidR="00B74417" w:rsidRPr="001D1C77" w14:paraId="0BD11E8C" w14:textId="77777777" w:rsidTr="00611984">
        <w:trPr>
          <w:trHeight w:val="200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7BAC67E" w14:textId="77777777" w:rsidR="00B74417" w:rsidRPr="003B2D6E" w:rsidRDefault="00B74417" w:rsidP="00B74417">
            <w:pPr>
              <w:spacing w:line="259" w:lineRule="auto"/>
              <w:rPr>
                <w:rFonts w:ascii="Calibri Light" w:eastAsia="Arial" w:hAnsi="Calibri Light" w:cs="Arial"/>
                <w:b/>
              </w:rPr>
            </w:pPr>
          </w:p>
          <w:p w14:paraId="735D95FA" w14:textId="77777777" w:rsidR="00B74417" w:rsidRPr="003B2D6E" w:rsidRDefault="00B74417" w:rsidP="00B74417">
            <w:pPr>
              <w:spacing w:line="259" w:lineRule="auto"/>
              <w:rPr>
                <w:rFonts w:ascii="Calibri Light" w:eastAsia="Arial" w:hAnsi="Calibri Light" w:cs="Arial"/>
                <w:b/>
              </w:rPr>
            </w:pPr>
          </w:p>
          <w:p w14:paraId="684F9F97" w14:textId="77777777" w:rsidR="00B74417" w:rsidRPr="003B2D6E" w:rsidRDefault="00B74417" w:rsidP="00B74417">
            <w:pPr>
              <w:spacing w:line="259" w:lineRule="auto"/>
              <w:rPr>
                <w:rFonts w:ascii="Calibri Light" w:hAnsi="Calibri Light"/>
              </w:rPr>
            </w:pPr>
            <w:r w:rsidRPr="003B2D6E">
              <w:rPr>
                <w:rFonts w:ascii="Calibri Light" w:eastAsia="Arial" w:hAnsi="Calibri Light" w:cs="Arial"/>
                <w:b/>
              </w:rPr>
              <w:t>Sicurezza</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AA42CA" w14:textId="77777777" w:rsidR="00B74417" w:rsidRPr="003B2D6E" w:rsidRDefault="00B74417" w:rsidP="00B74417">
            <w:pPr>
              <w:spacing w:line="259" w:lineRule="auto"/>
              <w:ind w:right="103"/>
              <w:rPr>
                <w:rFonts w:ascii="Calibri Light" w:hAnsi="Calibri Light"/>
              </w:rPr>
            </w:pPr>
            <w:r w:rsidRPr="003B2D6E">
              <w:rPr>
                <w:rFonts w:ascii="Calibri Light" w:hAnsi="Calibri Light"/>
              </w:rPr>
              <w:t>L’accesso al sistema è controllato da un sistema di login che permetterà all’utente, se loggato, di effettuare gli acquisti con la massima sicurezza. Il database offre sicurezza dei dati personali come numero di carta di credito o password di accesso</w:t>
            </w:r>
          </w:p>
        </w:tc>
      </w:tr>
    </w:tbl>
    <w:p w14:paraId="708D8832" w14:textId="77777777" w:rsidR="00B74417" w:rsidRDefault="00084DBA" w:rsidP="00A64B89">
      <w:pPr>
        <w:spacing w:line="259" w:lineRule="auto"/>
        <w:ind w:left="1133"/>
        <w:rPr>
          <w:rFonts w:ascii="Calibri" w:hAnsi="Calibri"/>
          <w:sz w:val="22"/>
        </w:rPr>
      </w:pPr>
      <w:r w:rsidRPr="001D1C77">
        <w:rPr>
          <w:rFonts w:ascii="Calibri" w:hAnsi="Calibri"/>
          <w:sz w:val="22"/>
        </w:rPr>
        <w:t xml:space="preserve"> </w:t>
      </w:r>
      <w:bookmarkStart w:id="5" w:name="_Toc43286"/>
    </w:p>
    <w:p w14:paraId="00AECDDE" w14:textId="77777777" w:rsidR="00A64B89" w:rsidRDefault="00A64B89" w:rsidP="00A64B89">
      <w:pPr>
        <w:spacing w:line="259" w:lineRule="auto"/>
        <w:ind w:left="1133"/>
        <w:rPr>
          <w:rFonts w:ascii="Calibri" w:hAnsi="Calibri"/>
          <w:sz w:val="22"/>
        </w:rPr>
      </w:pPr>
    </w:p>
    <w:p w14:paraId="4D1C801C" w14:textId="77777777" w:rsidR="00A64B89" w:rsidRDefault="00A64B89" w:rsidP="00A64B89">
      <w:pPr>
        <w:spacing w:line="259" w:lineRule="auto"/>
        <w:ind w:left="1133"/>
        <w:rPr>
          <w:rFonts w:ascii="Calibri" w:hAnsi="Calibri"/>
          <w:sz w:val="22"/>
        </w:rPr>
      </w:pPr>
    </w:p>
    <w:p w14:paraId="596B906E" w14:textId="77777777" w:rsidR="00A64B89" w:rsidRDefault="00A64B89" w:rsidP="00A64B89">
      <w:pPr>
        <w:spacing w:line="259" w:lineRule="auto"/>
        <w:ind w:left="1133"/>
        <w:rPr>
          <w:rFonts w:ascii="Calibri" w:hAnsi="Calibri"/>
          <w:sz w:val="22"/>
        </w:rPr>
      </w:pPr>
    </w:p>
    <w:p w14:paraId="0E90C499" w14:textId="77777777" w:rsidR="00A64B89" w:rsidRDefault="00A64B89" w:rsidP="00A64B89">
      <w:pPr>
        <w:spacing w:line="259" w:lineRule="auto"/>
        <w:ind w:left="1133"/>
        <w:rPr>
          <w:rFonts w:ascii="Calibri" w:hAnsi="Calibri"/>
          <w:sz w:val="22"/>
        </w:rPr>
      </w:pPr>
    </w:p>
    <w:p w14:paraId="62D2E5FD" w14:textId="77777777" w:rsidR="00A64B89" w:rsidRDefault="00A64B89" w:rsidP="00A64B89">
      <w:pPr>
        <w:spacing w:line="259" w:lineRule="auto"/>
        <w:ind w:left="1133"/>
        <w:rPr>
          <w:rFonts w:ascii="Calibri" w:hAnsi="Calibri"/>
          <w:sz w:val="22"/>
        </w:rPr>
      </w:pPr>
    </w:p>
    <w:p w14:paraId="4FCE14E5" w14:textId="77777777" w:rsidR="00A64B89" w:rsidRDefault="00A64B89" w:rsidP="00A64B89">
      <w:pPr>
        <w:spacing w:line="259" w:lineRule="auto"/>
        <w:ind w:left="1133"/>
        <w:rPr>
          <w:rFonts w:ascii="Calibri" w:hAnsi="Calibri"/>
          <w:sz w:val="22"/>
        </w:rPr>
      </w:pPr>
    </w:p>
    <w:p w14:paraId="300463F1" w14:textId="77777777" w:rsidR="00A64B89" w:rsidRDefault="00A64B89" w:rsidP="00A64B89">
      <w:pPr>
        <w:spacing w:line="259" w:lineRule="auto"/>
        <w:ind w:left="1133"/>
        <w:rPr>
          <w:rFonts w:ascii="Calibri" w:hAnsi="Calibri"/>
          <w:sz w:val="22"/>
        </w:rPr>
      </w:pPr>
    </w:p>
    <w:p w14:paraId="337AEAB8" w14:textId="77777777" w:rsidR="00A64B89" w:rsidRDefault="00A64B89" w:rsidP="00A64B89">
      <w:pPr>
        <w:spacing w:line="259" w:lineRule="auto"/>
        <w:ind w:left="1133"/>
        <w:rPr>
          <w:rFonts w:ascii="Calibri" w:hAnsi="Calibri"/>
          <w:sz w:val="22"/>
        </w:rPr>
      </w:pPr>
    </w:p>
    <w:p w14:paraId="0D8B6A57" w14:textId="77777777" w:rsidR="00A64B89" w:rsidRDefault="00A64B89" w:rsidP="00A64B89">
      <w:pPr>
        <w:spacing w:line="259" w:lineRule="auto"/>
        <w:ind w:left="1133"/>
        <w:rPr>
          <w:rFonts w:ascii="Calibri" w:hAnsi="Calibri"/>
          <w:sz w:val="22"/>
        </w:rPr>
      </w:pPr>
    </w:p>
    <w:p w14:paraId="387B48BF" w14:textId="77777777" w:rsidR="00A64B89" w:rsidRDefault="00A64B89" w:rsidP="00A64B89">
      <w:pPr>
        <w:spacing w:line="259" w:lineRule="auto"/>
        <w:ind w:left="1133"/>
        <w:rPr>
          <w:rFonts w:ascii="Calibri" w:hAnsi="Calibri"/>
          <w:sz w:val="22"/>
        </w:rPr>
      </w:pPr>
    </w:p>
    <w:p w14:paraId="6CA2A99E" w14:textId="77777777" w:rsidR="00A64B89" w:rsidRDefault="00A64B89" w:rsidP="00A64B89">
      <w:pPr>
        <w:spacing w:line="259" w:lineRule="auto"/>
        <w:ind w:left="1133"/>
        <w:rPr>
          <w:rFonts w:ascii="Calibri" w:hAnsi="Calibri"/>
          <w:sz w:val="22"/>
        </w:rPr>
      </w:pPr>
    </w:p>
    <w:p w14:paraId="3751F142" w14:textId="77777777" w:rsidR="00A64B89" w:rsidRDefault="00A64B89" w:rsidP="00A64B89">
      <w:pPr>
        <w:spacing w:line="259" w:lineRule="auto"/>
        <w:ind w:left="1133"/>
        <w:rPr>
          <w:rFonts w:ascii="Calibri" w:hAnsi="Calibri"/>
          <w:sz w:val="22"/>
        </w:rPr>
      </w:pPr>
    </w:p>
    <w:p w14:paraId="5DA14951" w14:textId="77777777" w:rsidR="00A64B89" w:rsidRDefault="00A64B89" w:rsidP="00A64B89">
      <w:pPr>
        <w:spacing w:line="259" w:lineRule="auto"/>
        <w:ind w:left="1133"/>
        <w:rPr>
          <w:rFonts w:ascii="Calibri" w:hAnsi="Calibri"/>
          <w:sz w:val="22"/>
        </w:rPr>
      </w:pPr>
    </w:p>
    <w:p w14:paraId="0F868830" w14:textId="77777777" w:rsidR="00A64B89" w:rsidRPr="00A64B89" w:rsidRDefault="00A64B89" w:rsidP="00A64B89">
      <w:pPr>
        <w:spacing w:line="259" w:lineRule="auto"/>
        <w:ind w:left="1133"/>
        <w:rPr>
          <w:rFonts w:ascii="Calibri" w:hAnsi="Calibri"/>
          <w:sz w:val="22"/>
        </w:rPr>
      </w:pPr>
    </w:p>
    <w:p w14:paraId="37235229" w14:textId="77777777" w:rsidR="00084DBA" w:rsidRPr="001D1C77" w:rsidRDefault="00084DBA" w:rsidP="00A64B89">
      <w:pPr>
        <w:pStyle w:val="Titolo2"/>
        <w:numPr>
          <w:ilvl w:val="0"/>
          <w:numId w:val="0"/>
        </w:numPr>
        <w:ind w:firstLine="626"/>
        <w:rPr>
          <w:rFonts w:ascii="Calibri" w:hAnsi="Calibri" w:cs="Calibri"/>
        </w:rPr>
      </w:pPr>
      <w:bookmarkStart w:id="6" w:name="_Toc473814810"/>
      <w:r w:rsidRPr="001D1C77">
        <w:rPr>
          <w:rFonts w:ascii="Calibri" w:hAnsi="Calibri" w:cs="Calibri"/>
        </w:rPr>
        <w:lastRenderedPageBreak/>
        <w:t xml:space="preserve">1.2.3 </w:t>
      </w:r>
      <w:r w:rsidRPr="001D1C77">
        <w:rPr>
          <w:rFonts w:ascii="Calibri" w:hAnsi="Calibri" w:cs="Calibri"/>
        </w:rPr>
        <w:tab/>
        <w:t>Criteri di Manutenzione</w:t>
      </w:r>
      <w:bookmarkEnd w:id="6"/>
      <w:r w:rsidRPr="001D1C77">
        <w:rPr>
          <w:rFonts w:ascii="Calibri" w:hAnsi="Calibri" w:cs="Calibri"/>
        </w:rPr>
        <w:t xml:space="preserve"> </w:t>
      </w:r>
      <w:bookmarkEnd w:id="5"/>
    </w:p>
    <w:p w14:paraId="6113B5A0" w14:textId="77777777" w:rsidR="006778A7" w:rsidRPr="001D1C77" w:rsidRDefault="006778A7" w:rsidP="006778A7">
      <w:pPr>
        <w:rPr>
          <w:rFonts w:ascii="Calibri" w:hAnsi="Calibri"/>
        </w:rPr>
      </w:pPr>
    </w:p>
    <w:p w14:paraId="4C2BA6F2" w14:textId="77777777" w:rsidR="00084DBA" w:rsidRPr="001D1C77" w:rsidRDefault="00084DBA" w:rsidP="00084DBA">
      <w:pPr>
        <w:spacing w:line="259" w:lineRule="auto"/>
        <w:ind w:left="1853"/>
        <w:rPr>
          <w:rFonts w:ascii="Calibri" w:hAnsi="Calibri"/>
        </w:rPr>
      </w:pPr>
      <w:r w:rsidRPr="001D1C77">
        <w:rPr>
          <w:rFonts w:ascii="Calibri" w:hAnsi="Calibri"/>
          <w:sz w:val="22"/>
        </w:rPr>
        <w:t xml:space="preserve"> </w:t>
      </w:r>
      <w:r w:rsidRPr="001D1C77">
        <w:rPr>
          <w:rFonts w:ascii="Calibri" w:hAnsi="Calibri"/>
          <w:sz w:val="22"/>
        </w:rPr>
        <w:tab/>
        <w:t xml:space="preserve"> </w:t>
      </w:r>
    </w:p>
    <w:tbl>
      <w:tblPr>
        <w:tblW w:w="8416" w:type="dxa"/>
        <w:tblInd w:w="1618" w:type="dxa"/>
        <w:tblCellMar>
          <w:top w:w="113" w:type="dxa"/>
          <w:left w:w="101" w:type="dxa"/>
          <w:right w:w="43" w:type="dxa"/>
        </w:tblCellMar>
        <w:tblLook w:val="04A0" w:firstRow="1" w:lastRow="0" w:firstColumn="1" w:lastColumn="0" w:noHBand="0" w:noVBand="1"/>
      </w:tblPr>
      <w:tblGrid>
        <w:gridCol w:w="3915"/>
        <w:gridCol w:w="4501"/>
      </w:tblGrid>
      <w:tr w:rsidR="00084DBA" w:rsidRPr="001D1C77" w14:paraId="520235E9" w14:textId="77777777" w:rsidTr="00611984">
        <w:trPr>
          <w:trHeight w:val="194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1B07A5D"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Estendibilità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532391" w14:textId="77777777" w:rsidR="00084DBA" w:rsidRPr="003B2D6E" w:rsidRDefault="006778A7" w:rsidP="00611984">
            <w:pPr>
              <w:spacing w:line="259" w:lineRule="auto"/>
              <w:ind w:right="61"/>
              <w:rPr>
                <w:rFonts w:ascii="Calibri Light" w:hAnsi="Calibri Light"/>
              </w:rPr>
            </w:pPr>
            <w:proofErr w:type="spellStart"/>
            <w:r w:rsidRPr="003B2D6E">
              <w:rPr>
                <w:rFonts w:ascii="Calibri Light" w:hAnsi="Calibri Light"/>
              </w:rPr>
              <w:t>WhatShop</w:t>
            </w:r>
            <w:proofErr w:type="spellEnd"/>
            <w:r w:rsidR="00084DBA" w:rsidRPr="003B2D6E">
              <w:rPr>
                <w:rFonts w:ascii="Calibri Light" w:hAnsi="Calibri Light"/>
              </w:rPr>
              <w:t xml:space="preserve"> dovrà essere propenso all’inserimento di nuove funzionalità. Quindi, è necessario che il codice scritto sia ben strutturato, dunque, di facile comprensione per evitare ambigui</w:t>
            </w:r>
            <w:r w:rsidRPr="003B2D6E">
              <w:rPr>
                <w:rFonts w:ascii="Calibri Light" w:hAnsi="Calibri Light"/>
              </w:rPr>
              <w:t>tà nella scrittura successiva. Le varie classi sono divis</w:t>
            </w:r>
            <w:r w:rsidR="00784936" w:rsidRPr="003B2D6E">
              <w:rPr>
                <w:rFonts w:ascii="Calibri Light" w:hAnsi="Calibri Light"/>
              </w:rPr>
              <w:t xml:space="preserve">e in pacchetti in modo che </w:t>
            </w:r>
            <w:proofErr w:type="spellStart"/>
            <w:r w:rsidR="00784936" w:rsidRPr="003B2D6E">
              <w:rPr>
                <w:rFonts w:ascii="Calibri Light" w:hAnsi="Calibri Light"/>
              </w:rPr>
              <w:t>sià</w:t>
            </w:r>
            <w:proofErr w:type="spellEnd"/>
            <w:r w:rsidR="00784936" w:rsidRPr="003B2D6E">
              <w:rPr>
                <w:rFonts w:ascii="Calibri Light" w:hAnsi="Calibri Light"/>
              </w:rPr>
              <w:t xml:space="preserve"> più facile individuare la classe da modificare</w:t>
            </w:r>
          </w:p>
          <w:p w14:paraId="52884D16" w14:textId="77777777" w:rsidR="00784936" w:rsidRPr="003B2D6E" w:rsidRDefault="00784936" w:rsidP="00611984">
            <w:pPr>
              <w:spacing w:line="259" w:lineRule="auto"/>
              <w:ind w:right="61"/>
              <w:rPr>
                <w:rFonts w:ascii="Calibri Light" w:hAnsi="Calibri Light"/>
              </w:rPr>
            </w:pPr>
          </w:p>
        </w:tc>
      </w:tr>
      <w:tr w:rsidR="00084DBA" w:rsidRPr="001D1C77" w14:paraId="75ADBC36" w14:textId="77777777" w:rsidTr="00611984">
        <w:trPr>
          <w:trHeight w:val="1341"/>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DAFB38"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Modificabilità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E46970" w14:textId="77777777" w:rsidR="00084DBA" w:rsidRPr="003B2D6E" w:rsidRDefault="00084DBA" w:rsidP="00611984">
            <w:pPr>
              <w:spacing w:line="259" w:lineRule="auto"/>
              <w:ind w:right="58"/>
              <w:rPr>
                <w:rFonts w:ascii="Calibri Light" w:hAnsi="Calibri Light"/>
              </w:rPr>
            </w:pPr>
            <w:r w:rsidRPr="003B2D6E">
              <w:rPr>
                <w:rFonts w:ascii="Calibri Light" w:hAnsi="Calibri Light"/>
              </w:rPr>
              <w:t xml:space="preserve">Deve essere possibile effettuare eventuali modifiche al sistema (ad es. in caso di bug). Anche in questo caso, è necessario che il codice sia ben strutturato e di facile comprensione. </w:t>
            </w:r>
          </w:p>
        </w:tc>
      </w:tr>
      <w:tr w:rsidR="00084DBA" w:rsidRPr="001D1C77" w14:paraId="3CB82A7E" w14:textId="77777777" w:rsidTr="00611984">
        <w:trPr>
          <w:trHeight w:val="227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51A4B3F"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Leggibilità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C56B74" w14:textId="77777777" w:rsidR="00784936" w:rsidRPr="003B2D6E" w:rsidRDefault="00084DBA" w:rsidP="00611984">
            <w:pPr>
              <w:spacing w:line="259" w:lineRule="auto"/>
              <w:ind w:right="58"/>
              <w:rPr>
                <w:rFonts w:ascii="Calibri Light" w:hAnsi="Calibri Light"/>
              </w:rPr>
            </w:pPr>
            <w:r w:rsidRPr="003B2D6E">
              <w:rPr>
                <w:rFonts w:ascii="Calibri Light" w:hAnsi="Calibri Light"/>
              </w:rPr>
              <w:t>Il codice sarà comodo da leggere grazie ad una accurata indentazione di quest’ultimo. Inoltre, sarà facile da comprendere le diverse parti di cui il codice è composto ci saranno opportuni commenti che</w:t>
            </w:r>
            <w:r w:rsidR="00784936" w:rsidRPr="003B2D6E">
              <w:rPr>
                <w:rFonts w:ascii="Calibri Light" w:hAnsi="Calibri Light"/>
              </w:rPr>
              <w:t xml:space="preserve"> ne spiegano il funzionamento e anche grazie ai semplici nomi attribuiti alle variabili.</w:t>
            </w:r>
          </w:p>
        </w:tc>
      </w:tr>
    </w:tbl>
    <w:p w14:paraId="0042E63D" w14:textId="77777777" w:rsidR="001D1C77" w:rsidRDefault="001D1C77" w:rsidP="00B74417">
      <w:pPr>
        <w:spacing w:after="108" w:line="259" w:lineRule="auto"/>
        <w:rPr>
          <w:rFonts w:ascii="Calibri" w:hAnsi="Calibri"/>
        </w:rPr>
      </w:pPr>
      <w:bookmarkStart w:id="7" w:name="_Toc43287"/>
    </w:p>
    <w:p w14:paraId="21876A0F" w14:textId="77777777" w:rsidR="001D1C77" w:rsidRDefault="001D1C77" w:rsidP="00B74417">
      <w:pPr>
        <w:spacing w:after="108" w:line="259" w:lineRule="auto"/>
        <w:rPr>
          <w:rFonts w:ascii="Calibri" w:hAnsi="Calibri"/>
        </w:rPr>
      </w:pPr>
    </w:p>
    <w:p w14:paraId="62FC8842" w14:textId="77777777" w:rsidR="001D1C77" w:rsidRDefault="001D1C77" w:rsidP="00B74417">
      <w:pPr>
        <w:spacing w:after="108" w:line="259" w:lineRule="auto"/>
        <w:rPr>
          <w:rFonts w:ascii="Calibri" w:hAnsi="Calibri"/>
        </w:rPr>
      </w:pPr>
    </w:p>
    <w:p w14:paraId="0D0426CB" w14:textId="77777777" w:rsidR="00084DBA" w:rsidRDefault="00084DBA" w:rsidP="00A64B89">
      <w:pPr>
        <w:pStyle w:val="Titolo2"/>
        <w:numPr>
          <w:ilvl w:val="0"/>
          <w:numId w:val="0"/>
        </w:numPr>
        <w:ind w:left="709"/>
        <w:rPr>
          <w:rFonts w:ascii="Calibri" w:hAnsi="Calibri"/>
          <w:sz w:val="22"/>
        </w:rPr>
      </w:pPr>
      <w:bookmarkStart w:id="8" w:name="_Toc473814811"/>
      <w:r w:rsidRPr="001D1C77">
        <w:rPr>
          <w:rFonts w:ascii="Calibri" w:hAnsi="Calibri" w:cs="Calibri"/>
          <w:i w:val="0"/>
        </w:rPr>
        <w:t>1.2.4</w:t>
      </w:r>
      <w:r w:rsidRPr="001D1C77">
        <w:rPr>
          <w:rFonts w:ascii="Calibri" w:hAnsi="Calibri" w:cs="Calibri"/>
        </w:rPr>
        <w:t xml:space="preserve"> </w:t>
      </w:r>
      <w:r w:rsidRPr="001D1C77">
        <w:rPr>
          <w:rFonts w:ascii="Calibri" w:hAnsi="Calibri" w:cs="Calibri"/>
        </w:rPr>
        <w:tab/>
        <w:t>Criteri per l’Utente Final</w:t>
      </w:r>
      <w:bookmarkEnd w:id="7"/>
      <w:r w:rsidR="00A64B89">
        <w:rPr>
          <w:rFonts w:ascii="Calibri" w:hAnsi="Calibri" w:cs="Calibri"/>
        </w:rPr>
        <w:t>e</w:t>
      </w:r>
      <w:bookmarkEnd w:id="8"/>
      <w:r w:rsidRPr="001D1C77">
        <w:rPr>
          <w:rFonts w:ascii="Calibri" w:hAnsi="Calibri"/>
          <w:sz w:val="22"/>
        </w:rPr>
        <w:t xml:space="preserve"> </w:t>
      </w:r>
      <w:r w:rsidRPr="001D1C77">
        <w:rPr>
          <w:rFonts w:ascii="Calibri" w:hAnsi="Calibri"/>
          <w:sz w:val="22"/>
        </w:rPr>
        <w:tab/>
        <w:t xml:space="preserve"> </w:t>
      </w:r>
    </w:p>
    <w:p w14:paraId="7350F2EA" w14:textId="77777777" w:rsidR="00A64B89" w:rsidRPr="00A64B89" w:rsidRDefault="00A64B89" w:rsidP="00A64B89"/>
    <w:tbl>
      <w:tblPr>
        <w:tblW w:w="8416" w:type="dxa"/>
        <w:tblInd w:w="1618" w:type="dxa"/>
        <w:tblCellMar>
          <w:top w:w="113" w:type="dxa"/>
          <w:left w:w="101" w:type="dxa"/>
          <w:right w:w="48" w:type="dxa"/>
        </w:tblCellMar>
        <w:tblLook w:val="04A0" w:firstRow="1" w:lastRow="0" w:firstColumn="1" w:lastColumn="0" w:noHBand="0" w:noVBand="1"/>
      </w:tblPr>
      <w:tblGrid>
        <w:gridCol w:w="3915"/>
        <w:gridCol w:w="4501"/>
      </w:tblGrid>
      <w:tr w:rsidR="00084DBA" w:rsidRPr="001D1C77" w14:paraId="7CBEF4DD" w14:textId="77777777" w:rsidTr="00611984">
        <w:trPr>
          <w:trHeight w:val="125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0383EB8E" w14:textId="77777777" w:rsidR="00084DBA" w:rsidRPr="003B2D6E" w:rsidRDefault="00084DBA" w:rsidP="00611984">
            <w:pPr>
              <w:spacing w:line="259" w:lineRule="auto"/>
              <w:rPr>
                <w:rFonts w:ascii="Calibri Light" w:hAnsi="Calibri Light"/>
              </w:rPr>
            </w:pPr>
            <w:r w:rsidRPr="003B2D6E">
              <w:rPr>
                <w:rFonts w:ascii="Calibri Light" w:eastAsia="Arial" w:hAnsi="Calibri Light" w:cs="Arial"/>
                <w:b/>
              </w:rPr>
              <w:t>Usabilità</w:t>
            </w:r>
            <w:r w:rsidRPr="003B2D6E">
              <w:rPr>
                <w:rFonts w:ascii="Calibri Light" w:hAnsi="Calibri Light"/>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6F05377" w14:textId="77777777" w:rsidR="00084DBA" w:rsidRPr="003B2D6E" w:rsidRDefault="0008253F" w:rsidP="00611984">
            <w:pPr>
              <w:spacing w:line="259" w:lineRule="auto"/>
              <w:ind w:right="57"/>
              <w:rPr>
                <w:rFonts w:ascii="Calibri Light" w:hAnsi="Calibri Light"/>
              </w:rPr>
            </w:pPr>
            <w:proofErr w:type="spellStart"/>
            <w:r w:rsidRPr="003B2D6E">
              <w:rPr>
                <w:rFonts w:ascii="Calibri Light" w:hAnsi="Calibri Light"/>
              </w:rPr>
              <w:t>WhatShop</w:t>
            </w:r>
            <w:proofErr w:type="spellEnd"/>
            <w:r w:rsidR="00084DBA" w:rsidRPr="003B2D6E">
              <w:rPr>
                <w:rFonts w:ascii="Calibri Light" w:hAnsi="Calibri Light"/>
              </w:rPr>
              <w:t xml:space="preserve"> rende ogni funzione di semplice uso, garantendo un’ottima esperienza all’utente grazie ad interfacce grafiche intuitive. </w:t>
            </w:r>
          </w:p>
        </w:tc>
      </w:tr>
    </w:tbl>
    <w:p w14:paraId="44C4AD35" w14:textId="77777777" w:rsidR="00A64B89" w:rsidRDefault="00A64B89" w:rsidP="00084DBA">
      <w:pPr>
        <w:spacing w:after="105" w:line="259" w:lineRule="auto"/>
        <w:ind w:left="1133"/>
        <w:rPr>
          <w:rFonts w:ascii="Calibri" w:hAnsi="Calibri" w:cs="Calibri"/>
          <w:sz w:val="22"/>
        </w:rPr>
      </w:pPr>
    </w:p>
    <w:p w14:paraId="4835ABE3" w14:textId="77777777" w:rsidR="00A64B89" w:rsidRDefault="00A64B89" w:rsidP="00084DBA">
      <w:pPr>
        <w:spacing w:after="105" w:line="259" w:lineRule="auto"/>
        <w:ind w:left="1133"/>
        <w:rPr>
          <w:rFonts w:ascii="Calibri" w:hAnsi="Calibri" w:cs="Calibri"/>
          <w:sz w:val="22"/>
        </w:rPr>
      </w:pPr>
    </w:p>
    <w:p w14:paraId="4E0FF0F1" w14:textId="77777777" w:rsidR="00084DBA" w:rsidRPr="00611984" w:rsidRDefault="00084DBA" w:rsidP="00084DBA">
      <w:pPr>
        <w:spacing w:after="105" w:line="259" w:lineRule="auto"/>
        <w:ind w:left="1133"/>
        <w:rPr>
          <w:rFonts w:ascii="Calibri" w:hAnsi="Calibri" w:cs="Calibri"/>
        </w:rPr>
      </w:pPr>
      <w:r w:rsidRPr="00611984">
        <w:rPr>
          <w:rFonts w:ascii="Calibri" w:hAnsi="Calibri" w:cs="Calibri"/>
          <w:sz w:val="22"/>
        </w:rPr>
        <w:t xml:space="preserve"> </w:t>
      </w:r>
    </w:p>
    <w:p w14:paraId="549B2058" w14:textId="77777777" w:rsidR="005C47FF" w:rsidRPr="001D1C77" w:rsidRDefault="00084DBA" w:rsidP="001D1C77">
      <w:pPr>
        <w:spacing w:line="259" w:lineRule="auto"/>
        <w:ind w:left="1133"/>
        <w:rPr>
          <w:rFonts w:ascii="Calibri" w:hAnsi="Calibri" w:cs="Calibri"/>
          <w:sz w:val="22"/>
        </w:rPr>
      </w:pPr>
      <w:r w:rsidRPr="00611984">
        <w:rPr>
          <w:rFonts w:ascii="Calibri" w:hAnsi="Calibri" w:cs="Calibri"/>
          <w:sz w:val="22"/>
        </w:rPr>
        <w:t xml:space="preserve"> </w:t>
      </w:r>
    </w:p>
    <w:p w14:paraId="5E34C528" w14:textId="77777777" w:rsidR="005C47FF" w:rsidRPr="00611984" w:rsidRDefault="005C47FF" w:rsidP="00084DBA">
      <w:pPr>
        <w:spacing w:line="259" w:lineRule="auto"/>
        <w:ind w:left="1133"/>
        <w:rPr>
          <w:rFonts w:ascii="Calibri" w:hAnsi="Calibri" w:cs="Calibri"/>
        </w:rPr>
      </w:pPr>
    </w:p>
    <w:p w14:paraId="297C6CAB" w14:textId="77777777" w:rsidR="00084DBA" w:rsidRPr="00611984" w:rsidRDefault="00084DBA" w:rsidP="0008253F">
      <w:pPr>
        <w:pStyle w:val="Titolo2"/>
        <w:numPr>
          <w:ilvl w:val="1"/>
          <w:numId w:val="10"/>
        </w:numPr>
        <w:tabs>
          <w:tab w:val="center" w:pos="1922"/>
          <w:tab w:val="center" w:pos="5192"/>
        </w:tabs>
        <w:rPr>
          <w:rFonts w:ascii="Calibri" w:hAnsi="Calibri" w:cs="Calibri"/>
        </w:rPr>
      </w:pPr>
      <w:bookmarkStart w:id="9" w:name="_Toc43288"/>
      <w:bookmarkStart w:id="10" w:name="_Toc473814812"/>
      <w:r w:rsidRPr="00611984">
        <w:rPr>
          <w:rFonts w:ascii="Calibri" w:hAnsi="Calibri" w:cs="Calibri"/>
        </w:rPr>
        <w:lastRenderedPageBreak/>
        <w:t>Definizioni, acronimi e abbreviazioni</w:t>
      </w:r>
      <w:bookmarkEnd w:id="10"/>
      <w:r w:rsidRPr="00611984">
        <w:rPr>
          <w:rFonts w:ascii="Calibri" w:hAnsi="Calibri" w:cs="Calibri"/>
        </w:rPr>
        <w:t xml:space="preserve"> </w:t>
      </w:r>
      <w:bookmarkEnd w:id="9"/>
    </w:p>
    <w:p w14:paraId="2561AD7F" w14:textId="77777777" w:rsidR="0008253F" w:rsidRPr="0008253F" w:rsidRDefault="0008253F" w:rsidP="0008253F">
      <w:pPr>
        <w:ind w:left="1644"/>
      </w:pPr>
    </w:p>
    <w:p w14:paraId="2F499EA7" w14:textId="77777777" w:rsidR="00084DBA" w:rsidRPr="00611984" w:rsidRDefault="0008253F"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proofErr w:type="spellStart"/>
      <w:r w:rsidRPr="00611984">
        <w:rPr>
          <w:rFonts w:ascii="Calibri Light" w:hAnsi="Calibri Light" w:cs="Calibri"/>
          <w:sz w:val="28"/>
          <w:szCs w:val="28"/>
        </w:rPr>
        <w:t>WhatShop</w:t>
      </w:r>
      <w:proofErr w:type="spellEnd"/>
      <w:r w:rsidR="00084DBA" w:rsidRPr="00611984">
        <w:rPr>
          <w:rFonts w:ascii="Calibri Light" w:hAnsi="Calibri Light" w:cs="Calibri"/>
          <w:sz w:val="28"/>
          <w:szCs w:val="28"/>
        </w:rPr>
        <w:t xml:space="preserve">: Nome del sistema che verrà sviluppato. </w:t>
      </w:r>
    </w:p>
    <w:p w14:paraId="36584B61" w14:textId="77777777" w:rsidR="00084DBA" w:rsidRPr="00611984" w:rsidRDefault="00084DBA"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r w:rsidRPr="00611984">
        <w:rPr>
          <w:rFonts w:ascii="Calibri Light" w:hAnsi="Calibri Light" w:cs="Calibri"/>
          <w:sz w:val="28"/>
          <w:szCs w:val="28"/>
        </w:rPr>
        <w:t>RAD:</w:t>
      </w:r>
      <w:r w:rsidR="0008253F" w:rsidRPr="00611984">
        <w:rPr>
          <w:rFonts w:ascii="Calibri Light" w:hAnsi="Calibri Light" w:cs="Calibri"/>
          <w:sz w:val="28"/>
          <w:szCs w:val="28"/>
        </w:rPr>
        <w:t xml:space="preserve"> </w:t>
      </w:r>
      <w:proofErr w:type="spellStart"/>
      <w:r w:rsidR="0008253F" w:rsidRPr="00611984">
        <w:rPr>
          <w:rFonts w:ascii="Calibri Light" w:hAnsi="Calibri Light" w:cs="Calibri"/>
          <w:sz w:val="28"/>
          <w:szCs w:val="28"/>
        </w:rPr>
        <w:t>Requirements</w:t>
      </w:r>
      <w:proofErr w:type="spellEnd"/>
      <w:r w:rsidR="0008253F" w:rsidRPr="00611984">
        <w:rPr>
          <w:rFonts w:ascii="Calibri Light" w:hAnsi="Calibri Light" w:cs="Calibri"/>
          <w:sz w:val="28"/>
          <w:szCs w:val="28"/>
        </w:rPr>
        <w:t xml:space="preserve"> Analysis </w:t>
      </w:r>
      <w:proofErr w:type="spellStart"/>
      <w:r w:rsidR="0008253F" w:rsidRPr="00611984">
        <w:rPr>
          <w:rFonts w:ascii="Calibri Light" w:hAnsi="Calibri Light" w:cs="Calibri"/>
          <w:sz w:val="28"/>
          <w:szCs w:val="28"/>
        </w:rPr>
        <w:t>Document</w:t>
      </w:r>
      <w:proofErr w:type="spellEnd"/>
      <w:r w:rsidR="0008253F" w:rsidRPr="00611984">
        <w:rPr>
          <w:rFonts w:ascii="Calibri Light" w:hAnsi="Calibri Light" w:cs="Calibri"/>
          <w:sz w:val="28"/>
          <w:szCs w:val="28"/>
        </w:rPr>
        <w:t>.</w:t>
      </w:r>
    </w:p>
    <w:p w14:paraId="7450927D" w14:textId="77777777" w:rsidR="00084DBA" w:rsidRPr="00611984" w:rsidRDefault="00084DBA" w:rsidP="00084DBA">
      <w:pPr>
        <w:widowControl/>
        <w:numPr>
          <w:ilvl w:val="0"/>
          <w:numId w:val="11"/>
        </w:numPr>
        <w:suppressAutoHyphens w:val="0"/>
        <w:spacing w:after="79" w:line="259" w:lineRule="auto"/>
        <w:ind w:right="1294" w:hanging="360"/>
        <w:jc w:val="both"/>
        <w:rPr>
          <w:rFonts w:ascii="Calibri Light" w:hAnsi="Calibri Light" w:cs="Calibri"/>
          <w:sz w:val="28"/>
          <w:szCs w:val="28"/>
        </w:rPr>
      </w:pPr>
      <w:r w:rsidRPr="00611984">
        <w:rPr>
          <w:rFonts w:ascii="Calibri Light" w:hAnsi="Calibri Light" w:cs="Calibri"/>
          <w:sz w:val="28"/>
          <w:szCs w:val="28"/>
        </w:rPr>
        <w:t>D</w:t>
      </w:r>
      <w:r w:rsidR="0008253F" w:rsidRPr="00611984">
        <w:rPr>
          <w:rFonts w:ascii="Calibri Light" w:hAnsi="Calibri Light" w:cs="Calibri"/>
          <w:sz w:val="28"/>
          <w:szCs w:val="28"/>
        </w:rPr>
        <w:t>BMS: Database Management System.</w:t>
      </w:r>
    </w:p>
    <w:p w14:paraId="5210C5D6" w14:textId="77777777" w:rsidR="000458B1" w:rsidRPr="00611984" w:rsidRDefault="0008253F" w:rsidP="0008253F">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Admin: Amministratore del sistema.</w:t>
      </w:r>
    </w:p>
    <w:p w14:paraId="68828977" w14:textId="77777777" w:rsidR="0008253F" w:rsidRPr="00611984" w:rsidRDefault="0008253F" w:rsidP="0008253F">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Carrello: Carrello elettronico contente i prodotti da acquistare.</w:t>
      </w:r>
    </w:p>
    <w:p w14:paraId="72E09B8E" w14:textId="77777777" w:rsidR="0008253F" w:rsidRPr="00223AA7" w:rsidRDefault="0008253F" w:rsidP="00223AA7">
      <w:pPr>
        <w:widowControl/>
        <w:numPr>
          <w:ilvl w:val="0"/>
          <w:numId w:val="11"/>
        </w:numPr>
        <w:suppressAutoHyphens w:val="0"/>
        <w:spacing w:after="82" w:line="259" w:lineRule="auto"/>
        <w:ind w:right="1294" w:hanging="360"/>
        <w:jc w:val="both"/>
        <w:rPr>
          <w:rFonts w:ascii="Calibri Light" w:hAnsi="Calibri Light" w:cs="Calibri"/>
          <w:sz w:val="28"/>
          <w:szCs w:val="28"/>
        </w:rPr>
      </w:pPr>
      <w:r w:rsidRPr="00611984">
        <w:rPr>
          <w:rFonts w:ascii="Calibri Light" w:hAnsi="Calibri Light" w:cs="Calibri"/>
          <w:sz w:val="28"/>
          <w:szCs w:val="28"/>
        </w:rPr>
        <w:t>Utente: Utente Registrato o non alla piattaforma.</w:t>
      </w:r>
    </w:p>
    <w:p w14:paraId="2DBC840F" w14:textId="77777777" w:rsidR="00084DBA" w:rsidRPr="00611984" w:rsidRDefault="00084DBA" w:rsidP="000458B1">
      <w:pPr>
        <w:ind w:left="1644"/>
        <w:rPr>
          <w:rFonts w:ascii="Calibri Light" w:hAnsi="Calibri Light" w:cs="Calibri"/>
          <w:sz w:val="28"/>
          <w:szCs w:val="28"/>
        </w:rPr>
      </w:pPr>
    </w:p>
    <w:p w14:paraId="3422F576" w14:textId="77777777" w:rsidR="0008253F" w:rsidRPr="00611984" w:rsidRDefault="0008253F" w:rsidP="0008253F">
      <w:pPr>
        <w:pStyle w:val="Titolo2"/>
        <w:numPr>
          <w:ilvl w:val="1"/>
          <w:numId w:val="10"/>
        </w:numPr>
        <w:tabs>
          <w:tab w:val="center" w:pos="1922"/>
          <w:tab w:val="center" w:pos="3359"/>
        </w:tabs>
        <w:rPr>
          <w:rFonts w:ascii="Calibri" w:hAnsi="Calibri" w:cs="Calibri"/>
          <w:i w:val="0"/>
        </w:rPr>
      </w:pPr>
      <w:bookmarkStart w:id="11" w:name="_Toc473814813"/>
      <w:r w:rsidRPr="00611984">
        <w:rPr>
          <w:rFonts w:ascii="Calibri" w:hAnsi="Calibri" w:cs="Calibri"/>
          <w:i w:val="0"/>
        </w:rPr>
        <w:t>Riferimenti</w:t>
      </w:r>
      <w:bookmarkEnd w:id="11"/>
      <w:r w:rsidRPr="00611984">
        <w:rPr>
          <w:rFonts w:ascii="Calibri" w:hAnsi="Calibri" w:cs="Calibri"/>
          <w:i w:val="0"/>
        </w:rPr>
        <w:t xml:space="preserve"> </w:t>
      </w:r>
    </w:p>
    <w:p w14:paraId="3C2F8AAE" w14:textId="77777777" w:rsidR="0008253F" w:rsidRPr="0008253F" w:rsidRDefault="0008253F" w:rsidP="0008253F">
      <w:pPr>
        <w:ind w:left="1644"/>
      </w:pPr>
    </w:p>
    <w:p w14:paraId="06E814C0" w14:textId="77777777" w:rsidR="0008253F" w:rsidRDefault="0008253F" w:rsidP="0008253F">
      <w:pPr>
        <w:spacing w:after="477"/>
        <w:ind w:left="1848" w:right="1294"/>
        <w:rPr>
          <w:rFonts w:ascii="Calibri Light" w:hAnsi="Calibri Light"/>
          <w:sz w:val="28"/>
          <w:szCs w:val="28"/>
        </w:rPr>
      </w:pPr>
      <w:r w:rsidRPr="00611984">
        <w:rPr>
          <w:rFonts w:ascii="Calibri Light" w:hAnsi="Calibri Light"/>
          <w:sz w:val="28"/>
          <w:szCs w:val="28"/>
        </w:rPr>
        <w:t xml:space="preserve">Documento RAD del progetto </w:t>
      </w:r>
      <w:proofErr w:type="spellStart"/>
      <w:r w:rsidRPr="00611984">
        <w:rPr>
          <w:rFonts w:ascii="Calibri Light" w:hAnsi="Calibri Light"/>
          <w:sz w:val="28"/>
          <w:szCs w:val="28"/>
        </w:rPr>
        <w:t>WhatShop</w:t>
      </w:r>
      <w:proofErr w:type="spellEnd"/>
      <w:r w:rsidRPr="00611984">
        <w:rPr>
          <w:rFonts w:ascii="Calibri Light" w:hAnsi="Calibri Light"/>
          <w:sz w:val="28"/>
          <w:szCs w:val="28"/>
        </w:rPr>
        <w:t xml:space="preserve">. </w:t>
      </w:r>
    </w:p>
    <w:p w14:paraId="1070AD92" w14:textId="77777777" w:rsidR="00526B02" w:rsidRPr="009D7F50" w:rsidRDefault="00526B02" w:rsidP="00483D91">
      <w:pPr>
        <w:pStyle w:val="Titolo2"/>
        <w:numPr>
          <w:ilvl w:val="1"/>
          <w:numId w:val="10"/>
        </w:numPr>
        <w:tabs>
          <w:tab w:val="center" w:pos="1922"/>
          <w:tab w:val="center" w:pos="3493"/>
        </w:tabs>
        <w:rPr>
          <w:rFonts w:ascii="Calibri" w:hAnsi="Calibri"/>
          <w:i w:val="0"/>
        </w:rPr>
      </w:pPr>
      <w:bookmarkStart w:id="12" w:name="_Toc473814814"/>
      <w:r w:rsidRPr="009D7F50">
        <w:rPr>
          <w:rFonts w:ascii="Calibri" w:hAnsi="Calibri"/>
          <w:i w:val="0"/>
        </w:rPr>
        <w:t>Panoramica</w:t>
      </w:r>
      <w:bookmarkEnd w:id="12"/>
      <w:r w:rsidRPr="009D7F50">
        <w:rPr>
          <w:rFonts w:ascii="Calibri" w:hAnsi="Calibri"/>
          <w:i w:val="0"/>
        </w:rPr>
        <w:t xml:space="preserve"> </w:t>
      </w:r>
    </w:p>
    <w:p w14:paraId="4DBF66C5" w14:textId="77777777" w:rsidR="00526B02" w:rsidRPr="003C0E77" w:rsidRDefault="00526B02" w:rsidP="00526B02">
      <w:pPr>
        <w:ind w:left="1644"/>
      </w:pPr>
    </w:p>
    <w:p w14:paraId="42D67E44" w14:textId="77777777" w:rsidR="00526B02" w:rsidRPr="009D7F50" w:rsidRDefault="00526B02" w:rsidP="00483D91">
      <w:pPr>
        <w:ind w:left="1418"/>
        <w:rPr>
          <w:rFonts w:ascii="Calibri Light" w:hAnsi="Calibri Light"/>
          <w:sz w:val="28"/>
          <w:szCs w:val="28"/>
        </w:rPr>
      </w:pPr>
      <w:r w:rsidRPr="009D7F50">
        <w:rPr>
          <w:rFonts w:ascii="Calibri Light" w:hAnsi="Calibri Light"/>
          <w:sz w:val="28"/>
          <w:szCs w:val="28"/>
        </w:rPr>
        <w:t>Pri</w:t>
      </w:r>
      <w:r w:rsidR="00223AA7">
        <w:rPr>
          <w:rFonts w:ascii="Calibri Light" w:hAnsi="Calibri Light"/>
          <w:sz w:val="28"/>
          <w:szCs w:val="28"/>
        </w:rPr>
        <w:t>ma di parlare dell’architettura:</w:t>
      </w:r>
      <w:r w:rsidRPr="009D7F50">
        <w:rPr>
          <w:rFonts w:ascii="Calibri Light" w:hAnsi="Calibri Light"/>
          <w:sz w:val="28"/>
          <w:szCs w:val="28"/>
        </w:rPr>
        <w:t xml:space="preserve"> è importante fare un accenno alle attività di system design che costituiscono le fondamenta per l’architettura software del sistema. </w:t>
      </w:r>
    </w:p>
    <w:p w14:paraId="39B6C35B" w14:textId="77777777" w:rsidR="00483D91" w:rsidRDefault="00483D91" w:rsidP="00483D91">
      <w:pPr>
        <w:ind w:left="1418"/>
        <w:rPr>
          <w:rFonts w:ascii="Calibri Light" w:eastAsia="Segoe UI Symbol" w:hAnsi="Calibri Light" w:cs="Segoe UI Symbol"/>
          <w:sz w:val="28"/>
          <w:szCs w:val="28"/>
        </w:rPr>
      </w:pPr>
    </w:p>
    <w:p w14:paraId="33714CEE" w14:textId="77777777" w:rsidR="00483D91"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223AA7">
        <w:rPr>
          <w:rFonts w:ascii="Calibri Light" w:hAnsi="Calibri Light"/>
          <w:sz w:val="28"/>
          <w:szCs w:val="28"/>
        </w:rPr>
        <w:t xml:space="preserve"> Decomposizione del sistema:</w:t>
      </w:r>
      <w:r w:rsidR="00526B02" w:rsidRPr="009D7F50">
        <w:rPr>
          <w:rFonts w:ascii="Calibri Light" w:hAnsi="Calibri Light"/>
          <w:sz w:val="28"/>
          <w:szCs w:val="28"/>
        </w:rPr>
        <w:t xml:space="preserve"> in cui il sistema viene suddiviso in diversi sottosistemi ognuno dei quali, a sua volta, è caratterizzato da servizi che offre ad altri sottosistemi. </w:t>
      </w:r>
    </w:p>
    <w:p w14:paraId="1CA11C42" w14:textId="77777777" w:rsidR="00483D91" w:rsidRDefault="00483D91" w:rsidP="00483D91">
      <w:pPr>
        <w:ind w:left="1418"/>
        <w:rPr>
          <w:rFonts w:ascii="Calibri Light" w:eastAsia="Segoe UI Symbol" w:hAnsi="Calibri Light" w:cs="Segoe UI Symbol"/>
          <w:sz w:val="28"/>
          <w:szCs w:val="28"/>
        </w:rPr>
      </w:pPr>
    </w:p>
    <w:p w14:paraId="6BC5C2A0" w14:textId="77777777" w:rsidR="00526B02" w:rsidRPr="009D7F50"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223AA7">
        <w:rPr>
          <w:rFonts w:ascii="Calibri Light" w:hAnsi="Calibri Light"/>
          <w:sz w:val="28"/>
          <w:szCs w:val="28"/>
        </w:rPr>
        <w:t xml:space="preserve"> Mapping Hardware/Software:</w:t>
      </w:r>
      <w:r w:rsidR="00526B02" w:rsidRPr="009D7F50">
        <w:rPr>
          <w:rFonts w:ascii="Calibri Light" w:hAnsi="Calibri Light"/>
          <w:sz w:val="28"/>
          <w:szCs w:val="28"/>
        </w:rPr>
        <w:t xml:space="preserve"> riguardante la scelta della configurazione hardware del sistema, la comunicazione tra nodi, il come vengano incapsulati i servizi di un sottosistema. </w:t>
      </w:r>
    </w:p>
    <w:p w14:paraId="1CC86C3D" w14:textId="77777777" w:rsidR="00526B02" w:rsidRPr="009D7F50"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526B02" w:rsidRPr="009D7F50">
        <w:rPr>
          <w:rFonts w:ascii="Calibri Light" w:hAnsi="Calibri Light"/>
          <w:sz w:val="28"/>
          <w:szCs w:val="28"/>
        </w:rPr>
        <w:t xml:space="preserve"> Gestione d</w:t>
      </w:r>
      <w:r w:rsidR="00223AA7">
        <w:rPr>
          <w:rFonts w:ascii="Calibri Light" w:hAnsi="Calibri Light"/>
          <w:sz w:val="28"/>
          <w:szCs w:val="28"/>
        </w:rPr>
        <w:t>ei dati persistenti:</w:t>
      </w:r>
      <w:r>
        <w:rPr>
          <w:rFonts w:ascii="Calibri Light" w:hAnsi="Calibri Light"/>
          <w:sz w:val="28"/>
          <w:szCs w:val="28"/>
        </w:rPr>
        <w:t xml:space="preserve"> nel quale s</w:t>
      </w:r>
      <w:r w:rsidR="00526B02" w:rsidRPr="009D7F50">
        <w:rPr>
          <w:rFonts w:ascii="Calibri Light" w:hAnsi="Calibri Light"/>
          <w:sz w:val="28"/>
          <w:szCs w:val="28"/>
        </w:rPr>
        <w:t xml:space="preserve">i individuano gli oggetti che devono essere resi persistenti e quale genere di infrastruttura si deve usare per memorizzare tali oggetti. </w:t>
      </w:r>
    </w:p>
    <w:p w14:paraId="4FED1A3B" w14:textId="77777777" w:rsidR="00483D91" w:rsidRDefault="00483D91" w:rsidP="00483D91">
      <w:pPr>
        <w:ind w:left="709" w:firstLine="709"/>
        <w:rPr>
          <w:rFonts w:ascii="Calibri Light" w:eastAsia="Segoe UI Symbol" w:hAnsi="Calibri Light" w:cs="Segoe UI Symbol"/>
          <w:sz w:val="28"/>
          <w:szCs w:val="28"/>
        </w:rPr>
      </w:pPr>
    </w:p>
    <w:p w14:paraId="56141A81" w14:textId="77777777" w:rsidR="00483D91" w:rsidRDefault="00483D91" w:rsidP="00483D91">
      <w:pPr>
        <w:ind w:left="1418"/>
        <w:rPr>
          <w:rFonts w:ascii="Calibri Light" w:hAnsi="Calibri Light"/>
          <w:sz w:val="28"/>
          <w:szCs w:val="28"/>
        </w:rPr>
      </w:pPr>
      <w:r>
        <w:rPr>
          <w:rFonts w:ascii="Calibri Light" w:eastAsia="Segoe UI Symbol" w:hAnsi="Calibri Light" w:cs="Segoe UI Symbol"/>
          <w:sz w:val="28"/>
          <w:szCs w:val="28"/>
        </w:rPr>
        <w:t>-</w:t>
      </w:r>
      <w:r w:rsidR="00526B02" w:rsidRPr="009D7F50">
        <w:rPr>
          <w:rFonts w:ascii="Calibri Light" w:hAnsi="Calibri Light"/>
          <w:sz w:val="28"/>
          <w:szCs w:val="28"/>
        </w:rPr>
        <w:t xml:space="preserve"> P</w:t>
      </w:r>
      <w:r w:rsidR="00223AA7">
        <w:rPr>
          <w:rFonts w:ascii="Calibri Light" w:hAnsi="Calibri Light"/>
          <w:sz w:val="28"/>
          <w:szCs w:val="28"/>
        </w:rPr>
        <w:t>olitiche di accesso e Sicurezza:</w:t>
      </w:r>
      <w:r w:rsidR="00526B02" w:rsidRPr="009D7F50">
        <w:rPr>
          <w:rFonts w:ascii="Calibri Light" w:hAnsi="Calibri Light"/>
          <w:sz w:val="28"/>
          <w:szCs w:val="28"/>
        </w:rPr>
        <w:t xml:space="preserve"> che ci aiuta a rappresentare tramite delle tabelle le operazioni ed informazioni utilizzabili da ogni singolo </w:t>
      </w:r>
      <w:r w:rsidR="00223AA7">
        <w:rPr>
          <w:rFonts w:ascii="Calibri Light" w:hAnsi="Calibri Light"/>
          <w:sz w:val="28"/>
          <w:szCs w:val="28"/>
        </w:rPr>
        <w:t>attore</w:t>
      </w:r>
      <w:r w:rsidR="00526B02" w:rsidRPr="009D7F50">
        <w:rPr>
          <w:rFonts w:ascii="Calibri Light" w:hAnsi="Calibri Light"/>
          <w:sz w:val="28"/>
          <w:szCs w:val="28"/>
        </w:rPr>
        <w:t xml:space="preserve">. </w:t>
      </w:r>
    </w:p>
    <w:p w14:paraId="5C49B53B" w14:textId="77777777" w:rsidR="00483D91" w:rsidRDefault="00483D91" w:rsidP="00483D91">
      <w:pPr>
        <w:ind w:left="1418"/>
        <w:rPr>
          <w:rFonts w:ascii="Calibri Light" w:hAnsi="Calibri Light"/>
          <w:sz w:val="28"/>
          <w:szCs w:val="28"/>
        </w:rPr>
      </w:pPr>
    </w:p>
    <w:p w14:paraId="12BA87A1" w14:textId="77777777" w:rsidR="005C47FF" w:rsidRDefault="005C47FF" w:rsidP="00483D91">
      <w:pPr>
        <w:ind w:left="1418"/>
        <w:rPr>
          <w:rFonts w:ascii="Calibri Light" w:hAnsi="Calibri Light"/>
          <w:sz w:val="28"/>
          <w:szCs w:val="28"/>
        </w:rPr>
      </w:pPr>
    </w:p>
    <w:p w14:paraId="18F1F43F" w14:textId="77777777" w:rsidR="005C47FF" w:rsidRDefault="005C47FF" w:rsidP="00483D91">
      <w:pPr>
        <w:ind w:left="1418"/>
        <w:rPr>
          <w:rFonts w:ascii="Calibri Light" w:hAnsi="Calibri Light"/>
          <w:sz w:val="28"/>
          <w:szCs w:val="28"/>
        </w:rPr>
      </w:pPr>
    </w:p>
    <w:p w14:paraId="1533D6AD" w14:textId="77777777" w:rsidR="00483D91" w:rsidRDefault="00483D91" w:rsidP="00483D91">
      <w:pPr>
        <w:ind w:left="1418"/>
        <w:rPr>
          <w:rFonts w:ascii="Calibri Light" w:hAnsi="Calibri Light"/>
          <w:sz w:val="28"/>
          <w:szCs w:val="28"/>
        </w:rPr>
      </w:pPr>
      <w:r>
        <w:rPr>
          <w:rFonts w:ascii="Calibri Light" w:hAnsi="Calibri Light"/>
          <w:sz w:val="28"/>
          <w:szCs w:val="28"/>
        </w:rPr>
        <w:lastRenderedPageBreak/>
        <w:t>-</w:t>
      </w:r>
      <w:r w:rsidR="00223AA7">
        <w:rPr>
          <w:rFonts w:ascii="Calibri Light" w:hAnsi="Calibri Light"/>
          <w:sz w:val="28"/>
          <w:szCs w:val="28"/>
        </w:rPr>
        <w:t xml:space="preserve"> Controllo del software globale:</w:t>
      </w:r>
      <w:r w:rsidR="00526B02" w:rsidRPr="009D7F50">
        <w:rPr>
          <w:rFonts w:ascii="Calibri Light" w:hAnsi="Calibri Light"/>
          <w:sz w:val="28"/>
          <w:szCs w:val="28"/>
        </w:rPr>
        <w:t xml:space="preserve"> che ci guida su quali operazioni eseguire ed in che ordine, per garantire il corretto flusso di controllo del sistema. </w:t>
      </w:r>
    </w:p>
    <w:p w14:paraId="00BF70C3" w14:textId="77777777" w:rsidR="00483D91" w:rsidRPr="00483D91" w:rsidRDefault="00483D91" w:rsidP="00223AA7"/>
    <w:p w14:paraId="4B558802" w14:textId="77777777" w:rsidR="00AC2067" w:rsidRDefault="00483D91" w:rsidP="00A64B89">
      <w:pPr>
        <w:ind w:left="1418"/>
        <w:rPr>
          <w:rFonts w:ascii="Calibri Light" w:hAnsi="Calibri Light"/>
          <w:sz w:val="28"/>
          <w:szCs w:val="28"/>
        </w:rPr>
      </w:pPr>
      <w:r w:rsidRPr="00144405">
        <w:rPr>
          <w:rFonts w:ascii="Calibri Light" w:eastAsia="Segoe UI Symbol" w:hAnsi="Calibri Light" w:cs="Segoe UI Symbol"/>
          <w:sz w:val="28"/>
          <w:szCs w:val="28"/>
        </w:rPr>
        <w:t>-</w:t>
      </w:r>
      <w:r w:rsidR="00526B02" w:rsidRPr="00144405">
        <w:rPr>
          <w:rFonts w:ascii="Calibri Light" w:hAnsi="Calibri Light"/>
          <w:sz w:val="28"/>
          <w:szCs w:val="28"/>
        </w:rPr>
        <w:t xml:space="preserve"> Condizioni </w:t>
      </w:r>
      <w:proofErr w:type="spellStart"/>
      <w:r w:rsidR="00526B02" w:rsidRPr="00144405">
        <w:rPr>
          <w:rFonts w:ascii="Calibri Light" w:hAnsi="Calibri Light"/>
          <w:sz w:val="28"/>
          <w:szCs w:val="28"/>
        </w:rPr>
        <w:t>Boundar</w:t>
      </w:r>
      <w:r w:rsidR="00223AA7" w:rsidRPr="00144405">
        <w:rPr>
          <w:rFonts w:ascii="Calibri Light" w:hAnsi="Calibri Light"/>
          <w:sz w:val="28"/>
          <w:szCs w:val="28"/>
        </w:rPr>
        <w:t>y</w:t>
      </w:r>
      <w:proofErr w:type="spellEnd"/>
      <w:r w:rsidR="00223AA7" w:rsidRPr="00144405">
        <w:rPr>
          <w:rFonts w:ascii="Calibri Light" w:hAnsi="Calibri Light"/>
          <w:sz w:val="28"/>
          <w:szCs w:val="28"/>
        </w:rPr>
        <w:t>:</w:t>
      </w:r>
      <w:r w:rsidR="00526B02" w:rsidRPr="00144405">
        <w:rPr>
          <w:rFonts w:ascii="Calibri Light" w:hAnsi="Calibri Light"/>
          <w:sz w:val="28"/>
          <w:szCs w:val="28"/>
        </w:rPr>
        <w:t xml:space="preserve"> c</w:t>
      </w:r>
      <w:r w:rsidR="00223AA7" w:rsidRPr="00144405">
        <w:rPr>
          <w:rFonts w:ascii="Calibri Light" w:hAnsi="Calibri Light"/>
          <w:sz w:val="28"/>
          <w:szCs w:val="28"/>
        </w:rPr>
        <w:t xml:space="preserve">he includono oltre l’avvio e lo </w:t>
      </w:r>
      <w:proofErr w:type="spellStart"/>
      <w:r w:rsidR="00526B02" w:rsidRPr="00144405">
        <w:rPr>
          <w:rFonts w:ascii="Calibri Light" w:hAnsi="Calibri Light"/>
          <w:sz w:val="28"/>
          <w:szCs w:val="28"/>
        </w:rPr>
        <w:t>shutdown</w:t>
      </w:r>
      <w:proofErr w:type="spellEnd"/>
      <w:r w:rsidR="00526B02" w:rsidRPr="00144405">
        <w:rPr>
          <w:rFonts w:ascii="Calibri Light" w:hAnsi="Calibri Light"/>
          <w:sz w:val="28"/>
          <w:szCs w:val="28"/>
        </w:rPr>
        <w:t xml:space="preserve"> anche la gestione dei fallimenti dovuti all’invecchiamento del sistema, interruzione di corrente o a</w:t>
      </w:r>
      <w:r w:rsidR="00A64B89">
        <w:rPr>
          <w:rFonts w:ascii="Calibri Light" w:hAnsi="Calibri Light"/>
          <w:sz w:val="28"/>
          <w:szCs w:val="28"/>
        </w:rPr>
        <w:t>nche a errori di progettazione</w:t>
      </w:r>
    </w:p>
    <w:p w14:paraId="2B4FA426" w14:textId="77777777" w:rsidR="00A64B89" w:rsidRPr="00A64B89" w:rsidRDefault="00A64B89" w:rsidP="00A64B89">
      <w:pPr>
        <w:ind w:left="1418"/>
        <w:rPr>
          <w:rFonts w:ascii="Calibri Light" w:hAnsi="Calibri Light"/>
          <w:sz w:val="28"/>
          <w:szCs w:val="28"/>
        </w:rPr>
      </w:pPr>
    </w:p>
    <w:p w14:paraId="29590891" w14:textId="77777777" w:rsidR="00CF41FF" w:rsidRPr="00611984" w:rsidRDefault="00AC2067" w:rsidP="00AC2067">
      <w:pPr>
        <w:pStyle w:val="Titolo2"/>
        <w:numPr>
          <w:ilvl w:val="0"/>
          <w:numId w:val="12"/>
        </w:numPr>
        <w:rPr>
          <w:rFonts w:ascii="Calibri" w:hAnsi="Calibri" w:cs="Calibri"/>
          <w:i w:val="0"/>
        </w:rPr>
      </w:pPr>
      <w:r w:rsidRPr="00611984">
        <w:rPr>
          <w:rFonts w:ascii="Calibri" w:hAnsi="Calibri" w:cs="Calibri"/>
          <w:i w:val="0"/>
        </w:rPr>
        <w:t xml:space="preserve"> </w:t>
      </w:r>
      <w:bookmarkStart w:id="13" w:name="_Toc473814815"/>
      <w:r w:rsidRPr="00611984">
        <w:rPr>
          <w:rFonts w:ascii="Calibri" w:hAnsi="Calibri" w:cs="Calibri"/>
          <w:i w:val="0"/>
        </w:rPr>
        <w:t>Architettura software corrente</w:t>
      </w:r>
      <w:bookmarkEnd w:id="13"/>
    </w:p>
    <w:p w14:paraId="57AA7672" w14:textId="77777777" w:rsidR="00AC2067" w:rsidRPr="00815875" w:rsidRDefault="00AC2067" w:rsidP="00AC2067">
      <w:pPr>
        <w:rPr>
          <w:rFonts w:ascii="Calibri Light" w:hAnsi="Calibri Light"/>
          <w:sz w:val="28"/>
          <w:szCs w:val="28"/>
        </w:rPr>
      </w:pPr>
    </w:p>
    <w:p w14:paraId="418ED01A" w14:textId="77777777" w:rsidR="005C47FF" w:rsidRDefault="00AC2067" w:rsidP="001D1C77">
      <w:pPr>
        <w:ind w:left="700"/>
        <w:rPr>
          <w:rFonts w:ascii="Calibri Light" w:hAnsi="Calibri Light"/>
          <w:sz w:val="28"/>
          <w:szCs w:val="28"/>
        </w:rPr>
      </w:pPr>
      <w:r w:rsidRPr="00815875">
        <w:rPr>
          <w:rFonts w:ascii="Calibri Light" w:hAnsi="Calibri Light"/>
          <w:sz w:val="28"/>
          <w:szCs w:val="28"/>
        </w:rPr>
        <w:t xml:space="preserve">Nella progettazione del sistema i progettisti si sono potuti avvalere della possibilità di confrontarsi con altre piattaforme. La concorrenza attuale è di fascia medio-alta in quanto esistono poche piattaforme che offrono lo stesso servizio di </w:t>
      </w:r>
      <w:proofErr w:type="spellStart"/>
      <w:r w:rsidRPr="00815875">
        <w:rPr>
          <w:rFonts w:ascii="Calibri Light" w:hAnsi="Calibri Light"/>
          <w:sz w:val="28"/>
          <w:szCs w:val="28"/>
        </w:rPr>
        <w:t>WhatShop</w:t>
      </w:r>
      <w:proofErr w:type="spellEnd"/>
      <w:r w:rsidRPr="00815875">
        <w:rPr>
          <w:rFonts w:ascii="Calibri Light" w:hAnsi="Calibri Light"/>
          <w:sz w:val="28"/>
          <w:szCs w:val="28"/>
        </w:rPr>
        <w:t>, uno dei gr</w:t>
      </w:r>
      <w:r w:rsidR="005C47FF">
        <w:rPr>
          <w:rFonts w:ascii="Calibri Light" w:hAnsi="Calibri Light"/>
          <w:sz w:val="28"/>
          <w:szCs w:val="28"/>
        </w:rPr>
        <w:t>andi rivali è il colosso Amazon.</w:t>
      </w:r>
    </w:p>
    <w:p w14:paraId="1ED24360" w14:textId="77777777" w:rsidR="001D1C77" w:rsidRDefault="001D1C77" w:rsidP="001D1C77">
      <w:pPr>
        <w:ind w:left="700"/>
        <w:rPr>
          <w:rFonts w:ascii="Calibri Light" w:hAnsi="Calibri Light"/>
          <w:sz w:val="28"/>
          <w:szCs w:val="28"/>
        </w:rPr>
      </w:pPr>
    </w:p>
    <w:p w14:paraId="036F69C2" w14:textId="77777777" w:rsidR="001D1C77" w:rsidRDefault="001D1C77" w:rsidP="001D1C77">
      <w:pPr>
        <w:ind w:left="700"/>
        <w:rPr>
          <w:rFonts w:ascii="Calibri Light" w:hAnsi="Calibri Light"/>
          <w:sz w:val="28"/>
          <w:szCs w:val="28"/>
        </w:rPr>
      </w:pPr>
    </w:p>
    <w:p w14:paraId="6438ED93" w14:textId="77777777" w:rsidR="001D1C77" w:rsidRDefault="001D1C77" w:rsidP="001D1C77">
      <w:pPr>
        <w:ind w:left="700"/>
        <w:rPr>
          <w:rFonts w:ascii="Calibri Light" w:hAnsi="Calibri Light"/>
          <w:sz w:val="28"/>
          <w:szCs w:val="28"/>
        </w:rPr>
      </w:pPr>
    </w:p>
    <w:p w14:paraId="76FEFFC8" w14:textId="77777777" w:rsidR="001D1C77" w:rsidRDefault="001D1C77" w:rsidP="001D1C77">
      <w:pPr>
        <w:ind w:left="700"/>
        <w:rPr>
          <w:rFonts w:ascii="Calibri Light" w:hAnsi="Calibri Light"/>
          <w:sz w:val="28"/>
          <w:szCs w:val="28"/>
        </w:rPr>
      </w:pPr>
    </w:p>
    <w:p w14:paraId="2FA7A4A0" w14:textId="77777777" w:rsidR="001D1C77" w:rsidRDefault="001D1C77" w:rsidP="001D1C77">
      <w:pPr>
        <w:ind w:left="700"/>
        <w:rPr>
          <w:rFonts w:ascii="Calibri Light" w:hAnsi="Calibri Light"/>
          <w:sz w:val="28"/>
          <w:szCs w:val="28"/>
        </w:rPr>
      </w:pPr>
    </w:p>
    <w:p w14:paraId="4D636976" w14:textId="77777777" w:rsidR="001D1C77" w:rsidRDefault="001D1C77" w:rsidP="001D1C77">
      <w:pPr>
        <w:ind w:left="700"/>
        <w:rPr>
          <w:rFonts w:ascii="Calibri Light" w:hAnsi="Calibri Light"/>
          <w:sz w:val="28"/>
          <w:szCs w:val="28"/>
        </w:rPr>
      </w:pPr>
    </w:p>
    <w:p w14:paraId="79D1BDD0" w14:textId="77777777" w:rsidR="001D1C77" w:rsidRDefault="001D1C77" w:rsidP="00A64B89">
      <w:pPr>
        <w:rPr>
          <w:rFonts w:ascii="Calibri Light" w:hAnsi="Calibri Light"/>
          <w:sz w:val="28"/>
          <w:szCs w:val="28"/>
        </w:rPr>
      </w:pPr>
    </w:p>
    <w:p w14:paraId="7E6BCE9E" w14:textId="77777777" w:rsidR="001D1C77" w:rsidRDefault="001D1C77" w:rsidP="001D1C77">
      <w:pPr>
        <w:ind w:left="700"/>
        <w:rPr>
          <w:rFonts w:ascii="Calibri Light" w:hAnsi="Calibri Light"/>
          <w:sz w:val="28"/>
          <w:szCs w:val="28"/>
        </w:rPr>
      </w:pPr>
    </w:p>
    <w:p w14:paraId="08E27F8F" w14:textId="77777777" w:rsidR="00A64B89" w:rsidRDefault="00A64B89" w:rsidP="001D1C77">
      <w:pPr>
        <w:ind w:left="700"/>
        <w:rPr>
          <w:rFonts w:ascii="Calibri Light" w:hAnsi="Calibri Light"/>
          <w:sz w:val="28"/>
          <w:szCs w:val="28"/>
        </w:rPr>
      </w:pPr>
    </w:p>
    <w:p w14:paraId="744443AC" w14:textId="77777777" w:rsidR="00A64B89" w:rsidRDefault="00A64B89" w:rsidP="001D1C77">
      <w:pPr>
        <w:ind w:left="700"/>
        <w:rPr>
          <w:rFonts w:ascii="Calibri Light" w:hAnsi="Calibri Light"/>
          <w:sz w:val="28"/>
          <w:szCs w:val="28"/>
        </w:rPr>
      </w:pPr>
    </w:p>
    <w:p w14:paraId="79E51C8F" w14:textId="77777777" w:rsidR="00A64B89" w:rsidRDefault="00A64B89" w:rsidP="001D1C77">
      <w:pPr>
        <w:ind w:left="700"/>
        <w:rPr>
          <w:rFonts w:ascii="Calibri Light" w:hAnsi="Calibri Light"/>
          <w:sz w:val="28"/>
          <w:szCs w:val="28"/>
        </w:rPr>
      </w:pPr>
    </w:p>
    <w:p w14:paraId="65859C8C" w14:textId="77777777" w:rsidR="00A64B89" w:rsidRDefault="00A64B89" w:rsidP="001D1C77">
      <w:pPr>
        <w:ind w:left="700"/>
        <w:rPr>
          <w:rFonts w:ascii="Calibri Light" w:hAnsi="Calibri Light"/>
          <w:sz w:val="28"/>
          <w:szCs w:val="28"/>
        </w:rPr>
      </w:pPr>
    </w:p>
    <w:p w14:paraId="51D397C7" w14:textId="77777777" w:rsidR="00A64B89" w:rsidRDefault="00A64B89" w:rsidP="001D1C77">
      <w:pPr>
        <w:ind w:left="700"/>
        <w:rPr>
          <w:rFonts w:ascii="Calibri Light" w:hAnsi="Calibri Light"/>
          <w:sz w:val="28"/>
          <w:szCs w:val="28"/>
        </w:rPr>
      </w:pPr>
    </w:p>
    <w:p w14:paraId="3D727CDE" w14:textId="77777777" w:rsidR="00A64B89" w:rsidRDefault="00A64B89" w:rsidP="001D1C77">
      <w:pPr>
        <w:ind w:left="700"/>
        <w:rPr>
          <w:rFonts w:ascii="Calibri Light" w:hAnsi="Calibri Light"/>
          <w:sz w:val="28"/>
          <w:szCs w:val="28"/>
        </w:rPr>
      </w:pPr>
    </w:p>
    <w:p w14:paraId="6C2D26BD" w14:textId="77777777" w:rsidR="00A64B89" w:rsidRDefault="00A64B89" w:rsidP="001D1C77">
      <w:pPr>
        <w:ind w:left="700"/>
        <w:rPr>
          <w:rFonts w:ascii="Calibri Light" w:hAnsi="Calibri Light"/>
          <w:sz w:val="28"/>
          <w:szCs w:val="28"/>
        </w:rPr>
      </w:pPr>
    </w:p>
    <w:p w14:paraId="1B34158D" w14:textId="77777777" w:rsidR="00A64B89" w:rsidRDefault="00A64B89" w:rsidP="001D1C77">
      <w:pPr>
        <w:ind w:left="700"/>
        <w:rPr>
          <w:rFonts w:ascii="Calibri Light" w:hAnsi="Calibri Light"/>
          <w:sz w:val="28"/>
          <w:szCs w:val="28"/>
        </w:rPr>
      </w:pPr>
    </w:p>
    <w:p w14:paraId="382B837C" w14:textId="77777777" w:rsidR="00A64B89" w:rsidRDefault="00A64B89" w:rsidP="001D1C77">
      <w:pPr>
        <w:ind w:left="700"/>
        <w:rPr>
          <w:rFonts w:ascii="Calibri Light" w:hAnsi="Calibri Light"/>
          <w:sz w:val="28"/>
          <w:szCs w:val="28"/>
        </w:rPr>
      </w:pPr>
    </w:p>
    <w:p w14:paraId="78600DE6" w14:textId="77777777" w:rsidR="00A64B89" w:rsidRDefault="00A64B89" w:rsidP="001D1C77">
      <w:pPr>
        <w:ind w:left="700"/>
        <w:rPr>
          <w:rFonts w:ascii="Calibri Light" w:hAnsi="Calibri Light"/>
          <w:sz w:val="28"/>
          <w:szCs w:val="28"/>
        </w:rPr>
      </w:pPr>
    </w:p>
    <w:p w14:paraId="1802394D" w14:textId="77777777" w:rsidR="00A64B89" w:rsidRDefault="00A64B89" w:rsidP="001D1C77">
      <w:pPr>
        <w:ind w:left="700"/>
        <w:rPr>
          <w:rFonts w:ascii="Calibri Light" w:hAnsi="Calibri Light"/>
          <w:sz w:val="28"/>
          <w:szCs w:val="28"/>
        </w:rPr>
      </w:pPr>
    </w:p>
    <w:p w14:paraId="285D057B" w14:textId="77777777" w:rsidR="00A64B89" w:rsidRDefault="00A64B89" w:rsidP="001D1C77">
      <w:pPr>
        <w:ind w:left="700"/>
        <w:rPr>
          <w:rFonts w:ascii="Calibri Light" w:hAnsi="Calibri Light"/>
          <w:sz w:val="28"/>
          <w:szCs w:val="28"/>
        </w:rPr>
      </w:pPr>
    </w:p>
    <w:p w14:paraId="13A8169A" w14:textId="77777777" w:rsidR="00A64B89" w:rsidRDefault="00A64B89" w:rsidP="001D1C77">
      <w:pPr>
        <w:ind w:left="700"/>
        <w:rPr>
          <w:rFonts w:ascii="Calibri Light" w:hAnsi="Calibri Light"/>
          <w:sz w:val="28"/>
          <w:szCs w:val="28"/>
        </w:rPr>
      </w:pPr>
    </w:p>
    <w:p w14:paraId="3277E065" w14:textId="77777777" w:rsidR="00A64B89" w:rsidRDefault="00A64B89" w:rsidP="001D1C77">
      <w:pPr>
        <w:ind w:left="700"/>
        <w:rPr>
          <w:rFonts w:ascii="Calibri Light" w:hAnsi="Calibri Light"/>
          <w:sz w:val="28"/>
          <w:szCs w:val="28"/>
        </w:rPr>
      </w:pPr>
    </w:p>
    <w:p w14:paraId="3BE86359" w14:textId="77777777" w:rsidR="00A64B89" w:rsidRDefault="00A64B89" w:rsidP="001D1C77">
      <w:pPr>
        <w:ind w:left="700"/>
        <w:rPr>
          <w:rFonts w:ascii="Calibri Light" w:hAnsi="Calibri Light"/>
          <w:sz w:val="28"/>
          <w:szCs w:val="28"/>
        </w:rPr>
      </w:pPr>
    </w:p>
    <w:p w14:paraId="5D38334F" w14:textId="77777777" w:rsidR="00A64B89" w:rsidRDefault="00A64B89" w:rsidP="001D1C77">
      <w:pPr>
        <w:ind w:left="700"/>
        <w:rPr>
          <w:rFonts w:ascii="Calibri Light" w:hAnsi="Calibri Light"/>
          <w:sz w:val="28"/>
          <w:szCs w:val="28"/>
        </w:rPr>
      </w:pPr>
    </w:p>
    <w:p w14:paraId="50153FB4" w14:textId="77777777" w:rsidR="00A64B89" w:rsidRDefault="00A64B89" w:rsidP="001D1C77">
      <w:pPr>
        <w:ind w:left="700"/>
        <w:rPr>
          <w:rFonts w:ascii="Calibri Light" w:hAnsi="Calibri Light"/>
          <w:sz w:val="28"/>
          <w:szCs w:val="28"/>
        </w:rPr>
      </w:pPr>
    </w:p>
    <w:p w14:paraId="5A39CCB5" w14:textId="77777777" w:rsidR="00A64B89" w:rsidRPr="001D1C77" w:rsidRDefault="00A64B89" w:rsidP="001D1C77">
      <w:pPr>
        <w:ind w:left="700"/>
        <w:rPr>
          <w:rFonts w:ascii="Calibri Light" w:hAnsi="Calibri Light"/>
          <w:sz w:val="28"/>
          <w:szCs w:val="28"/>
        </w:rPr>
      </w:pPr>
    </w:p>
    <w:p w14:paraId="766F204E" w14:textId="77777777" w:rsidR="005F6A11" w:rsidRDefault="005F6A11" w:rsidP="00AC2067"/>
    <w:p w14:paraId="20374766" w14:textId="77777777" w:rsidR="00AC2067" w:rsidRDefault="005F6A11" w:rsidP="00AC2067">
      <w:pPr>
        <w:pStyle w:val="Titolo2"/>
        <w:numPr>
          <w:ilvl w:val="0"/>
          <w:numId w:val="12"/>
        </w:numPr>
        <w:rPr>
          <w:rFonts w:ascii="Calibri" w:hAnsi="Calibri" w:cs="Calibri"/>
          <w:i w:val="0"/>
        </w:rPr>
      </w:pPr>
      <w:r>
        <w:rPr>
          <w:rFonts w:ascii="Calibri" w:hAnsi="Calibri" w:cs="Calibri"/>
          <w:i w:val="0"/>
        </w:rPr>
        <w:t xml:space="preserve"> </w:t>
      </w:r>
      <w:bookmarkStart w:id="14" w:name="_Toc473814816"/>
      <w:r w:rsidR="00AC2067" w:rsidRPr="00611984">
        <w:rPr>
          <w:rFonts w:ascii="Calibri" w:hAnsi="Calibri" w:cs="Calibri"/>
          <w:i w:val="0"/>
        </w:rPr>
        <w:t>Architettura software proposta</w:t>
      </w:r>
      <w:bookmarkEnd w:id="14"/>
    </w:p>
    <w:p w14:paraId="03BADFA9" w14:textId="77777777" w:rsidR="00CA688B" w:rsidRDefault="00CA688B" w:rsidP="00CA688B"/>
    <w:p w14:paraId="33231470" w14:textId="77777777" w:rsidR="00CA688B" w:rsidRDefault="00CA688B" w:rsidP="00CA688B"/>
    <w:p w14:paraId="63D3CF72" w14:textId="77777777" w:rsidR="00CA688B" w:rsidRDefault="00CA688B" w:rsidP="00CA688B"/>
    <w:p w14:paraId="4FCA428C" w14:textId="77777777" w:rsidR="00CA688B" w:rsidRDefault="00CA688B" w:rsidP="00CA688B"/>
    <w:p w14:paraId="1D67D18C" w14:textId="77777777" w:rsidR="00CA688B" w:rsidRDefault="00FB4AE3" w:rsidP="00CA688B">
      <w:r>
        <w:rPr>
          <w:noProof/>
        </w:rPr>
        <w:drawing>
          <wp:inline distT="0" distB="0" distL="0" distR="0" wp14:anchorId="46102FA3" wp14:editId="760054A8">
            <wp:extent cx="6108700" cy="3505200"/>
            <wp:effectExtent l="0" t="0" r="0" b="0"/>
            <wp:docPr id="4" name="Immagine 4" descr="Schermata%202016-11-24%20alle%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hermata%202016-11-24%20alle%20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8700" cy="3505200"/>
                    </a:xfrm>
                    <a:prstGeom prst="rect">
                      <a:avLst/>
                    </a:prstGeom>
                    <a:noFill/>
                    <a:ln>
                      <a:noFill/>
                    </a:ln>
                  </pic:spPr>
                </pic:pic>
              </a:graphicData>
            </a:graphic>
          </wp:inline>
        </w:drawing>
      </w:r>
    </w:p>
    <w:p w14:paraId="32DEB5C9" w14:textId="77777777" w:rsidR="00CA688B" w:rsidRDefault="00CA688B" w:rsidP="00CA688B"/>
    <w:p w14:paraId="24F0B644" w14:textId="77777777" w:rsidR="00AC2067" w:rsidRDefault="00AC2067" w:rsidP="00AC2067"/>
    <w:p w14:paraId="418D04CD" w14:textId="77777777" w:rsidR="00AC2067" w:rsidRPr="00611984" w:rsidRDefault="005962FC" w:rsidP="005962FC">
      <w:pPr>
        <w:pStyle w:val="Titolo2"/>
        <w:numPr>
          <w:ilvl w:val="1"/>
          <w:numId w:val="12"/>
        </w:numPr>
        <w:rPr>
          <w:rFonts w:ascii="Calibri" w:hAnsi="Calibri" w:cs="Calibri"/>
        </w:rPr>
      </w:pPr>
      <w:r w:rsidRPr="00611984">
        <w:rPr>
          <w:rFonts w:ascii="Calibri" w:hAnsi="Calibri" w:cs="Calibri"/>
        </w:rPr>
        <w:t xml:space="preserve"> </w:t>
      </w:r>
      <w:bookmarkStart w:id="15" w:name="_Toc473814817"/>
      <w:proofErr w:type="spellStart"/>
      <w:r w:rsidRPr="00611984">
        <w:rPr>
          <w:rFonts w:ascii="Calibri" w:hAnsi="Calibri" w:cs="Calibri"/>
        </w:rPr>
        <w:t>Overv</w:t>
      </w:r>
      <w:r w:rsidR="007E461B" w:rsidRPr="00611984">
        <w:rPr>
          <w:rFonts w:ascii="Calibri" w:hAnsi="Calibri" w:cs="Calibri"/>
        </w:rPr>
        <w:t>iew</w:t>
      </w:r>
      <w:bookmarkEnd w:id="15"/>
      <w:proofErr w:type="spellEnd"/>
    </w:p>
    <w:p w14:paraId="59FE0BDB" w14:textId="77777777" w:rsidR="005962FC" w:rsidRDefault="005962FC" w:rsidP="005962FC">
      <w:pPr>
        <w:ind w:left="1084"/>
      </w:pPr>
    </w:p>
    <w:p w14:paraId="0219B32B" w14:textId="77777777" w:rsidR="005F6A11" w:rsidRPr="00815875" w:rsidRDefault="005F6A11" w:rsidP="00BD45C2">
      <w:pPr>
        <w:suppressAutoHyphens w:val="0"/>
        <w:autoSpaceDE w:val="0"/>
        <w:autoSpaceDN w:val="0"/>
        <w:adjustRightInd w:val="0"/>
        <w:spacing w:after="240" w:line="300" w:lineRule="atLeast"/>
        <w:ind w:left="1418"/>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 xml:space="preserve">L’architettura del sistema </w:t>
      </w:r>
      <w:proofErr w:type="spellStart"/>
      <w:r w:rsidR="00BD45C2" w:rsidRPr="00815875">
        <w:rPr>
          <w:rFonts w:ascii="Calibri Light" w:eastAsia="Times New Roman" w:hAnsi="Calibri Light" w:cs="Arial"/>
          <w:color w:val="000000"/>
          <w:kern w:val="0"/>
          <w:sz w:val="28"/>
          <w:szCs w:val="28"/>
        </w:rPr>
        <w:t>WhatShop</w:t>
      </w:r>
      <w:proofErr w:type="spellEnd"/>
      <w:r w:rsidRPr="00815875">
        <w:rPr>
          <w:rFonts w:ascii="Calibri Light" w:eastAsia="Times New Roman" w:hAnsi="Calibri Light" w:cs="Arial"/>
          <w:color w:val="000000"/>
          <w:kern w:val="0"/>
          <w:sz w:val="28"/>
          <w:szCs w:val="28"/>
        </w:rPr>
        <w:t xml:space="preserve"> è di tipo client/server. Il server riceve le richieste da parte del client, e risponde in tempo utile. I motivi di questa scelta sono: </w:t>
      </w:r>
    </w:p>
    <w:p w14:paraId="2EFB2D99"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Portabilità: il sistema potrà essere utilizzato su una varietà di macchine e sistemi operativi, da computer fissi a dispositivi mobili</w:t>
      </w:r>
      <w:r w:rsidR="00BD45C2" w:rsidRPr="00815875">
        <w:rPr>
          <w:rFonts w:ascii="Calibri Light" w:eastAsia="Times New Roman" w:hAnsi="Calibri Light" w:cs="Arial"/>
          <w:color w:val="000000"/>
          <w:kern w:val="0"/>
          <w:sz w:val="28"/>
          <w:szCs w:val="28"/>
        </w:rPr>
        <w:t>.</w:t>
      </w:r>
      <w:r w:rsidRPr="005F6A11">
        <w:rPr>
          <w:rFonts w:ascii="MS Mincho" w:eastAsia="MS Mincho" w:hAnsi="MS Mincho" w:cs="MS Mincho"/>
          <w:color w:val="000000"/>
          <w:kern w:val="0"/>
          <w:sz w:val="28"/>
          <w:szCs w:val="28"/>
        </w:rPr>
        <w:t> </w:t>
      </w:r>
    </w:p>
    <w:p w14:paraId="75110A2B"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Performance: il client sarà in grado di supportare task interattivi e il server dovrà fornire operazioni CPU-intensive.</w:t>
      </w:r>
      <w:r w:rsidRPr="005F6A11">
        <w:rPr>
          <w:rFonts w:ascii="MS Mincho" w:eastAsia="MS Mincho" w:hAnsi="MS Mincho" w:cs="MS Mincho"/>
          <w:color w:val="000000"/>
          <w:kern w:val="0"/>
          <w:sz w:val="28"/>
          <w:szCs w:val="28"/>
        </w:rPr>
        <w:t> </w:t>
      </w:r>
    </w:p>
    <w:p w14:paraId="29BFFE52"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t xml:space="preserve">Flessibilità: per ogni tipologia di utente che effettua l’accesso al sistema, vi sarà un’interfaccia grafica apposita, tramite la quale ogni attore potrà eseguire le operazioni </w:t>
      </w:r>
      <w:r w:rsidR="00B351EB">
        <w:rPr>
          <w:rFonts w:ascii="Calibri Light" w:eastAsia="Times New Roman" w:hAnsi="Calibri Light" w:cs="Arial"/>
          <w:color w:val="000000"/>
          <w:kern w:val="0"/>
          <w:sz w:val="28"/>
          <w:szCs w:val="28"/>
        </w:rPr>
        <w:t>che la piattaforma offre</w:t>
      </w:r>
      <w:r w:rsidRPr="00815875">
        <w:rPr>
          <w:rFonts w:ascii="Calibri Light" w:eastAsia="Times New Roman" w:hAnsi="Calibri Light" w:cs="Arial"/>
          <w:color w:val="000000"/>
          <w:kern w:val="0"/>
          <w:sz w:val="28"/>
          <w:szCs w:val="28"/>
        </w:rPr>
        <w:t xml:space="preserve">. </w:t>
      </w:r>
      <w:r w:rsidRPr="005F6A11">
        <w:rPr>
          <w:rFonts w:ascii="MS Mincho" w:eastAsia="MS Mincho" w:hAnsi="MS Mincho" w:cs="MS Mincho"/>
          <w:color w:val="000000"/>
          <w:kern w:val="0"/>
          <w:sz w:val="28"/>
          <w:szCs w:val="28"/>
        </w:rPr>
        <w:t> </w:t>
      </w:r>
    </w:p>
    <w:p w14:paraId="458C5C71" w14:textId="77777777" w:rsidR="005F6A11" w:rsidRPr="00815875" w:rsidRDefault="005F6A11" w:rsidP="00BD45C2">
      <w:pPr>
        <w:numPr>
          <w:ilvl w:val="0"/>
          <w:numId w:val="13"/>
        </w:numPr>
        <w:tabs>
          <w:tab w:val="left" w:pos="220"/>
          <w:tab w:val="left" w:pos="720"/>
        </w:tabs>
        <w:suppressAutoHyphens w:val="0"/>
        <w:autoSpaceDE w:val="0"/>
        <w:autoSpaceDN w:val="0"/>
        <w:adjustRightInd w:val="0"/>
        <w:spacing w:after="240" w:line="300" w:lineRule="atLeast"/>
        <w:rPr>
          <w:rFonts w:ascii="Calibri Light" w:eastAsia="Times New Roman" w:hAnsi="Calibri Light" w:cs="Times"/>
          <w:color w:val="000000"/>
          <w:kern w:val="0"/>
          <w:sz w:val="28"/>
          <w:szCs w:val="28"/>
        </w:rPr>
      </w:pPr>
      <w:r w:rsidRPr="00815875">
        <w:rPr>
          <w:rFonts w:ascii="Calibri Light" w:eastAsia="Times New Roman" w:hAnsi="Calibri Light" w:cs="Arial"/>
          <w:color w:val="000000"/>
          <w:kern w:val="0"/>
          <w:sz w:val="28"/>
          <w:szCs w:val="28"/>
        </w:rPr>
        <w:lastRenderedPageBreak/>
        <w:t xml:space="preserve">Affidabilità: entrambi i componenti client e server devono essere affidabili ed essere in grado di mantenere i propri dati anche in seguito a guasti, quindi deve essere possibile effettuare dei backup periodici al database con cadenza trimestrale. </w:t>
      </w:r>
      <w:r w:rsidRPr="005F6A11">
        <w:rPr>
          <w:rFonts w:ascii="MS Mincho" w:eastAsia="MS Mincho" w:hAnsi="MS Mincho" w:cs="MS Mincho"/>
          <w:color w:val="000000"/>
          <w:kern w:val="0"/>
          <w:sz w:val="28"/>
          <w:szCs w:val="28"/>
        </w:rPr>
        <w:t> </w:t>
      </w:r>
    </w:p>
    <w:p w14:paraId="34C32DEC" w14:textId="77777777" w:rsidR="00BD45C2" w:rsidRDefault="00FB4AE3" w:rsidP="00FB4AE3">
      <w:pPr>
        <w:suppressAutoHyphens w:val="0"/>
        <w:autoSpaceDE w:val="0"/>
        <w:autoSpaceDN w:val="0"/>
        <w:adjustRightInd w:val="0"/>
        <w:spacing w:after="240" w:line="300" w:lineRule="atLeast"/>
        <w:rPr>
          <w:rFonts w:ascii="Calibri Light" w:eastAsia="Times New Roman" w:hAnsi="Calibri Light" w:cs="Arial"/>
          <w:color w:val="000000"/>
          <w:kern w:val="0"/>
          <w:sz w:val="26"/>
          <w:szCs w:val="26"/>
        </w:rPr>
      </w:pPr>
      <w:r>
        <w:rPr>
          <w:rFonts w:ascii="Calibri Light" w:hAnsi="Calibri Light"/>
          <w:noProof/>
          <w:sz w:val="28"/>
          <w:szCs w:val="28"/>
        </w:rPr>
        <w:drawing>
          <wp:anchor distT="0" distB="0" distL="114300" distR="114300" simplePos="0" relativeHeight="251658752" behindDoc="0" locked="0" layoutInCell="1" allowOverlap="1" wp14:anchorId="7E70EB7F" wp14:editId="4D0767DD">
            <wp:simplePos x="0" y="0"/>
            <wp:positionH relativeFrom="column">
              <wp:posOffset>80010</wp:posOffset>
            </wp:positionH>
            <wp:positionV relativeFrom="paragraph">
              <wp:posOffset>494030</wp:posOffset>
            </wp:positionV>
            <wp:extent cx="6119495" cy="2973705"/>
            <wp:effectExtent l="0" t="0" r="190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rmata 2017-02-02 alle 15.37.40.png"/>
                    <pic:cNvPicPr/>
                  </pic:nvPicPr>
                  <pic:blipFill>
                    <a:blip r:embed="rId20">
                      <a:extLst>
                        <a:ext uri="{28A0092B-C50C-407E-A947-70E740481C1C}">
                          <a14:useLocalDpi xmlns:a14="http://schemas.microsoft.com/office/drawing/2010/main" val="0"/>
                        </a:ext>
                      </a:extLst>
                    </a:blip>
                    <a:stretch>
                      <a:fillRect/>
                    </a:stretch>
                  </pic:blipFill>
                  <pic:spPr>
                    <a:xfrm>
                      <a:off x="0" y="0"/>
                      <a:ext cx="6119495" cy="2973705"/>
                    </a:xfrm>
                    <a:prstGeom prst="rect">
                      <a:avLst/>
                    </a:prstGeom>
                  </pic:spPr>
                </pic:pic>
              </a:graphicData>
            </a:graphic>
            <wp14:sizeRelH relativeFrom="page">
              <wp14:pctWidth>0</wp14:pctWidth>
            </wp14:sizeRelH>
            <wp14:sizeRelV relativeFrom="page">
              <wp14:pctHeight>0</wp14:pctHeight>
            </wp14:sizeRelV>
          </wp:anchor>
        </w:drawing>
      </w:r>
      <w:r w:rsidR="00BD45C2">
        <w:rPr>
          <w:rFonts w:ascii="MS Mincho" w:eastAsia="MS Mincho" w:hAnsi="MS Mincho" w:cs="MS Mincho"/>
          <w:color w:val="000000"/>
          <w:kern w:val="0"/>
          <w:sz w:val="28"/>
          <w:szCs w:val="28"/>
        </w:rPr>
        <w:tab/>
      </w:r>
      <w:r w:rsidR="00BD45C2" w:rsidRPr="00815875">
        <w:rPr>
          <w:rFonts w:ascii="Calibri Light" w:eastAsia="MS Mincho" w:hAnsi="Calibri Light" w:cs="MS Mincho"/>
          <w:color w:val="000000"/>
          <w:kern w:val="0"/>
          <w:sz w:val="28"/>
          <w:szCs w:val="28"/>
        </w:rPr>
        <w:t xml:space="preserve">      </w:t>
      </w:r>
      <w:r w:rsidR="00BD45C2" w:rsidRPr="00815875">
        <w:rPr>
          <w:rFonts w:ascii="Calibri Light" w:eastAsia="MS Mincho" w:hAnsi="Calibri Light" w:cs="MS Mincho"/>
          <w:color w:val="000000"/>
          <w:kern w:val="0"/>
          <w:sz w:val="28"/>
          <w:szCs w:val="28"/>
        </w:rPr>
        <w:tab/>
        <w:t xml:space="preserve">  </w:t>
      </w:r>
      <w:r w:rsidR="00BD45C2" w:rsidRPr="00815875">
        <w:rPr>
          <w:rFonts w:ascii="Calibri Light" w:eastAsia="Times New Roman" w:hAnsi="Calibri Light" w:cs="Arial"/>
          <w:color w:val="000000"/>
          <w:kern w:val="0"/>
          <w:sz w:val="26"/>
          <w:szCs w:val="26"/>
        </w:rPr>
        <w:t xml:space="preserve">L’applicazione </w:t>
      </w:r>
      <w:proofErr w:type="spellStart"/>
      <w:r>
        <w:rPr>
          <w:rFonts w:ascii="Calibri Light" w:eastAsia="Times New Roman" w:hAnsi="Calibri Light" w:cs="Arial"/>
          <w:color w:val="000000"/>
          <w:kern w:val="0"/>
          <w:sz w:val="26"/>
          <w:szCs w:val="26"/>
        </w:rPr>
        <w:t>WhatShop</w:t>
      </w:r>
      <w:proofErr w:type="spellEnd"/>
      <w:r>
        <w:rPr>
          <w:rFonts w:ascii="Calibri Light" w:eastAsia="Times New Roman" w:hAnsi="Calibri Light" w:cs="Arial"/>
          <w:color w:val="000000"/>
          <w:kern w:val="0"/>
          <w:sz w:val="26"/>
          <w:szCs w:val="26"/>
        </w:rPr>
        <w:t xml:space="preserve"> è basata sull’architettura Model </w:t>
      </w:r>
      <w:proofErr w:type="spellStart"/>
      <w:r>
        <w:rPr>
          <w:rFonts w:ascii="Calibri Light" w:eastAsia="Times New Roman" w:hAnsi="Calibri Light" w:cs="Arial"/>
          <w:color w:val="000000"/>
          <w:kern w:val="0"/>
          <w:sz w:val="26"/>
          <w:szCs w:val="26"/>
        </w:rPr>
        <w:t>View</w:t>
      </w:r>
      <w:proofErr w:type="spellEnd"/>
      <w:r>
        <w:rPr>
          <w:rFonts w:ascii="Calibri Light" w:eastAsia="Times New Roman" w:hAnsi="Calibri Light" w:cs="Arial"/>
          <w:color w:val="000000"/>
          <w:kern w:val="0"/>
          <w:sz w:val="26"/>
          <w:szCs w:val="26"/>
        </w:rPr>
        <w:t xml:space="preserve"> Controller</w:t>
      </w:r>
    </w:p>
    <w:p w14:paraId="3EC58C87" w14:textId="77777777" w:rsidR="00FB4AE3" w:rsidRPr="00815875" w:rsidRDefault="00FB4AE3" w:rsidP="00FB4AE3">
      <w:pPr>
        <w:suppressAutoHyphens w:val="0"/>
        <w:autoSpaceDE w:val="0"/>
        <w:autoSpaceDN w:val="0"/>
        <w:adjustRightInd w:val="0"/>
        <w:spacing w:after="240" w:line="300" w:lineRule="atLeast"/>
        <w:rPr>
          <w:rFonts w:ascii="Calibri Light" w:hAnsi="Calibri Light"/>
          <w:sz w:val="28"/>
          <w:szCs w:val="28"/>
        </w:rPr>
      </w:pPr>
    </w:p>
    <w:p w14:paraId="3BACF00F" w14:textId="77777777" w:rsidR="00BD45C2" w:rsidRDefault="00BD45C2" w:rsidP="00BD45C2">
      <w:pPr>
        <w:pStyle w:val="Sfondomedio1-Colore21"/>
        <w:rPr>
          <w:rFonts w:ascii="Calibri Light" w:hAnsi="Calibri Light"/>
          <w:sz w:val="28"/>
          <w:szCs w:val="28"/>
        </w:rPr>
      </w:pPr>
    </w:p>
    <w:p w14:paraId="74824131" w14:textId="20D828A9" w:rsidR="00A82E41" w:rsidRDefault="00FB4AE3" w:rsidP="00BD45C2">
      <w:pPr>
        <w:pStyle w:val="Sfondomedio1-Colore21"/>
        <w:rPr>
          <w:rFonts w:ascii="Calibri Light" w:hAnsi="Calibri Light"/>
          <w:sz w:val="28"/>
          <w:szCs w:val="28"/>
        </w:rPr>
      </w:pPr>
      <w:r>
        <w:rPr>
          <w:rFonts w:ascii="Calibri Light" w:hAnsi="Calibri Light"/>
          <w:sz w:val="28"/>
          <w:szCs w:val="28"/>
        </w:rPr>
        <w:t xml:space="preserve">Questo pattern architetturale è molto usato nella programmazione orientata agli oggetti in quanto permette di separare la logica </w:t>
      </w:r>
      <w:r w:rsidR="00C07F7A">
        <w:rPr>
          <w:rFonts w:ascii="Calibri Light" w:hAnsi="Calibri Light"/>
          <w:sz w:val="28"/>
          <w:szCs w:val="28"/>
        </w:rPr>
        <w:t>di presentazione</w:t>
      </w:r>
      <w:r w:rsidR="00D1482F">
        <w:rPr>
          <w:rFonts w:ascii="Calibri Light" w:hAnsi="Calibri Light"/>
          <w:sz w:val="28"/>
          <w:szCs w:val="28"/>
        </w:rPr>
        <w:t xml:space="preserve"> </w:t>
      </w:r>
      <w:r w:rsidR="00C07F7A">
        <w:rPr>
          <w:rFonts w:ascii="Calibri Light" w:hAnsi="Calibri Light"/>
          <w:sz w:val="28"/>
          <w:szCs w:val="28"/>
        </w:rPr>
        <w:t xml:space="preserve">(trasformare i dati ricevuti dal livello di applicazione) dalla logica </w:t>
      </w:r>
      <w:proofErr w:type="gramStart"/>
      <w:r w:rsidR="00C07F7A">
        <w:rPr>
          <w:rFonts w:ascii="Calibri Light" w:hAnsi="Calibri Light"/>
          <w:sz w:val="28"/>
          <w:szCs w:val="28"/>
        </w:rPr>
        <w:t>di  business</w:t>
      </w:r>
      <w:proofErr w:type="gramEnd"/>
      <w:r w:rsidR="00C07F7A">
        <w:rPr>
          <w:rFonts w:ascii="Calibri Light" w:hAnsi="Calibri Light"/>
          <w:sz w:val="28"/>
          <w:szCs w:val="28"/>
        </w:rPr>
        <w:t>(la parte che rende operativa l’applicazione).</w:t>
      </w:r>
    </w:p>
    <w:p w14:paraId="1485E635" w14:textId="19A8A9B5" w:rsidR="00C07F7A" w:rsidRDefault="00C07F7A" w:rsidP="00BD45C2">
      <w:pPr>
        <w:pStyle w:val="Sfondomedio1-Colore21"/>
        <w:rPr>
          <w:rFonts w:ascii="Calibri Light" w:hAnsi="Calibri Light"/>
          <w:sz w:val="28"/>
          <w:szCs w:val="28"/>
        </w:rPr>
      </w:pPr>
      <w:r>
        <w:rPr>
          <w:rFonts w:ascii="Calibri Light" w:hAnsi="Calibri Light"/>
          <w:sz w:val="28"/>
          <w:szCs w:val="28"/>
        </w:rPr>
        <w:t>Il modello gestisce la logica e le regole dell’applicazione, oltre ai dati.</w:t>
      </w:r>
    </w:p>
    <w:p w14:paraId="1DA9E451" w14:textId="179D06F2" w:rsidR="00C07F7A" w:rsidRDefault="00C07F7A" w:rsidP="00BD45C2">
      <w:pPr>
        <w:pStyle w:val="Sfondomedio1-Colore21"/>
        <w:rPr>
          <w:rFonts w:ascii="Calibri Light" w:hAnsi="Calibri Light"/>
          <w:sz w:val="28"/>
          <w:szCs w:val="28"/>
        </w:rPr>
      </w:pPr>
      <w:r>
        <w:rPr>
          <w:rFonts w:ascii="Calibri Light" w:hAnsi="Calibri Light"/>
          <w:sz w:val="28"/>
          <w:szCs w:val="28"/>
        </w:rPr>
        <w:t>Una vista ha il compito di trasmettere in output le informazioni.</w:t>
      </w:r>
    </w:p>
    <w:p w14:paraId="2261A8FF" w14:textId="757E77BB" w:rsidR="00C07F7A" w:rsidRDefault="00C07F7A" w:rsidP="00BD45C2">
      <w:pPr>
        <w:pStyle w:val="Sfondomedio1-Colore21"/>
        <w:rPr>
          <w:rFonts w:ascii="Calibri Light" w:hAnsi="Calibri Light"/>
          <w:sz w:val="28"/>
          <w:szCs w:val="28"/>
        </w:rPr>
      </w:pPr>
      <w:r>
        <w:rPr>
          <w:rFonts w:ascii="Calibri Light" w:hAnsi="Calibri Light"/>
          <w:sz w:val="28"/>
          <w:szCs w:val="28"/>
        </w:rPr>
        <w:t>Il controller ha il compito di tradurre l’input in comandi per la vista o il modello</w:t>
      </w:r>
    </w:p>
    <w:p w14:paraId="440BFB86" w14:textId="77777777" w:rsidR="00526B02" w:rsidRDefault="00526B02" w:rsidP="00BD45C2">
      <w:pPr>
        <w:pStyle w:val="Sfondomedio1-Colore21"/>
        <w:rPr>
          <w:rFonts w:ascii="Calibri Light" w:hAnsi="Calibri Light"/>
          <w:sz w:val="28"/>
          <w:szCs w:val="28"/>
        </w:rPr>
      </w:pPr>
    </w:p>
    <w:p w14:paraId="1ABD0DF0" w14:textId="77777777" w:rsidR="00526B02" w:rsidRDefault="00526B02" w:rsidP="00BD45C2">
      <w:pPr>
        <w:pStyle w:val="Sfondomedio1-Colore21"/>
        <w:rPr>
          <w:rFonts w:ascii="Calibri Light" w:hAnsi="Calibri Light"/>
          <w:sz w:val="28"/>
          <w:szCs w:val="28"/>
        </w:rPr>
      </w:pPr>
    </w:p>
    <w:p w14:paraId="61CC63E3" w14:textId="77777777" w:rsidR="00526B02" w:rsidRDefault="00526B02" w:rsidP="00BD45C2">
      <w:pPr>
        <w:pStyle w:val="Sfondomedio1-Colore21"/>
        <w:rPr>
          <w:rFonts w:ascii="Calibri Light" w:hAnsi="Calibri Light"/>
          <w:sz w:val="28"/>
          <w:szCs w:val="28"/>
        </w:rPr>
      </w:pPr>
    </w:p>
    <w:p w14:paraId="7920E20A" w14:textId="77777777" w:rsidR="00BD45C2" w:rsidRDefault="00BD45C2" w:rsidP="00A82E41">
      <w:pPr>
        <w:pStyle w:val="Titolo2"/>
        <w:numPr>
          <w:ilvl w:val="1"/>
          <w:numId w:val="12"/>
        </w:numPr>
        <w:rPr>
          <w:rFonts w:ascii="Calibri" w:hAnsi="Calibri"/>
          <w:i w:val="0"/>
        </w:rPr>
      </w:pPr>
      <w:bookmarkStart w:id="16" w:name="_Toc473814818"/>
      <w:r w:rsidRPr="00A82E41">
        <w:rPr>
          <w:rFonts w:ascii="Calibri" w:hAnsi="Calibri"/>
          <w:i w:val="0"/>
        </w:rPr>
        <w:t>Decomposizione del sistema</w:t>
      </w:r>
      <w:bookmarkEnd w:id="16"/>
    </w:p>
    <w:p w14:paraId="7D8C8D05" w14:textId="77777777" w:rsidR="005C47FF" w:rsidRPr="005C47FF" w:rsidRDefault="005C47FF" w:rsidP="005C47FF"/>
    <w:p w14:paraId="140AEE88" w14:textId="77777777" w:rsidR="00A82E41" w:rsidRDefault="00A82E41" w:rsidP="00A82E41"/>
    <w:p w14:paraId="026D98AC" w14:textId="77777777" w:rsidR="00FA7467" w:rsidRDefault="00A82E41" w:rsidP="00526B02">
      <w:pPr>
        <w:ind w:left="709"/>
        <w:rPr>
          <w:rFonts w:ascii="Calibri Light" w:hAnsi="Calibri Light"/>
          <w:sz w:val="28"/>
          <w:szCs w:val="28"/>
        </w:rPr>
      </w:pPr>
      <w:r w:rsidRPr="00C220F9">
        <w:rPr>
          <w:rFonts w:ascii="Calibri Light" w:hAnsi="Calibri Light"/>
          <w:sz w:val="28"/>
          <w:szCs w:val="28"/>
        </w:rPr>
        <w:t>Diagramm</w:t>
      </w:r>
      <w:r w:rsidR="00526B02">
        <w:rPr>
          <w:rFonts w:ascii="Calibri Light" w:hAnsi="Calibri Light"/>
          <w:sz w:val="28"/>
          <w:szCs w:val="28"/>
        </w:rPr>
        <w:t>a e descrizione di ogni modulo.</w:t>
      </w:r>
    </w:p>
    <w:p w14:paraId="4186B9FA" w14:textId="77777777" w:rsidR="00526B02" w:rsidRPr="00C220F9" w:rsidRDefault="00526B02" w:rsidP="00526B02">
      <w:pPr>
        <w:ind w:left="709"/>
        <w:rPr>
          <w:rFonts w:ascii="Calibri Light" w:hAnsi="Calibri Light"/>
          <w:sz w:val="28"/>
          <w:szCs w:val="28"/>
        </w:rPr>
      </w:pPr>
    </w:p>
    <w:p w14:paraId="68998E34" w14:textId="77777777" w:rsidR="00FA7467" w:rsidRPr="00C220F9" w:rsidRDefault="00FA7467" w:rsidP="00A82E41">
      <w:pPr>
        <w:ind w:left="709"/>
        <w:rPr>
          <w:rFonts w:ascii="Calibri Light" w:hAnsi="Calibri Light"/>
          <w:sz w:val="28"/>
          <w:szCs w:val="28"/>
        </w:rPr>
      </w:pPr>
    </w:p>
    <w:p w14:paraId="65F13E53" w14:textId="77777777" w:rsidR="00FA7467" w:rsidRPr="00C220F9" w:rsidRDefault="00FA7467" w:rsidP="00A82E41">
      <w:pPr>
        <w:ind w:left="709"/>
        <w:rPr>
          <w:rFonts w:ascii="Calibri Light" w:hAnsi="Calibri Light"/>
          <w:sz w:val="28"/>
          <w:szCs w:val="28"/>
        </w:rPr>
      </w:pPr>
    </w:p>
    <w:p w14:paraId="72F0E365" w14:textId="77777777" w:rsidR="00FA7467" w:rsidRPr="00C220F9" w:rsidRDefault="00FA7467" w:rsidP="00A82E41">
      <w:pPr>
        <w:ind w:left="709"/>
        <w:rPr>
          <w:rFonts w:ascii="Calibri Light" w:hAnsi="Calibri Light"/>
          <w:sz w:val="28"/>
          <w:szCs w:val="28"/>
        </w:rPr>
      </w:pPr>
    </w:p>
    <w:p w14:paraId="1E509374" w14:textId="1CE3556F" w:rsidR="00FA7467" w:rsidRPr="00C220F9" w:rsidRDefault="00FA7467" w:rsidP="00A82E41">
      <w:pPr>
        <w:ind w:left="709"/>
        <w:rPr>
          <w:rFonts w:ascii="Calibri Light" w:hAnsi="Calibri Light"/>
          <w:sz w:val="28"/>
          <w:szCs w:val="28"/>
        </w:rPr>
      </w:pPr>
    </w:p>
    <w:p w14:paraId="14358310" w14:textId="77777777" w:rsidR="00FA7467" w:rsidRPr="00C220F9" w:rsidRDefault="00FA7467" w:rsidP="00A82E41">
      <w:pPr>
        <w:ind w:left="709"/>
        <w:rPr>
          <w:rFonts w:ascii="Calibri Light" w:hAnsi="Calibri Light"/>
          <w:sz w:val="28"/>
          <w:szCs w:val="28"/>
        </w:rPr>
      </w:pPr>
    </w:p>
    <w:p w14:paraId="63F1BFF2" w14:textId="77777777" w:rsidR="00FA7467" w:rsidRPr="00C220F9" w:rsidRDefault="00FA7467" w:rsidP="00A82E41">
      <w:pPr>
        <w:ind w:left="709"/>
        <w:rPr>
          <w:rFonts w:ascii="Calibri Light" w:hAnsi="Calibri Light"/>
          <w:sz w:val="28"/>
          <w:szCs w:val="28"/>
        </w:rPr>
      </w:pPr>
    </w:p>
    <w:p w14:paraId="4C5D9D86" w14:textId="77777777" w:rsidR="00FA7467" w:rsidRPr="00C220F9" w:rsidRDefault="00FA7467" w:rsidP="00FA7467">
      <w:pPr>
        <w:rPr>
          <w:rFonts w:ascii="Calibri Light" w:hAnsi="Calibri Light"/>
          <w:sz w:val="72"/>
          <w:szCs w:val="72"/>
        </w:rPr>
      </w:pPr>
    </w:p>
    <w:p w14:paraId="3E710C20" w14:textId="77777777" w:rsidR="00FA7467" w:rsidRPr="00C220F9" w:rsidRDefault="00FA7467" w:rsidP="00A82E41">
      <w:pPr>
        <w:ind w:left="709"/>
        <w:rPr>
          <w:rFonts w:ascii="Calibri Light" w:hAnsi="Calibri Light"/>
          <w:sz w:val="72"/>
          <w:szCs w:val="72"/>
        </w:rPr>
      </w:pPr>
    </w:p>
    <w:p w14:paraId="11EAF76D" w14:textId="77777777" w:rsidR="00FA7467" w:rsidRPr="00C220F9" w:rsidRDefault="00FA7467" w:rsidP="00A82E41">
      <w:pPr>
        <w:ind w:left="709"/>
        <w:rPr>
          <w:rFonts w:ascii="Calibri Light" w:hAnsi="Calibri Light"/>
          <w:sz w:val="28"/>
          <w:szCs w:val="28"/>
        </w:rPr>
      </w:pPr>
    </w:p>
    <w:p w14:paraId="7E22D53A" w14:textId="77777777" w:rsidR="00FA7467" w:rsidRPr="00C220F9" w:rsidRDefault="00FA7467" w:rsidP="00A82E41">
      <w:pPr>
        <w:ind w:left="709"/>
        <w:rPr>
          <w:rFonts w:ascii="Calibri Light" w:hAnsi="Calibri Light"/>
          <w:sz w:val="28"/>
          <w:szCs w:val="28"/>
        </w:rPr>
      </w:pPr>
    </w:p>
    <w:p w14:paraId="195B20F6" w14:textId="77777777" w:rsidR="00FA7467" w:rsidRPr="00C220F9" w:rsidRDefault="00FA7467" w:rsidP="00A82E41">
      <w:pPr>
        <w:ind w:left="709"/>
        <w:rPr>
          <w:rFonts w:ascii="Calibri Light" w:hAnsi="Calibri Light"/>
          <w:sz w:val="28"/>
          <w:szCs w:val="28"/>
        </w:rPr>
      </w:pPr>
    </w:p>
    <w:p w14:paraId="580C3FD4" w14:textId="77777777" w:rsidR="00FA7467" w:rsidRPr="00C220F9" w:rsidRDefault="00FA7467" w:rsidP="00A82E41">
      <w:pPr>
        <w:ind w:left="709"/>
        <w:rPr>
          <w:rFonts w:ascii="Calibri Light" w:hAnsi="Calibri Light"/>
          <w:sz w:val="28"/>
          <w:szCs w:val="28"/>
        </w:rPr>
      </w:pPr>
    </w:p>
    <w:p w14:paraId="68F98646" w14:textId="77777777" w:rsidR="00FA7467" w:rsidRPr="00C220F9" w:rsidRDefault="00FA7467" w:rsidP="00A82E41">
      <w:pPr>
        <w:ind w:left="709"/>
        <w:rPr>
          <w:rFonts w:ascii="Calibri Light" w:hAnsi="Calibri Light"/>
          <w:sz w:val="28"/>
          <w:szCs w:val="28"/>
        </w:rPr>
      </w:pPr>
    </w:p>
    <w:p w14:paraId="47A1189A" w14:textId="77777777" w:rsidR="00FA7467" w:rsidRPr="00C220F9" w:rsidRDefault="00FA7467" w:rsidP="00FA7467">
      <w:pPr>
        <w:rPr>
          <w:rFonts w:ascii="Calibri Light" w:hAnsi="Calibri Light"/>
          <w:sz w:val="28"/>
          <w:szCs w:val="28"/>
        </w:rPr>
      </w:pPr>
    </w:p>
    <w:p w14:paraId="0A399860" w14:textId="77777777" w:rsidR="00FA7467" w:rsidRDefault="00FA7467" w:rsidP="00FA7467"/>
    <w:tbl>
      <w:tblPr>
        <w:tblW w:w="8416" w:type="dxa"/>
        <w:tblInd w:w="1618" w:type="dxa"/>
        <w:tblCellMar>
          <w:top w:w="115" w:type="dxa"/>
          <w:left w:w="101" w:type="dxa"/>
          <w:right w:w="44" w:type="dxa"/>
        </w:tblCellMar>
        <w:tblLook w:val="04A0" w:firstRow="1" w:lastRow="0" w:firstColumn="1" w:lastColumn="0" w:noHBand="0" w:noVBand="1"/>
      </w:tblPr>
      <w:tblGrid>
        <w:gridCol w:w="3915"/>
        <w:gridCol w:w="4501"/>
      </w:tblGrid>
      <w:tr w:rsidR="00A82E41" w14:paraId="55216C3B" w14:textId="77777777" w:rsidTr="00C220F9">
        <w:trPr>
          <w:trHeight w:val="641"/>
        </w:trPr>
        <w:tc>
          <w:tcPr>
            <w:tcW w:w="3915" w:type="dxa"/>
            <w:tcBorders>
              <w:top w:val="single" w:sz="8" w:space="0" w:color="000000"/>
              <w:left w:val="single" w:sz="8" w:space="0" w:color="000000"/>
              <w:bottom w:val="single" w:sz="8" w:space="0" w:color="000000"/>
              <w:right w:val="nil"/>
            </w:tcBorders>
            <w:shd w:val="clear" w:color="auto" w:fill="auto"/>
          </w:tcPr>
          <w:p w14:paraId="5E9758D7" w14:textId="5D5C9FFE" w:rsidR="00A82E41" w:rsidRPr="00C220F9" w:rsidRDefault="00E90422" w:rsidP="00B351EB">
            <w:pPr>
              <w:rPr>
                <w:rFonts w:ascii="Calibri Light" w:hAnsi="Calibri Light"/>
              </w:rPr>
            </w:pPr>
            <w:proofErr w:type="spellStart"/>
            <w:r>
              <w:rPr>
                <w:rFonts w:ascii="Calibri Light" w:eastAsia="Arial" w:hAnsi="Calibri Light" w:cs="Arial"/>
                <w:b/>
              </w:rPr>
              <w:t>View</w:t>
            </w:r>
            <w:proofErr w:type="spellEnd"/>
          </w:p>
        </w:tc>
        <w:tc>
          <w:tcPr>
            <w:tcW w:w="4501" w:type="dxa"/>
            <w:tcBorders>
              <w:top w:val="single" w:sz="8" w:space="0" w:color="000000"/>
              <w:left w:val="nil"/>
              <w:bottom w:val="single" w:sz="8" w:space="0" w:color="000000"/>
              <w:right w:val="single" w:sz="8" w:space="0" w:color="000000"/>
            </w:tcBorders>
            <w:shd w:val="clear" w:color="auto" w:fill="auto"/>
          </w:tcPr>
          <w:p w14:paraId="6F381242" w14:textId="77777777" w:rsidR="00A82E41" w:rsidRPr="00C220F9" w:rsidRDefault="00A82E41" w:rsidP="00C220F9">
            <w:pPr>
              <w:rPr>
                <w:rFonts w:ascii="Calibri Light" w:hAnsi="Calibri Light"/>
              </w:rPr>
            </w:pPr>
          </w:p>
        </w:tc>
      </w:tr>
      <w:tr w:rsidR="00A82E41" w14:paraId="2E58971E" w14:textId="77777777" w:rsidTr="00C220F9">
        <w:trPr>
          <w:trHeight w:val="196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E41EFD1" w14:textId="77777777" w:rsidR="00A82E41" w:rsidRPr="00C220F9" w:rsidRDefault="00A82E41" w:rsidP="00C220F9">
            <w:pPr>
              <w:rPr>
                <w:rFonts w:ascii="Calibri Light" w:hAnsi="Calibri Light"/>
              </w:rPr>
            </w:pPr>
            <w:r w:rsidRPr="00C220F9">
              <w:rPr>
                <w:rFonts w:ascii="Calibri Light" w:eastAsia="Arial" w:hAnsi="Calibri Light" w:cs="Arial"/>
                <w:b/>
              </w:rPr>
              <w:t>Utente Amministratore</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29A23B4" w14:textId="77777777" w:rsidR="00A82E41" w:rsidRPr="00C220F9" w:rsidRDefault="00A82E41" w:rsidP="00C220F9">
            <w:pPr>
              <w:ind w:right="58"/>
              <w:jc w:val="both"/>
              <w:rPr>
                <w:rFonts w:ascii="Calibri Light" w:hAnsi="Calibri Light"/>
              </w:rPr>
            </w:pPr>
            <w:r w:rsidRPr="00C220F9">
              <w:rPr>
                <w:rFonts w:ascii="Calibri Light" w:eastAsia="Arial" w:hAnsi="Calibri Light" w:cs="Arial"/>
              </w:rPr>
              <w:t xml:space="preserve">Modulo che si occupa di gestire le funzionalità del sistema riservate all’amministratore, come la gestione degli utenti e dei prodotti come il </w:t>
            </w:r>
            <w:proofErr w:type="spellStart"/>
            <w:r w:rsidRPr="00C220F9">
              <w:rPr>
                <w:rFonts w:ascii="Calibri Light" w:eastAsia="Arial" w:hAnsi="Calibri Light" w:cs="Arial"/>
              </w:rPr>
              <w:t>ban</w:t>
            </w:r>
            <w:proofErr w:type="spellEnd"/>
            <w:r w:rsidRPr="00C220F9">
              <w:rPr>
                <w:rFonts w:ascii="Calibri Light" w:eastAsia="Arial" w:hAnsi="Calibri Light" w:cs="Arial"/>
              </w:rPr>
              <w:t xml:space="preserve"> di un utente o l’aggiunta, la modifica o la rimozione di un prodotto dalla piattaforma </w:t>
            </w:r>
          </w:p>
        </w:tc>
      </w:tr>
      <w:tr w:rsidR="00A82E41" w14:paraId="53CCE9A1" w14:textId="77777777" w:rsidTr="00C220F9">
        <w:trPr>
          <w:trHeight w:val="229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7AA34DD" w14:textId="77777777" w:rsidR="00A82E41" w:rsidRPr="00C220F9" w:rsidRDefault="00A82E41" w:rsidP="00C220F9">
            <w:pPr>
              <w:rPr>
                <w:rFonts w:ascii="Calibri Light" w:hAnsi="Calibri Light"/>
              </w:rPr>
            </w:pPr>
            <w:r w:rsidRPr="00C220F9">
              <w:rPr>
                <w:rFonts w:ascii="Calibri Light" w:eastAsia="Arial" w:hAnsi="Calibri Light" w:cs="Arial"/>
                <w:b/>
              </w:rPr>
              <w:t xml:space="preserve">Utente Visitatore del sito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7BAC964" w14:textId="77777777" w:rsidR="00A82E41" w:rsidRPr="00C220F9" w:rsidRDefault="00A82E41" w:rsidP="00C220F9">
            <w:pPr>
              <w:ind w:right="57"/>
              <w:jc w:val="both"/>
              <w:rPr>
                <w:rFonts w:ascii="Calibri Light" w:hAnsi="Calibri Light"/>
              </w:rPr>
            </w:pPr>
            <w:r w:rsidRPr="00C220F9">
              <w:rPr>
                <w:rFonts w:ascii="Calibri Light" w:eastAsia="Arial" w:hAnsi="Calibri Light" w:cs="Arial"/>
              </w:rPr>
              <w:t>Modulo che si occupa di gestire le funzionalità del sistema riservate all’utente, come la visualizzazione dei prodotti che offre la piattaforma e l’aggiunta di un prodotto al carrello per poi passare all’acquisto.</w:t>
            </w:r>
          </w:p>
        </w:tc>
      </w:tr>
    </w:tbl>
    <w:p w14:paraId="772B9954" w14:textId="77777777" w:rsidR="001C074B" w:rsidRPr="00526B02" w:rsidRDefault="00A82E41" w:rsidP="00526B02">
      <w:pPr>
        <w:spacing w:after="98"/>
        <w:ind w:left="1133"/>
      </w:pPr>
      <w:r>
        <w:rPr>
          <w:rFonts w:ascii="Arial" w:eastAsia="Arial" w:hAnsi="Arial" w:cs="Arial"/>
          <w:sz w:val="20"/>
        </w:rPr>
        <w:t xml:space="preserve"> </w:t>
      </w:r>
    </w:p>
    <w:p w14:paraId="5EA63588" w14:textId="77777777" w:rsidR="001C074B" w:rsidRPr="00815875" w:rsidRDefault="001C074B" w:rsidP="001C074B">
      <w:pPr>
        <w:tabs>
          <w:tab w:val="left" w:pos="2445"/>
        </w:tabs>
        <w:suppressAutoHyphens w:val="0"/>
        <w:autoSpaceDE w:val="0"/>
        <w:autoSpaceDN w:val="0"/>
        <w:adjustRightInd w:val="0"/>
        <w:spacing w:after="240" w:line="300" w:lineRule="atLeast"/>
        <w:rPr>
          <w:rFonts w:ascii="Calibri Light" w:eastAsia="Times New Roman" w:hAnsi="Calibri Light" w:cs="Times"/>
          <w:color w:val="000000"/>
          <w:kern w:val="0"/>
        </w:rPr>
      </w:pPr>
    </w:p>
    <w:tbl>
      <w:tblPr>
        <w:tblW w:w="8416" w:type="dxa"/>
        <w:tblInd w:w="1618" w:type="dxa"/>
        <w:tblCellMar>
          <w:top w:w="115" w:type="dxa"/>
          <w:left w:w="101" w:type="dxa"/>
          <w:right w:w="45" w:type="dxa"/>
        </w:tblCellMar>
        <w:tblLook w:val="04A0" w:firstRow="1" w:lastRow="0" w:firstColumn="1" w:lastColumn="0" w:noHBand="0" w:noVBand="1"/>
      </w:tblPr>
      <w:tblGrid>
        <w:gridCol w:w="3915"/>
        <w:gridCol w:w="4501"/>
      </w:tblGrid>
      <w:tr w:rsidR="00B351EB" w14:paraId="36D5B48A" w14:textId="77777777" w:rsidTr="00C220F9">
        <w:trPr>
          <w:trHeight w:val="638"/>
        </w:trPr>
        <w:tc>
          <w:tcPr>
            <w:tcW w:w="3915" w:type="dxa"/>
            <w:tcBorders>
              <w:top w:val="single" w:sz="8" w:space="0" w:color="000000"/>
              <w:left w:val="single" w:sz="8" w:space="0" w:color="000000"/>
              <w:bottom w:val="single" w:sz="8" w:space="0" w:color="000000"/>
              <w:right w:val="nil"/>
            </w:tcBorders>
            <w:shd w:val="clear" w:color="auto" w:fill="auto"/>
          </w:tcPr>
          <w:p w14:paraId="296092BA" w14:textId="0B0D08E2" w:rsidR="00B351EB" w:rsidRPr="00C220F9" w:rsidRDefault="00E95F18" w:rsidP="00C220F9">
            <w:pPr>
              <w:rPr>
                <w:rFonts w:ascii="Calibri Light" w:hAnsi="Calibri Light"/>
              </w:rPr>
            </w:pPr>
            <w:r>
              <w:rPr>
                <w:rFonts w:ascii="Calibri Light" w:hAnsi="Calibri Light"/>
              </w:rPr>
              <w:t>Model</w:t>
            </w:r>
          </w:p>
        </w:tc>
        <w:tc>
          <w:tcPr>
            <w:tcW w:w="4501" w:type="dxa"/>
            <w:tcBorders>
              <w:top w:val="single" w:sz="8" w:space="0" w:color="000000"/>
              <w:left w:val="nil"/>
              <w:bottom w:val="single" w:sz="8" w:space="0" w:color="000000"/>
              <w:right w:val="single" w:sz="8" w:space="0" w:color="000000"/>
            </w:tcBorders>
            <w:shd w:val="clear" w:color="auto" w:fill="auto"/>
          </w:tcPr>
          <w:p w14:paraId="78E9A7C2" w14:textId="77777777" w:rsidR="00B351EB" w:rsidRPr="00C220F9" w:rsidRDefault="00B351EB" w:rsidP="00C220F9">
            <w:pPr>
              <w:rPr>
                <w:rFonts w:ascii="Calibri Light" w:hAnsi="Calibri Light"/>
              </w:rPr>
            </w:pPr>
          </w:p>
        </w:tc>
      </w:tr>
      <w:tr w:rsidR="00B351EB" w14:paraId="3EDC1127" w14:textId="77777777" w:rsidTr="00C220F9">
        <w:trPr>
          <w:trHeight w:val="178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F7BDDBC" w14:textId="77777777" w:rsidR="00B351EB" w:rsidRPr="00C220F9" w:rsidRDefault="00B351EB" w:rsidP="00C220F9">
            <w:pPr>
              <w:rPr>
                <w:rFonts w:ascii="Calibri Light" w:hAnsi="Calibri Light"/>
              </w:rPr>
            </w:pPr>
            <w:r w:rsidRPr="00C220F9">
              <w:rPr>
                <w:rFonts w:ascii="Calibri Light" w:eastAsia="Arial" w:hAnsi="Calibri Light" w:cs="Arial"/>
                <w:b/>
              </w:rPr>
              <w:lastRenderedPageBreak/>
              <w:t>Gestione Utenti</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0DF659B4" w14:textId="77777777" w:rsidR="00B351EB" w:rsidRPr="00C220F9" w:rsidRDefault="00B351EB" w:rsidP="00C220F9">
            <w:pPr>
              <w:ind w:right="58"/>
              <w:rPr>
                <w:rFonts w:ascii="Calibri Light" w:eastAsia="Arial" w:hAnsi="Calibri Light" w:cs="Arial"/>
              </w:rPr>
            </w:pPr>
            <w:r w:rsidRPr="00C220F9">
              <w:rPr>
                <w:rFonts w:ascii="Calibri Light" w:eastAsia="Arial" w:hAnsi="Calibri Light" w:cs="Arial"/>
              </w:rPr>
              <w:t xml:space="preserve">Modulo che permette la registrazione di un nuovo </w:t>
            </w:r>
            <w:r w:rsidR="001C074B" w:rsidRPr="00C220F9">
              <w:rPr>
                <w:rFonts w:ascii="Calibri Light" w:eastAsia="Arial" w:hAnsi="Calibri Light" w:cs="Arial"/>
              </w:rPr>
              <w:t>utente</w:t>
            </w:r>
            <w:r w:rsidRPr="00C220F9">
              <w:rPr>
                <w:rFonts w:ascii="Calibri Light" w:eastAsia="Arial" w:hAnsi="Calibri Light" w:cs="Arial"/>
              </w:rPr>
              <w:t xml:space="preserve"> al sistema, gestisce l’accesso d</w:t>
            </w:r>
            <w:r w:rsidR="001C074B" w:rsidRPr="00C220F9">
              <w:rPr>
                <w:rFonts w:ascii="Calibri Light" w:eastAsia="Arial" w:hAnsi="Calibri Light" w:cs="Arial"/>
              </w:rPr>
              <w:t>egli utenti</w:t>
            </w:r>
            <w:r w:rsidRPr="00C220F9">
              <w:rPr>
                <w:rFonts w:ascii="Calibri Light" w:eastAsia="Arial" w:hAnsi="Calibri Light" w:cs="Arial"/>
              </w:rPr>
              <w:t>, garantendo l’adeguata assegnazione dei privilegi dovuti</w:t>
            </w:r>
            <w:r w:rsidR="001C074B" w:rsidRPr="00C220F9">
              <w:rPr>
                <w:rFonts w:ascii="Calibri Light" w:eastAsia="Arial" w:hAnsi="Calibri Light" w:cs="Arial"/>
              </w:rPr>
              <w:t xml:space="preserve"> (possibilità di acquistare prodotti)</w:t>
            </w:r>
            <w:r w:rsidRPr="00C220F9">
              <w:rPr>
                <w:rFonts w:ascii="Calibri Light" w:eastAsia="Arial" w:hAnsi="Calibri Light" w:cs="Arial"/>
              </w:rPr>
              <w:t xml:space="preserve"> e le relative funzionalità</w:t>
            </w:r>
            <w:r w:rsidR="001C074B" w:rsidRPr="00C220F9">
              <w:rPr>
                <w:rFonts w:ascii="Calibri Light" w:eastAsia="Arial" w:hAnsi="Calibri Light" w:cs="Arial"/>
              </w:rPr>
              <w:t>.</w:t>
            </w:r>
            <w:r w:rsidRPr="00C220F9">
              <w:rPr>
                <w:rFonts w:ascii="Calibri Light" w:eastAsia="Arial" w:hAnsi="Calibri Light" w:cs="Arial"/>
              </w:rPr>
              <w:t xml:space="preserve"> </w:t>
            </w:r>
          </w:p>
        </w:tc>
      </w:tr>
      <w:tr w:rsidR="00B351EB" w14:paraId="04B89E4E" w14:textId="77777777" w:rsidTr="00C220F9">
        <w:trPr>
          <w:trHeight w:val="102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B8AD8F1" w14:textId="77777777" w:rsidR="00B351EB" w:rsidRPr="00C220F9" w:rsidRDefault="001C074B" w:rsidP="00C220F9">
            <w:pPr>
              <w:rPr>
                <w:rFonts w:ascii="Calibri Light" w:hAnsi="Calibri Light"/>
              </w:rPr>
            </w:pPr>
            <w:r w:rsidRPr="00C220F9">
              <w:rPr>
                <w:rFonts w:ascii="Calibri Light" w:eastAsia="Arial" w:hAnsi="Calibri Light" w:cs="Arial"/>
                <w:b/>
              </w:rPr>
              <w:t>Gestione Prodotti</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8B14BE0" w14:textId="77777777" w:rsidR="00B351EB" w:rsidRPr="00C220F9" w:rsidRDefault="00B351EB" w:rsidP="00C220F9">
            <w:pPr>
              <w:ind w:right="61"/>
              <w:jc w:val="both"/>
              <w:rPr>
                <w:rFonts w:ascii="Calibri Light" w:hAnsi="Calibri Light"/>
              </w:rPr>
            </w:pPr>
            <w:r w:rsidRPr="00C220F9">
              <w:rPr>
                <w:rFonts w:ascii="Calibri Light" w:eastAsia="Arial" w:hAnsi="Calibri Light" w:cs="Arial"/>
              </w:rPr>
              <w:t xml:space="preserve">Modulo che permette di visualizzare, creare, eliminare o modificare </w:t>
            </w:r>
            <w:r w:rsidR="001C074B" w:rsidRPr="00C220F9">
              <w:rPr>
                <w:rFonts w:ascii="Calibri Light" w:eastAsia="Arial" w:hAnsi="Calibri Light" w:cs="Arial"/>
              </w:rPr>
              <w:t>prodotti sulla piattaforma</w:t>
            </w:r>
            <w:r w:rsidRPr="00C220F9">
              <w:rPr>
                <w:rFonts w:ascii="Calibri Light" w:eastAsia="Arial" w:hAnsi="Calibri Light" w:cs="Arial"/>
              </w:rPr>
              <w:t xml:space="preserve">. </w:t>
            </w:r>
          </w:p>
        </w:tc>
      </w:tr>
      <w:tr w:rsidR="00B351EB" w14:paraId="340DA301" w14:textId="77777777" w:rsidTr="00C220F9">
        <w:trPr>
          <w:trHeight w:val="94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9DC637" w14:textId="77777777" w:rsidR="00B351EB" w:rsidRPr="00C220F9" w:rsidRDefault="00B351EB" w:rsidP="001C074B">
            <w:pPr>
              <w:rPr>
                <w:rFonts w:ascii="Calibri Light" w:hAnsi="Calibri Light"/>
              </w:rPr>
            </w:pPr>
            <w:r w:rsidRPr="00C220F9">
              <w:rPr>
                <w:rFonts w:ascii="Calibri Light" w:eastAsia="Arial" w:hAnsi="Calibri Light" w:cs="Arial"/>
                <w:b/>
              </w:rPr>
              <w:t xml:space="preserve">Gestione </w:t>
            </w:r>
            <w:r w:rsidR="001C074B" w:rsidRPr="00C220F9">
              <w:rPr>
                <w:rFonts w:ascii="Calibri Light" w:eastAsia="Arial" w:hAnsi="Calibri Light" w:cs="Arial"/>
                <w:b/>
              </w:rPr>
              <w:t>Carrello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4CA0870" w14:textId="77777777" w:rsidR="001C074B" w:rsidRPr="00C220F9" w:rsidRDefault="00B351EB" w:rsidP="001C074B">
            <w:pPr>
              <w:rPr>
                <w:rFonts w:ascii="Calibri Light" w:hAnsi="Calibri Light"/>
              </w:rPr>
            </w:pPr>
            <w:r w:rsidRPr="00C220F9">
              <w:rPr>
                <w:rFonts w:ascii="Calibri Light" w:hAnsi="Calibri Light"/>
              </w:rPr>
              <w:t xml:space="preserve">Modulo che </w:t>
            </w:r>
            <w:r w:rsidR="001C074B" w:rsidRPr="00C220F9">
              <w:rPr>
                <w:rFonts w:ascii="Calibri Light" w:hAnsi="Calibri Light"/>
              </w:rPr>
              <w:t>permette di visualizzare, eliminare, modificare o aumentare la quantità degli oggetti nel carrello elettronico</w:t>
            </w:r>
          </w:p>
          <w:p w14:paraId="05B2B670" w14:textId="77777777" w:rsidR="00B351EB" w:rsidRPr="00C220F9" w:rsidRDefault="00B351EB" w:rsidP="001C074B">
            <w:pPr>
              <w:rPr>
                <w:rFonts w:ascii="Calibri Light" w:hAnsi="Calibri Light"/>
              </w:rPr>
            </w:pPr>
            <w:r w:rsidRPr="00C220F9">
              <w:rPr>
                <w:rFonts w:ascii="Calibri Light" w:hAnsi="Calibri Light"/>
              </w:rPr>
              <w:t xml:space="preserve"> </w:t>
            </w:r>
          </w:p>
        </w:tc>
      </w:tr>
      <w:tr w:rsidR="00B351EB" w14:paraId="08AD065A" w14:textId="77777777" w:rsidTr="00C220F9">
        <w:trPr>
          <w:trHeight w:val="1276"/>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0A333FAC" w14:textId="77777777" w:rsidR="00B351EB" w:rsidRPr="00C220F9" w:rsidRDefault="00B351EB" w:rsidP="00C220F9">
            <w:pPr>
              <w:rPr>
                <w:rFonts w:ascii="Calibri Light" w:hAnsi="Calibri Light"/>
              </w:rPr>
            </w:pPr>
            <w:r w:rsidRPr="00C220F9">
              <w:rPr>
                <w:rFonts w:ascii="Calibri Light" w:eastAsia="Arial" w:hAnsi="Calibri Light" w:cs="Arial"/>
                <w:b/>
              </w:rPr>
              <w:t xml:space="preserve">Gestione </w:t>
            </w:r>
            <w:r w:rsidR="00FA7467" w:rsidRPr="00C220F9">
              <w:rPr>
                <w:rFonts w:ascii="Calibri Light" w:eastAsia="Arial" w:hAnsi="Calibri Light" w:cs="Arial"/>
                <w:b/>
              </w:rPr>
              <w:t>Login</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B1E68F2" w14:textId="77777777" w:rsidR="00B351EB" w:rsidRPr="00C220F9" w:rsidRDefault="00B351EB" w:rsidP="00C220F9">
            <w:pPr>
              <w:spacing w:after="98"/>
              <w:rPr>
                <w:rFonts w:ascii="Calibri Light" w:hAnsi="Calibri Light"/>
              </w:rPr>
            </w:pPr>
            <w:r w:rsidRPr="00C220F9">
              <w:rPr>
                <w:rFonts w:ascii="Calibri Light" w:eastAsia="Arial" w:hAnsi="Calibri Light" w:cs="Arial"/>
              </w:rPr>
              <w:t>Modulo che si occupa della gestione d</w:t>
            </w:r>
            <w:r w:rsidR="00FA7467" w:rsidRPr="00C220F9">
              <w:rPr>
                <w:rFonts w:ascii="Calibri Light" w:eastAsia="Arial" w:hAnsi="Calibri Light" w:cs="Arial"/>
              </w:rPr>
              <w:t>el login degli utenti, controlla se username e password coincidono con quelle esistenti nel database e successivamente permette il login ad un utente.</w:t>
            </w:r>
            <w:r w:rsidRPr="00C220F9">
              <w:rPr>
                <w:rFonts w:ascii="Calibri Light" w:eastAsia="Arial" w:hAnsi="Calibri Light" w:cs="Arial"/>
              </w:rPr>
              <w:t xml:space="preserve"> </w:t>
            </w:r>
          </w:p>
        </w:tc>
      </w:tr>
    </w:tbl>
    <w:p w14:paraId="70D956AD" w14:textId="77777777" w:rsidR="00FA7467" w:rsidRDefault="00FA7467" w:rsidP="001D1C77">
      <w:pPr>
        <w:rPr>
          <w:rFonts w:ascii="Calibri Light" w:hAnsi="Calibri Light"/>
          <w:sz w:val="28"/>
          <w:szCs w:val="28"/>
        </w:rPr>
      </w:pPr>
    </w:p>
    <w:p w14:paraId="5CDF1C96" w14:textId="77777777" w:rsidR="001D1C77" w:rsidRDefault="001D1C77" w:rsidP="001D1C77">
      <w:pPr>
        <w:rPr>
          <w:rFonts w:ascii="Calibri Light" w:hAnsi="Calibri Light"/>
          <w:sz w:val="28"/>
          <w:szCs w:val="28"/>
        </w:rPr>
      </w:pPr>
    </w:p>
    <w:p w14:paraId="76589C80" w14:textId="77777777" w:rsidR="001D1C77" w:rsidRDefault="001D1C77" w:rsidP="001D1C77">
      <w:pPr>
        <w:rPr>
          <w:rFonts w:ascii="Calibri Light" w:hAnsi="Calibri Light"/>
          <w:sz w:val="28"/>
          <w:szCs w:val="28"/>
        </w:rPr>
      </w:pPr>
    </w:p>
    <w:p w14:paraId="4078DDED" w14:textId="77777777" w:rsidR="001D1C77" w:rsidRDefault="001D1C77" w:rsidP="001D1C77">
      <w:pPr>
        <w:rPr>
          <w:rFonts w:ascii="Calibri Light" w:hAnsi="Calibri Light"/>
          <w:sz w:val="28"/>
          <w:szCs w:val="28"/>
        </w:rPr>
      </w:pPr>
    </w:p>
    <w:p w14:paraId="77E697A6" w14:textId="77777777" w:rsidR="00FA7467" w:rsidRDefault="00FA7467" w:rsidP="00FA7467">
      <w:pPr>
        <w:ind w:right="8829"/>
        <w:jc w:val="right"/>
      </w:pPr>
    </w:p>
    <w:tbl>
      <w:tblPr>
        <w:tblW w:w="8416" w:type="dxa"/>
        <w:tblInd w:w="1618" w:type="dxa"/>
        <w:tblCellMar>
          <w:top w:w="115" w:type="dxa"/>
          <w:left w:w="101" w:type="dxa"/>
          <w:right w:w="48" w:type="dxa"/>
        </w:tblCellMar>
        <w:tblLook w:val="04A0" w:firstRow="1" w:lastRow="0" w:firstColumn="1" w:lastColumn="0" w:noHBand="0" w:noVBand="1"/>
      </w:tblPr>
      <w:tblGrid>
        <w:gridCol w:w="3915"/>
        <w:gridCol w:w="4501"/>
      </w:tblGrid>
      <w:tr w:rsidR="00FA7467" w14:paraId="171FD4AB" w14:textId="77777777" w:rsidTr="00C220F9">
        <w:trPr>
          <w:trHeight w:val="638"/>
        </w:trPr>
        <w:tc>
          <w:tcPr>
            <w:tcW w:w="3915" w:type="dxa"/>
            <w:tcBorders>
              <w:top w:val="single" w:sz="8" w:space="0" w:color="000000"/>
              <w:left w:val="single" w:sz="8" w:space="0" w:color="000000"/>
              <w:bottom w:val="single" w:sz="8" w:space="0" w:color="000000"/>
              <w:right w:val="nil"/>
            </w:tcBorders>
            <w:shd w:val="clear" w:color="auto" w:fill="auto"/>
          </w:tcPr>
          <w:p w14:paraId="6454B13D" w14:textId="7787243A" w:rsidR="00FA7467" w:rsidRPr="00C220F9" w:rsidRDefault="00E90422" w:rsidP="00C220F9">
            <w:pPr>
              <w:rPr>
                <w:rFonts w:ascii="Calibri Light" w:hAnsi="Calibri Light"/>
              </w:rPr>
            </w:pPr>
            <w:r>
              <w:rPr>
                <w:rFonts w:ascii="Calibri Light" w:eastAsia="Arial" w:hAnsi="Calibri Light" w:cs="Arial"/>
                <w:b/>
              </w:rPr>
              <w:t>Model</w:t>
            </w:r>
          </w:p>
        </w:tc>
        <w:tc>
          <w:tcPr>
            <w:tcW w:w="4501" w:type="dxa"/>
            <w:tcBorders>
              <w:top w:val="single" w:sz="8" w:space="0" w:color="000000"/>
              <w:left w:val="nil"/>
              <w:bottom w:val="single" w:sz="8" w:space="0" w:color="000000"/>
              <w:right w:val="single" w:sz="8" w:space="0" w:color="000000"/>
            </w:tcBorders>
            <w:shd w:val="clear" w:color="auto" w:fill="auto"/>
          </w:tcPr>
          <w:p w14:paraId="20206DC5" w14:textId="77777777" w:rsidR="00FA7467" w:rsidRPr="00C220F9" w:rsidRDefault="00FA7467" w:rsidP="00C220F9">
            <w:pPr>
              <w:rPr>
                <w:rFonts w:ascii="Calibri Light" w:hAnsi="Calibri Light"/>
              </w:rPr>
            </w:pPr>
          </w:p>
        </w:tc>
      </w:tr>
      <w:tr w:rsidR="00FA7467" w14:paraId="3C64E4EA" w14:textId="77777777" w:rsidTr="00C220F9">
        <w:trPr>
          <w:trHeight w:val="1258"/>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B2E5D24" w14:textId="77777777" w:rsidR="00FA7467" w:rsidRPr="00C220F9" w:rsidRDefault="00FA7467" w:rsidP="00C220F9">
            <w:pPr>
              <w:rPr>
                <w:rFonts w:ascii="Calibri Light" w:hAnsi="Calibri Light"/>
              </w:rPr>
            </w:pPr>
            <w:r w:rsidRPr="00C220F9">
              <w:rPr>
                <w:rFonts w:ascii="Calibri Light" w:eastAsia="Arial" w:hAnsi="Calibri Light" w:cs="Arial"/>
                <w:b/>
              </w:rPr>
              <w:t>Dati persistenti</w:t>
            </w:r>
            <w:r w:rsidRPr="00C220F9">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7CB810AE" w14:textId="77777777" w:rsidR="00FA7467" w:rsidRPr="00C220F9" w:rsidRDefault="00FA7467" w:rsidP="00C220F9">
            <w:pPr>
              <w:ind w:right="57"/>
              <w:jc w:val="both"/>
              <w:rPr>
                <w:rFonts w:ascii="Calibri Light" w:hAnsi="Calibri Light"/>
              </w:rPr>
            </w:pPr>
            <w:r w:rsidRPr="00C220F9">
              <w:rPr>
                <w:rFonts w:ascii="Calibri Light" w:eastAsia="Arial" w:hAnsi="Calibri Light" w:cs="Arial"/>
              </w:rPr>
              <w:t>Modulo che si occupa di memorizzare i dati fondamentali degli utenti e dei prodotti in memoria, in modo da poter essere prelevati e modificati in modo corretto.</w:t>
            </w:r>
          </w:p>
        </w:tc>
      </w:tr>
    </w:tbl>
    <w:p w14:paraId="05AEA8AC" w14:textId="77777777" w:rsidR="0008253F" w:rsidRDefault="0008253F" w:rsidP="001765AE">
      <w:pPr>
        <w:rPr>
          <w:rFonts w:ascii="Arial" w:hAnsi="Arial"/>
          <w:b/>
        </w:rPr>
      </w:pPr>
    </w:p>
    <w:p w14:paraId="188982C9" w14:textId="77777777" w:rsidR="00526B02" w:rsidRDefault="00526B02" w:rsidP="001765AE">
      <w:pPr>
        <w:rPr>
          <w:rFonts w:ascii="Arial" w:hAnsi="Arial"/>
          <w:b/>
        </w:rPr>
      </w:pPr>
    </w:p>
    <w:p w14:paraId="6E6B2A9D" w14:textId="77777777" w:rsidR="007C3574" w:rsidRDefault="007C3574" w:rsidP="001765AE">
      <w:pPr>
        <w:rPr>
          <w:rFonts w:ascii="Arial" w:hAnsi="Arial"/>
          <w:b/>
        </w:rPr>
      </w:pPr>
    </w:p>
    <w:p w14:paraId="204EC1D2" w14:textId="77777777" w:rsidR="00FA7467" w:rsidRDefault="00FA7467" w:rsidP="001765AE">
      <w:pPr>
        <w:rPr>
          <w:rFonts w:ascii="Arial" w:hAnsi="Arial"/>
          <w:b/>
        </w:rPr>
      </w:pPr>
    </w:p>
    <w:p w14:paraId="086E67A4" w14:textId="77777777" w:rsidR="00D06C5F" w:rsidRDefault="00D06C5F" w:rsidP="001765AE">
      <w:pPr>
        <w:rPr>
          <w:rFonts w:ascii="Arial" w:hAnsi="Arial"/>
          <w:b/>
        </w:rPr>
      </w:pPr>
    </w:p>
    <w:p w14:paraId="0E8AA399" w14:textId="77777777" w:rsidR="00D06C5F" w:rsidRDefault="00D06C5F" w:rsidP="001765AE">
      <w:pPr>
        <w:rPr>
          <w:rFonts w:ascii="Arial" w:hAnsi="Arial"/>
          <w:b/>
        </w:rPr>
      </w:pPr>
    </w:p>
    <w:p w14:paraId="77B2CDB7" w14:textId="77777777" w:rsidR="00D06C5F" w:rsidRDefault="00D06C5F" w:rsidP="001765AE">
      <w:pPr>
        <w:rPr>
          <w:rFonts w:ascii="Arial" w:hAnsi="Arial"/>
          <w:b/>
        </w:rPr>
      </w:pPr>
    </w:p>
    <w:p w14:paraId="218ADAF8" w14:textId="77777777" w:rsidR="00D06C5F" w:rsidRDefault="00D06C5F" w:rsidP="001765AE">
      <w:pPr>
        <w:rPr>
          <w:rFonts w:ascii="Arial" w:hAnsi="Arial"/>
          <w:b/>
        </w:rPr>
      </w:pPr>
    </w:p>
    <w:p w14:paraId="66FF2EBD" w14:textId="77777777" w:rsidR="00FA7467" w:rsidRDefault="00FA7467" w:rsidP="00FA7467">
      <w:pPr>
        <w:pStyle w:val="Titolo2"/>
        <w:numPr>
          <w:ilvl w:val="1"/>
          <w:numId w:val="12"/>
        </w:numPr>
        <w:rPr>
          <w:rFonts w:ascii="Calibri" w:hAnsi="Calibri" w:cs="Calibri"/>
        </w:rPr>
      </w:pPr>
      <w:bookmarkStart w:id="17" w:name="_Toc473814819"/>
      <w:r w:rsidRPr="00C220F9">
        <w:rPr>
          <w:rFonts w:ascii="Calibri" w:hAnsi="Calibri" w:cs="Calibri"/>
        </w:rPr>
        <w:t>Mapping Hardware/Software</w:t>
      </w:r>
      <w:bookmarkEnd w:id="17"/>
    </w:p>
    <w:p w14:paraId="66B0EFE9" w14:textId="77777777" w:rsidR="005F54F8" w:rsidRDefault="005F54F8" w:rsidP="005F54F8"/>
    <w:p w14:paraId="2CF0A306" w14:textId="77777777" w:rsidR="005F54F8" w:rsidRPr="005F54F8" w:rsidRDefault="005F54F8" w:rsidP="005F54F8"/>
    <w:p w14:paraId="26AAEDCE" w14:textId="565259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Times"/>
          <w:color w:val="000000"/>
          <w:kern w:val="0"/>
          <w:sz w:val="28"/>
          <w:szCs w:val="28"/>
        </w:rPr>
      </w:pPr>
      <w:r w:rsidRPr="000C7D5D">
        <w:rPr>
          <w:rFonts w:ascii="Calibri Light" w:eastAsia="Times New Roman" w:hAnsi="Calibri Light" w:cs="Arial"/>
          <w:color w:val="000000"/>
          <w:kern w:val="0"/>
          <w:sz w:val="28"/>
          <w:szCs w:val="28"/>
        </w:rPr>
        <w:t xml:space="preserve">La struttura hardware proposta è costituita da un server centrale e dalle postazioni </w:t>
      </w:r>
      <w:r w:rsidRPr="000C7D5D">
        <w:rPr>
          <w:rFonts w:ascii="Calibri Light" w:eastAsia="Times New Roman" w:hAnsi="Calibri Light" w:cs="Arial"/>
          <w:color w:val="000000"/>
          <w:kern w:val="0"/>
          <w:sz w:val="28"/>
          <w:szCs w:val="28"/>
        </w:rPr>
        <w:lastRenderedPageBreak/>
        <w:t>utenti che possono essere costituite da computer portatili o fissi nei quali possono girare sistemi operativi diversi fra loro.</w:t>
      </w:r>
      <w:r w:rsidRPr="00526B02">
        <w:rPr>
          <w:rFonts w:ascii="MS Gothic" w:eastAsia="MS Gothic" w:hAnsi="MS Gothic" w:cs="MS Gothic" w:hint="eastAsia"/>
          <w:color w:val="000000"/>
          <w:kern w:val="0"/>
          <w:sz w:val="28"/>
          <w:szCs w:val="28"/>
        </w:rPr>
        <w:t> </w:t>
      </w:r>
      <w:r w:rsidRPr="000C7D5D">
        <w:rPr>
          <w:rFonts w:ascii="Calibri Light" w:eastAsia="Times New Roman" w:hAnsi="Calibri Light" w:cs="Arial"/>
          <w:color w:val="000000"/>
          <w:kern w:val="0"/>
          <w:sz w:val="28"/>
          <w:szCs w:val="28"/>
        </w:rPr>
        <w:t>Al server si collegano le postazioni client e</w:t>
      </w:r>
      <w:r w:rsidR="00D1482F">
        <w:rPr>
          <w:rFonts w:ascii="Calibri Light" w:eastAsia="Times New Roman" w:hAnsi="Calibri Light" w:cs="Arial"/>
          <w:color w:val="000000"/>
          <w:kern w:val="0"/>
          <w:sz w:val="28"/>
          <w:szCs w:val="28"/>
        </w:rPr>
        <w:t xml:space="preserve">d il database e </w:t>
      </w:r>
      <w:proofErr w:type="gramStart"/>
      <w:r w:rsidR="00D1482F">
        <w:rPr>
          <w:rFonts w:ascii="Calibri Light" w:eastAsia="Times New Roman" w:hAnsi="Calibri Light" w:cs="Arial"/>
          <w:color w:val="000000"/>
          <w:kern w:val="0"/>
          <w:sz w:val="28"/>
          <w:szCs w:val="28"/>
        </w:rPr>
        <w:t>le  postazioni</w:t>
      </w:r>
      <w:proofErr w:type="gramEnd"/>
      <w:r w:rsidR="00D1482F">
        <w:rPr>
          <w:rFonts w:ascii="Calibri Light" w:eastAsia="Times New Roman" w:hAnsi="Calibri Light" w:cs="Arial"/>
          <w:color w:val="000000"/>
          <w:kern w:val="0"/>
          <w:sz w:val="28"/>
          <w:szCs w:val="28"/>
        </w:rPr>
        <w:t xml:space="preserve"> </w:t>
      </w:r>
      <w:r w:rsidRPr="000C7D5D">
        <w:rPr>
          <w:rFonts w:ascii="Calibri Light" w:eastAsia="Times New Roman" w:hAnsi="Calibri Light" w:cs="Arial"/>
          <w:color w:val="000000"/>
          <w:kern w:val="0"/>
          <w:sz w:val="28"/>
          <w:szCs w:val="28"/>
        </w:rPr>
        <w:t xml:space="preserve">client dovranno effettuare richieste al server per eseguire le operazioni legate alle loro rispettive funzionalità. </w:t>
      </w:r>
    </w:p>
    <w:p w14:paraId="0671BC66" w14:textId="777777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Arial"/>
          <w:color w:val="000000"/>
          <w:kern w:val="0"/>
          <w:sz w:val="28"/>
          <w:szCs w:val="28"/>
        </w:rPr>
      </w:pPr>
      <w:r w:rsidRPr="000C7D5D">
        <w:rPr>
          <w:rFonts w:ascii="Calibri Light" w:eastAsia="Times New Roman" w:hAnsi="Calibri Light" w:cs="Arial"/>
          <w:color w:val="000000"/>
          <w:kern w:val="0"/>
          <w:sz w:val="28"/>
          <w:szCs w:val="28"/>
        </w:rPr>
        <w:t>Il database conterrà esclusivamente i dati relativi ai prodotti messi in vendita.</w:t>
      </w:r>
    </w:p>
    <w:p w14:paraId="5455503F" w14:textId="77777777" w:rsidR="00D837E0" w:rsidRPr="000C7D5D" w:rsidRDefault="00D837E0" w:rsidP="00D837E0">
      <w:pPr>
        <w:suppressAutoHyphens w:val="0"/>
        <w:autoSpaceDE w:val="0"/>
        <w:autoSpaceDN w:val="0"/>
        <w:adjustRightInd w:val="0"/>
        <w:spacing w:after="240" w:line="360" w:lineRule="atLeast"/>
        <w:rPr>
          <w:rFonts w:ascii="Calibri Light" w:eastAsia="Times New Roman" w:hAnsi="Calibri Light" w:cs="Times"/>
          <w:color w:val="000000"/>
          <w:kern w:val="0"/>
          <w:sz w:val="28"/>
          <w:szCs w:val="28"/>
        </w:rPr>
      </w:pPr>
      <w:r w:rsidRPr="00526B02">
        <w:rPr>
          <w:rFonts w:ascii="MS Gothic" w:eastAsia="MS Gothic" w:hAnsi="MS Gothic" w:cs="MS Gothic" w:hint="eastAsia"/>
          <w:color w:val="000000"/>
          <w:kern w:val="0"/>
          <w:sz w:val="28"/>
          <w:szCs w:val="28"/>
        </w:rPr>
        <w:t> </w:t>
      </w:r>
      <w:r w:rsidRPr="000C7D5D">
        <w:rPr>
          <w:rFonts w:ascii="Calibri Light" w:eastAsia="Times New Roman" w:hAnsi="Calibri Light" w:cs="Arial"/>
          <w:color w:val="000000"/>
          <w:kern w:val="0"/>
          <w:sz w:val="28"/>
          <w:szCs w:val="28"/>
        </w:rPr>
        <w:t xml:space="preserve">Le postazioni client e il server saranno connesse tramite una rete che utilizzerà il protocollo TCP/IP. </w:t>
      </w:r>
    </w:p>
    <w:p w14:paraId="67F46DC1" w14:textId="77777777" w:rsidR="00FA7467" w:rsidRDefault="00FA7467" w:rsidP="00FA7467">
      <w:pPr>
        <w:ind w:left="1084"/>
      </w:pPr>
    </w:p>
    <w:p w14:paraId="27238265" w14:textId="77777777" w:rsidR="00FA7467" w:rsidRDefault="00FA7467" w:rsidP="00FA7467">
      <w:pPr>
        <w:ind w:left="1084"/>
      </w:pPr>
    </w:p>
    <w:p w14:paraId="184E2B25" w14:textId="77777777" w:rsidR="00FA7467" w:rsidRDefault="00FA7467" w:rsidP="00FA7467">
      <w:pPr>
        <w:ind w:left="1084"/>
      </w:pPr>
    </w:p>
    <w:p w14:paraId="09D9E4BD" w14:textId="77777777" w:rsidR="00FA7467" w:rsidRDefault="00FA7467" w:rsidP="00FA7467">
      <w:pPr>
        <w:ind w:left="1084"/>
      </w:pPr>
    </w:p>
    <w:p w14:paraId="0728E647" w14:textId="77777777" w:rsidR="00FA7467" w:rsidRDefault="00FA7467" w:rsidP="00FA7467">
      <w:pPr>
        <w:ind w:left="1084"/>
      </w:pPr>
    </w:p>
    <w:p w14:paraId="4716ED70" w14:textId="77777777" w:rsidR="0008253F" w:rsidRDefault="0008253F" w:rsidP="001765AE">
      <w:pPr>
        <w:rPr>
          <w:rFonts w:ascii="Arial" w:hAnsi="Arial"/>
          <w:b/>
        </w:rPr>
      </w:pPr>
    </w:p>
    <w:p w14:paraId="559FABA4" w14:textId="77777777" w:rsidR="00CF41FF" w:rsidRDefault="00CF41FF" w:rsidP="001765AE">
      <w:pPr>
        <w:rPr>
          <w:rFonts w:ascii="Arial" w:hAnsi="Arial"/>
          <w:b/>
        </w:rPr>
      </w:pPr>
    </w:p>
    <w:p w14:paraId="69889721" w14:textId="77777777" w:rsidR="00CF41FF" w:rsidRDefault="00CF41FF" w:rsidP="001765AE">
      <w:pPr>
        <w:rPr>
          <w:rFonts w:ascii="Arial" w:hAnsi="Arial"/>
          <w:b/>
        </w:rPr>
      </w:pPr>
    </w:p>
    <w:p w14:paraId="381AC40D" w14:textId="77777777" w:rsidR="00CF41FF" w:rsidRDefault="00CF41FF" w:rsidP="001765AE">
      <w:pPr>
        <w:rPr>
          <w:rFonts w:ascii="Arial" w:hAnsi="Arial"/>
          <w:b/>
        </w:rPr>
      </w:pPr>
    </w:p>
    <w:p w14:paraId="75DFF23F" w14:textId="77777777" w:rsidR="00FA7467" w:rsidRDefault="00FA7467" w:rsidP="001765AE">
      <w:pPr>
        <w:rPr>
          <w:rFonts w:ascii="Arial" w:hAnsi="Arial"/>
          <w:b/>
        </w:rPr>
      </w:pPr>
    </w:p>
    <w:p w14:paraId="2B5D5EB0" w14:textId="77777777" w:rsidR="00FA7467" w:rsidRDefault="00FB4AE3" w:rsidP="001765AE">
      <w:pPr>
        <w:rPr>
          <w:rFonts w:ascii="Arial" w:hAnsi="Arial"/>
          <w:b/>
        </w:rPr>
      </w:pPr>
      <w:r>
        <w:rPr>
          <w:rFonts w:ascii="Arial" w:hAnsi="Arial"/>
          <w:b/>
          <w:noProof/>
        </w:rPr>
        <w:drawing>
          <wp:inline distT="0" distB="0" distL="0" distR="0" wp14:anchorId="4B2B6B1B" wp14:editId="5BB8D73A">
            <wp:extent cx="6108700" cy="3644900"/>
            <wp:effectExtent l="0" t="0" r="0" b="0"/>
            <wp:docPr id="6" name="Immagine 6" descr="Schermata%202016-11-24%20alle%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hermata%202016-11-24%20alle%20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8700" cy="3644900"/>
                    </a:xfrm>
                    <a:prstGeom prst="rect">
                      <a:avLst/>
                    </a:prstGeom>
                    <a:noFill/>
                    <a:ln>
                      <a:noFill/>
                    </a:ln>
                  </pic:spPr>
                </pic:pic>
              </a:graphicData>
            </a:graphic>
          </wp:inline>
        </w:drawing>
      </w:r>
    </w:p>
    <w:p w14:paraId="38064CE5" w14:textId="77777777" w:rsidR="00FA7467" w:rsidRDefault="00FA7467" w:rsidP="001765AE">
      <w:pPr>
        <w:rPr>
          <w:rFonts w:ascii="Arial" w:hAnsi="Arial"/>
          <w:b/>
        </w:rPr>
      </w:pPr>
    </w:p>
    <w:p w14:paraId="64C0C78E" w14:textId="77777777" w:rsidR="00FA7467" w:rsidRDefault="00FA7467" w:rsidP="001765AE">
      <w:pPr>
        <w:rPr>
          <w:rFonts w:ascii="Arial" w:hAnsi="Arial"/>
          <w:b/>
        </w:rPr>
      </w:pPr>
    </w:p>
    <w:p w14:paraId="52B46EAC" w14:textId="77777777" w:rsidR="00FA7467" w:rsidRDefault="00FA7467" w:rsidP="001765AE">
      <w:pPr>
        <w:rPr>
          <w:rFonts w:ascii="Arial" w:hAnsi="Arial"/>
          <w:b/>
        </w:rPr>
      </w:pPr>
    </w:p>
    <w:p w14:paraId="6F069F63"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Web Server </w:t>
      </w:r>
    </w:p>
    <w:p w14:paraId="6C1D902C"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Il server utilizzato è Apache Tomcat versione 2.4.17. </w:t>
      </w:r>
    </w:p>
    <w:p w14:paraId="4530E7E3" w14:textId="77777777" w:rsidR="00FA7467" w:rsidRPr="00C220F9" w:rsidRDefault="00FA7467" w:rsidP="00FA7467">
      <w:pPr>
        <w:rPr>
          <w:rFonts w:ascii="Calibri Light" w:hAnsi="Calibri Light"/>
          <w:b/>
          <w:sz w:val="28"/>
          <w:szCs w:val="28"/>
        </w:rPr>
      </w:pPr>
    </w:p>
    <w:p w14:paraId="003CCBB5"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Interface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375F82DF"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L’utente utilizza il sistema mediante un Browser </w:t>
      </w:r>
      <w:r w:rsidR="00A506E3">
        <w:rPr>
          <w:rFonts w:ascii="Calibri Light" w:hAnsi="Calibri Light"/>
          <w:sz w:val="28"/>
          <w:szCs w:val="28"/>
        </w:rPr>
        <w:t xml:space="preserve">installato sulla propria </w:t>
      </w:r>
      <w:proofErr w:type="gramStart"/>
      <w:r w:rsidR="00A506E3">
        <w:rPr>
          <w:rFonts w:ascii="Calibri Light" w:hAnsi="Calibri Light"/>
          <w:sz w:val="28"/>
          <w:szCs w:val="28"/>
        </w:rPr>
        <w:t>macchina</w:t>
      </w:r>
      <w:r w:rsidRPr="00C220F9">
        <w:rPr>
          <w:rFonts w:ascii="Calibri Light" w:hAnsi="Calibri Light"/>
          <w:sz w:val="28"/>
          <w:szCs w:val="28"/>
        </w:rPr>
        <w:t>(</w:t>
      </w:r>
      <w:proofErr w:type="gramEnd"/>
      <w:r w:rsidRPr="00C220F9">
        <w:rPr>
          <w:rFonts w:ascii="Calibri Light" w:hAnsi="Calibri Light"/>
          <w:sz w:val="28"/>
          <w:szCs w:val="28"/>
        </w:rPr>
        <w:t xml:space="preserve">ad es. Opera, Firefox, Chrome). </w:t>
      </w:r>
    </w:p>
    <w:p w14:paraId="662C6D9E" w14:textId="77777777" w:rsidR="00FA7467" w:rsidRPr="00C220F9" w:rsidRDefault="00FA7467" w:rsidP="00FA7467">
      <w:pPr>
        <w:rPr>
          <w:rFonts w:ascii="Calibri Light" w:hAnsi="Calibri Light"/>
          <w:b/>
          <w:sz w:val="28"/>
          <w:szCs w:val="28"/>
        </w:rPr>
      </w:pPr>
    </w:p>
    <w:p w14:paraId="51762EFF"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Application </w:t>
      </w:r>
      <w:proofErr w:type="spellStart"/>
      <w:r w:rsidRPr="00C220F9">
        <w:rPr>
          <w:rFonts w:ascii="Calibri Light" w:hAnsi="Calibri Light"/>
          <w:b/>
          <w:sz w:val="28"/>
          <w:szCs w:val="28"/>
        </w:rPr>
        <w:t>Logic</w:t>
      </w:r>
      <w:proofErr w:type="spellEnd"/>
      <w:r w:rsidRPr="00C220F9">
        <w:rPr>
          <w:rFonts w:ascii="Calibri Light" w:hAnsi="Calibri Light"/>
          <w:b/>
          <w:sz w:val="28"/>
          <w:szCs w:val="28"/>
        </w:rPr>
        <w:t xml:space="preserv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3DF5DC5B"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Il sistema, e quindi le funzionalità, sono implementate in linguaggio HTML. Il codice risultante viene inviato al browser del client. </w:t>
      </w:r>
    </w:p>
    <w:p w14:paraId="1C13623B" w14:textId="77777777" w:rsidR="00FA7467" w:rsidRPr="00C220F9" w:rsidRDefault="00FA7467" w:rsidP="00FA7467">
      <w:pPr>
        <w:rPr>
          <w:rFonts w:ascii="Calibri Light" w:hAnsi="Calibri Light"/>
          <w:b/>
          <w:sz w:val="28"/>
          <w:szCs w:val="28"/>
        </w:rPr>
      </w:pPr>
    </w:p>
    <w:p w14:paraId="2EAC3CBD"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Storage </w:t>
      </w:r>
      <w:proofErr w:type="spellStart"/>
      <w:r w:rsidRPr="00C220F9">
        <w:rPr>
          <w:rFonts w:ascii="Calibri Light" w:hAnsi="Calibri Light"/>
          <w:b/>
          <w:sz w:val="28"/>
          <w:szCs w:val="28"/>
        </w:rPr>
        <w:t>Layer</w:t>
      </w:r>
      <w:proofErr w:type="spellEnd"/>
      <w:r w:rsidRPr="00C220F9">
        <w:rPr>
          <w:rFonts w:ascii="Calibri Light" w:hAnsi="Calibri Light"/>
          <w:b/>
          <w:sz w:val="28"/>
          <w:szCs w:val="28"/>
        </w:rPr>
        <w:t xml:space="preserve"> </w:t>
      </w:r>
    </w:p>
    <w:p w14:paraId="20A2E731" w14:textId="77777777" w:rsidR="00FA7467" w:rsidRPr="00C220F9" w:rsidRDefault="00FA7467" w:rsidP="00FA7467">
      <w:pPr>
        <w:rPr>
          <w:rFonts w:ascii="Calibri Light" w:hAnsi="Calibri Light"/>
          <w:sz w:val="28"/>
          <w:szCs w:val="28"/>
        </w:rPr>
      </w:pPr>
      <w:r w:rsidRPr="00C220F9">
        <w:rPr>
          <w:rFonts w:ascii="Calibri Light" w:hAnsi="Calibri Light"/>
          <w:sz w:val="28"/>
          <w:szCs w:val="28"/>
        </w:rPr>
        <w:t xml:space="preserve">Rappresenta il collegamento con il server da parte del sistema e si occupa di tutte le richieste di accesso e modifiche e eliminazione sui dati permanenti presenti nel database. </w:t>
      </w:r>
    </w:p>
    <w:p w14:paraId="248C160C" w14:textId="77777777" w:rsidR="00FA7467" w:rsidRPr="00C220F9" w:rsidRDefault="00FA7467" w:rsidP="00FA7467">
      <w:pPr>
        <w:rPr>
          <w:rFonts w:ascii="Calibri Light" w:hAnsi="Calibri Light"/>
          <w:b/>
          <w:sz w:val="28"/>
          <w:szCs w:val="28"/>
        </w:rPr>
      </w:pPr>
    </w:p>
    <w:p w14:paraId="2D369CA2" w14:textId="77777777" w:rsidR="00FA7467" w:rsidRPr="00C220F9" w:rsidRDefault="00FA7467" w:rsidP="00FA7467">
      <w:pPr>
        <w:rPr>
          <w:rFonts w:ascii="Calibri Light" w:hAnsi="Calibri Light"/>
          <w:b/>
          <w:sz w:val="28"/>
          <w:szCs w:val="28"/>
        </w:rPr>
      </w:pPr>
      <w:r w:rsidRPr="00C220F9">
        <w:rPr>
          <w:rFonts w:ascii="Calibri Light" w:hAnsi="Calibri Light"/>
          <w:b/>
          <w:sz w:val="28"/>
          <w:szCs w:val="28"/>
        </w:rPr>
        <w:t xml:space="preserve">Database Server </w:t>
      </w:r>
    </w:p>
    <w:p w14:paraId="2323B743" w14:textId="77777777" w:rsidR="00A64B89" w:rsidRDefault="00FA7467" w:rsidP="00A64B89">
      <w:pPr>
        <w:rPr>
          <w:rFonts w:ascii="Calibri Light" w:hAnsi="Calibri Light"/>
          <w:sz w:val="28"/>
          <w:szCs w:val="28"/>
        </w:rPr>
      </w:pPr>
      <w:r w:rsidRPr="00C220F9">
        <w:rPr>
          <w:rFonts w:ascii="Calibri Light" w:hAnsi="Calibri Light"/>
          <w:sz w:val="28"/>
          <w:szCs w:val="28"/>
        </w:rPr>
        <w:t>Il DBMS usato è MySQL il quale presenta molte API che permettono l’interazione tra sistema e database.</w:t>
      </w:r>
    </w:p>
    <w:p w14:paraId="2C3A58F6" w14:textId="77777777" w:rsidR="00A64B89" w:rsidRPr="00A64B89" w:rsidRDefault="00A64B89" w:rsidP="00A64B89">
      <w:pPr>
        <w:rPr>
          <w:rFonts w:ascii="Calibri Light" w:hAnsi="Calibri Light"/>
          <w:sz w:val="28"/>
          <w:szCs w:val="28"/>
        </w:rPr>
      </w:pPr>
    </w:p>
    <w:p w14:paraId="5573A41E" w14:textId="77777777" w:rsidR="007C3574" w:rsidRPr="00175708" w:rsidRDefault="007C3574" w:rsidP="007C3574">
      <w:pPr>
        <w:pStyle w:val="Titolo2"/>
        <w:numPr>
          <w:ilvl w:val="0"/>
          <w:numId w:val="0"/>
        </w:numPr>
        <w:tabs>
          <w:tab w:val="center" w:pos="814"/>
          <w:tab w:val="center" w:pos="3413"/>
        </w:tabs>
        <w:rPr>
          <w:rFonts w:ascii="Calibri" w:hAnsi="Calibri"/>
        </w:rPr>
      </w:pPr>
      <w:bookmarkStart w:id="18" w:name="_Toc473814820"/>
      <w:r w:rsidRPr="00175708">
        <w:rPr>
          <w:rFonts w:ascii="Calibri" w:hAnsi="Calibri"/>
        </w:rPr>
        <w:t>3.4. Gestione dei dati persistenti</w:t>
      </w:r>
      <w:bookmarkEnd w:id="18"/>
      <w:r w:rsidRPr="00175708">
        <w:rPr>
          <w:rFonts w:ascii="Calibri" w:hAnsi="Calibri"/>
        </w:rPr>
        <w:t xml:space="preserve"> </w:t>
      </w:r>
    </w:p>
    <w:p w14:paraId="506BE911" w14:textId="77777777" w:rsidR="007C3574" w:rsidRDefault="007C3574" w:rsidP="007C3574">
      <w:pPr>
        <w:spacing w:after="5" w:line="362" w:lineRule="auto"/>
        <w:ind w:left="730" w:hanging="10"/>
        <w:jc w:val="both"/>
        <w:rPr>
          <w:rFonts w:ascii="Arial" w:eastAsia="Arial" w:hAnsi="Arial" w:cs="Arial"/>
          <w:sz w:val="20"/>
        </w:rPr>
      </w:pPr>
    </w:p>
    <w:p w14:paraId="56D906AB" w14:textId="77777777" w:rsidR="007C3574" w:rsidRDefault="007C3574" w:rsidP="00A64B89">
      <w:pPr>
        <w:spacing w:after="5" w:line="362" w:lineRule="auto"/>
        <w:ind w:left="730" w:hanging="10"/>
        <w:jc w:val="both"/>
        <w:rPr>
          <w:rFonts w:ascii="Calibri Light" w:eastAsia="Arial" w:hAnsi="Calibri Light" w:cs="Arial"/>
        </w:rPr>
      </w:pPr>
      <w:r w:rsidRPr="00B65C7D">
        <w:rPr>
          <w:rFonts w:ascii="Calibri Light" w:eastAsia="Arial" w:hAnsi="Calibri Light" w:cs="Arial"/>
        </w:rPr>
        <w:t>Ci si ricollega al documento “</w:t>
      </w: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 System Design </w:t>
      </w:r>
      <w:proofErr w:type="spellStart"/>
      <w:r w:rsidRPr="00B65C7D">
        <w:rPr>
          <w:rFonts w:ascii="Calibri Light" w:eastAsia="Arial" w:hAnsi="Calibri Light" w:cs="Arial"/>
        </w:rPr>
        <w:t>Document</w:t>
      </w:r>
      <w:proofErr w:type="spellEnd"/>
      <w:r w:rsidRPr="00B65C7D">
        <w:rPr>
          <w:rFonts w:ascii="Calibri Light" w:eastAsia="Arial" w:hAnsi="Calibri Light" w:cs="Arial"/>
        </w:rPr>
        <w:t xml:space="preserve"> - Gestione Dati Persistenti”</w:t>
      </w:r>
    </w:p>
    <w:p w14:paraId="5EE1B1A0" w14:textId="77777777" w:rsidR="00A64B89" w:rsidRPr="00A64B89" w:rsidRDefault="00A64B89" w:rsidP="00A64B89">
      <w:pPr>
        <w:spacing w:after="5" w:line="362" w:lineRule="auto"/>
        <w:ind w:left="730" w:hanging="10"/>
        <w:jc w:val="both"/>
        <w:rPr>
          <w:rFonts w:ascii="Calibri Light" w:hAnsi="Calibri Light"/>
        </w:rPr>
      </w:pPr>
    </w:p>
    <w:p w14:paraId="1368295C" w14:textId="77777777" w:rsidR="00526B02" w:rsidRPr="00B17E67" w:rsidRDefault="00526B02" w:rsidP="00526B02">
      <w:pPr>
        <w:pStyle w:val="Titolo2"/>
        <w:numPr>
          <w:ilvl w:val="0"/>
          <w:numId w:val="0"/>
        </w:numPr>
        <w:tabs>
          <w:tab w:val="center" w:pos="814"/>
          <w:tab w:val="center" w:pos="4275"/>
        </w:tabs>
        <w:rPr>
          <w:rFonts w:ascii="Calibri" w:hAnsi="Calibri" w:cs="Calibri"/>
          <w:i w:val="0"/>
        </w:rPr>
      </w:pPr>
      <w:bookmarkStart w:id="19" w:name="_Toc473814821"/>
      <w:r w:rsidRPr="00B17E67">
        <w:rPr>
          <w:rFonts w:ascii="Calibri" w:hAnsi="Calibri" w:cs="Calibri"/>
          <w:i w:val="0"/>
        </w:rPr>
        <w:t>3</w:t>
      </w:r>
      <w:r w:rsidR="00A64B89">
        <w:rPr>
          <w:rFonts w:ascii="Calibri" w:hAnsi="Calibri" w:cs="Calibri"/>
          <w:i w:val="0"/>
        </w:rPr>
        <w:t>.5</w:t>
      </w:r>
      <w:r w:rsidRPr="00B17E67">
        <w:rPr>
          <w:rFonts w:ascii="Calibri" w:hAnsi="Calibri" w:cs="Calibri"/>
          <w:i w:val="0"/>
        </w:rPr>
        <w:t xml:space="preserve"> Controllo degli accessi e della sicurezza</w:t>
      </w:r>
      <w:bookmarkEnd w:id="19"/>
      <w:r w:rsidRPr="00B17E67">
        <w:rPr>
          <w:rFonts w:ascii="Calibri" w:hAnsi="Calibri" w:cs="Calibri"/>
          <w:i w:val="0"/>
        </w:rPr>
        <w:t xml:space="preserve"> </w:t>
      </w:r>
    </w:p>
    <w:p w14:paraId="1E0766EC" w14:textId="77777777" w:rsidR="00526B02" w:rsidRDefault="00526B02" w:rsidP="00526B02">
      <w:pPr>
        <w:spacing w:after="5" w:line="362" w:lineRule="auto"/>
        <w:ind w:left="730" w:right="3" w:hanging="10"/>
        <w:jc w:val="both"/>
        <w:rPr>
          <w:rFonts w:ascii="Arial" w:eastAsia="Arial" w:hAnsi="Arial" w:cs="Arial"/>
          <w:sz w:val="20"/>
        </w:rPr>
      </w:pPr>
    </w:p>
    <w:p w14:paraId="1D041D90" w14:textId="77777777" w:rsidR="00A64B89" w:rsidRDefault="00526B02" w:rsidP="007C3574">
      <w:pPr>
        <w:spacing w:after="5" w:line="362" w:lineRule="auto"/>
        <w:ind w:left="730" w:right="3" w:hanging="10"/>
        <w:rPr>
          <w:rFonts w:ascii="Calibri Light" w:eastAsia="Arial" w:hAnsi="Calibri Light" w:cs="Arial"/>
        </w:rPr>
      </w:pP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è un sistema multiutente, quindi utenti differenti hanno il permesso di eseguire diverse operazioni su vari insiemi di oggetti in contemporanea con altri utenti. Per schematizzare al meglio il controllo degli accessi abbiamo suddiviso per tipologia di utente le </w:t>
      </w:r>
    </w:p>
    <w:p w14:paraId="41EEEF22" w14:textId="77777777" w:rsidR="00526B02" w:rsidRPr="00B65C7D" w:rsidRDefault="00526B02" w:rsidP="007C3574">
      <w:pPr>
        <w:spacing w:after="5" w:line="362" w:lineRule="auto"/>
        <w:ind w:left="730" w:right="3" w:hanging="10"/>
        <w:rPr>
          <w:rFonts w:ascii="Calibri Light" w:hAnsi="Calibri Light"/>
        </w:rPr>
      </w:pPr>
      <w:r w:rsidRPr="00B65C7D">
        <w:rPr>
          <w:rFonts w:ascii="Calibri Light" w:eastAsia="Arial" w:hAnsi="Calibri Light" w:cs="Arial"/>
        </w:rPr>
        <w:t>azioni consentite, al fine di ottenere una vis</w:t>
      </w:r>
      <w:r w:rsidR="007C3574" w:rsidRPr="00B65C7D">
        <w:rPr>
          <w:rFonts w:ascii="Calibri Light" w:eastAsia="Arial" w:hAnsi="Calibri Light" w:cs="Arial"/>
        </w:rPr>
        <w:t>ione più compatta e dettagliata.</w:t>
      </w:r>
    </w:p>
    <w:p w14:paraId="0658D2AE" w14:textId="77777777" w:rsidR="00526B02" w:rsidRDefault="00526B02" w:rsidP="00A64B89">
      <w:pPr>
        <w:pStyle w:val="Titolo4"/>
        <w:spacing w:after="0"/>
      </w:pPr>
      <w:r>
        <w:t>ADMIN</w:t>
      </w:r>
    </w:p>
    <w:p w14:paraId="18972332" w14:textId="77777777" w:rsidR="00A64B89" w:rsidRPr="00A64B89" w:rsidRDefault="00A64B89" w:rsidP="00A64B89"/>
    <w:tbl>
      <w:tblPr>
        <w:tblW w:w="8517" w:type="dxa"/>
        <w:tblInd w:w="559" w:type="dxa"/>
        <w:tblCellMar>
          <w:top w:w="115" w:type="dxa"/>
          <w:left w:w="101" w:type="dxa"/>
          <w:right w:w="115" w:type="dxa"/>
        </w:tblCellMar>
        <w:tblLook w:val="04A0" w:firstRow="1" w:lastRow="0" w:firstColumn="1" w:lastColumn="0" w:noHBand="0" w:noVBand="1"/>
      </w:tblPr>
      <w:tblGrid>
        <w:gridCol w:w="3686"/>
        <w:gridCol w:w="4831"/>
      </w:tblGrid>
      <w:tr w:rsidR="00526B02" w14:paraId="05DB7120" w14:textId="77777777" w:rsidTr="000C7D5D">
        <w:trPr>
          <w:trHeight w:val="488"/>
        </w:trPr>
        <w:tc>
          <w:tcPr>
            <w:tcW w:w="368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2E01AA"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Oggetto</w:t>
            </w:r>
          </w:p>
        </w:tc>
        <w:tc>
          <w:tcPr>
            <w:tcW w:w="483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02C20D"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Operazioni</w:t>
            </w:r>
          </w:p>
        </w:tc>
      </w:tr>
      <w:tr w:rsidR="00526B02" w14:paraId="0C522DF3" w14:textId="77777777" w:rsidTr="001C4F29">
        <w:trPr>
          <w:trHeight w:val="2043"/>
        </w:trPr>
        <w:tc>
          <w:tcPr>
            <w:tcW w:w="3686" w:type="dxa"/>
            <w:tcBorders>
              <w:top w:val="single" w:sz="8" w:space="0" w:color="000000"/>
              <w:left w:val="single" w:sz="8" w:space="0" w:color="000000"/>
              <w:bottom w:val="single" w:sz="8" w:space="0" w:color="000000"/>
              <w:right w:val="single" w:sz="8" w:space="0" w:color="000000"/>
            </w:tcBorders>
            <w:shd w:val="clear" w:color="auto" w:fill="auto"/>
          </w:tcPr>
          <w:p w14:paraId="4E8F8A9A" w14:textId="77777777" w:rsidR="00526B02" w:rsidRPr="00B17E67" w:rsidRDefault="00526B02" w:rsidP="000C7D5D">
            <w:pPr>
              <w:spacing w:after="98"/>
              <w:rPr>
                <w:rFonts w:ascii="Arial" w:eastAsia="Arial" w:hAnsi="Arial" w:cs="Arial"/>
                <w:sz w:val="20"/>
                <w:szCs w:val="22"/>
              </w:rPr>
            </w:pPr>
          </w:p>
          <w:p w14:paraId="73C515B3" w14:textId="77777777" w:rsidR="00526B02" w:rsidRPr="00B17E67" w:rsidRDefault="00526B02" w:rsidP="000C7D5D">
            <w:pPr>
              <w:spacing w:after="98"/>
              <w:jc w:val="center"/>
              <w:rPr>
                <w:rFonts w:ascii="Calibri" w:hAnsi="Calibri"/>
                <w:sz w:val="22"/>
                <w:szCs w:val="22"/>
              </w:rPr>
            </w:pPr>
            <w:r w:rsidRPr="00B17E67">
              <w:rPr>
                <w:rFonts w:ascii="Arial" w:eastAsia="Arial" w:hAnsi="Arial" w:cs="Arial"/>
                <w:sz w:val="20"/>
                <w:szCs w:val="22"/>
              </w:rPr>
              <w:t>Prodotti</w:t>
            </w:r>
          </w:p>
          <w:p w14:paraId="6ADE7979" w14:textId="77777777" w:rsidR="00526B02" w:rsidRPr="00B17E67" w:rsidRDefault="00526B02" w:rsidP="000C7D5D">
            <w:pPr>
              <w:spacing w:after="99"/>
              <w:rPr>
                <w:rFonts w:ascii="Calibri" w:hAnsi="Calibri"/>
                <w:sz w:val="22"/>
                <w:szCs w:val="22"/>
              </w:rPr>
            </w:pPr>
            <w:r w:rsidRPr="00B17E67">
              <w:rPr>
                <w:rFonts w:ascii="Arial" w:eastAsia="Arial" w:hAnsi="Arial" w:cs="Arial"/>
                <w:sz w:val="20"/>
                <w:szCs w:val="22"/>
              </w:rPr>
              <w:t xml:space="preserve"> </w:t>
            </w:r>
          </w:p>
          <w:p w14:paraId="73E70420" w14:textId="77777777" w:rsidR="001C4F29" w:rsidRDefault="00FB4AE3" w:rsidP="001C4F29">
            <w:pPr>
              <w:spacing w:after="98"/>
              <w:rPr>
                <w:rFonts w:ascii="Calibri" w:hAnsi="Calibri"/>
                <w:sz w:val="22"/>
                <w:szCs w:val="22"/>
              </w:rPr>
            </w:pPr>
            <w:r w:rsidRPr="00B17E67">
              <w:rPr>
                <w:rFonts w:ascii="Arial" w:eastAsia="Arial" w:hAnsi="Arial" w:cs="Arial"/>
                <w:b/>
                <w:noProof/>
                <w:sz w:val="22"/>
                <w:szCs w:val="22"/>
              </w:rPr>
              <mc:AlternateContent>
                <mc:Choice Requires="wps">
                  <w:drawing>
                    <wp:anchor distT="0" distB="0" distL="114300" distR="114300" simplePos="0" relativeHeight="251657728" behindDoc="0" locked="0" layoutInCell="1" allowOverlap="1" wp14:anchorId="5D25C5E7" wp14:editId="0D261619">
                      <wp:simplePos x="0" y="0"/>
                      <wp:positionH relativeFrom="column">
                        <wp:posOffset>-59055</wp:posOffset>
                      </wp:positionH>
                      <wp:positionV relativeFrom="paragraph">
                        <wp:posOffset>34925</wp:posOffset>
                      </wp:positionV>
                      <wp:extent cx="5391785" cy="0"/>
                      <wp:effectExtent l="17145" t="9525" r="26670" b="28575"/>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917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1D1858" id="_x0000_t32" coordsize="21600,21600" o:spt="32" o:oned="t" path="m0,0l21600,21600e" filled="f">
                      <v:path arrowok="t" fillok="f" o:connecttype="none"/>
                      <o:lock v:ext="edit" shapetype="t"/>
                    </v:shapetype>
                    <v:shape id="AutoShape 2" o:spid="_x0000_s1026" type="#_x0000_t32" style="position:absolute;margin-left:-4.65pt;margin-top:2.75pt;width:424.5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"/>
                  </w:pict>
                </mc:Fallback>
              </mc:AlternateContent>
            </w:r>
          </w:p>
          <w:p w14:paraId="0096327F" w14:textId="77777777" w:rsidR="00526B02" w:rsidRPr="00B17E67" w:rsidRDefault="00526B02" w:rsidP="001C4F29">
            <w:pPr>
              <w:spacing w:after="98"/>
              <w:jc w:val="center"/>
              <w:rPr>
                <w:rFonts w:ascii="Calibri" w:hAnsi="Calibri"/>
                <w:sz w:val="22"/>
                <w:szCs w:val="22"/>
              </w:rPr>
            </w:pPr>
            <w:r w:rsidRPr="00B17E67">
              <w:rPr>
                <w:rFonts w:ascii="Arial" w:eastAsia="Arial" w:hAnsi="Arial" w:cs="Arial"/>
                <w:sz w:val="20"/>
                <w:szCs w:val="22"/>
              </w:rPr>
              <w:t>Utente</w:t>
            </w:r>
          </w:p>
          <w:p w14:paraId="1D1BD0C9" w14:textId="77777777" w:rsidR="00526B02" w:rsidRPr="00B17E67" w:rsidRDefault="00526B02" w:rsidP="000C7D5D">
            <w:pPr>
              <w:spacing w:after="98"/>
              <w:rPr>
                <w:rFonts w:ascii="Calibri" w:hAnsi="Calibri"/>
                <w:sz w:val="22"/>
                <w:szCs w:val="22"/>
              </w:rPr>
            </w:pPr>
            <w:r w:rsidRPr="00B17E67">
              <w:rPr>
                <w:rFonts w:ascii="Arial" w:eastAsia="Arial" w:hAnsi="Arial" w:cs="Arial"/>
                <w:sz w:val="20"/>
                <w:szCs w:val="22"/>
              </w:rPr>
              <w:t xml:space="preserve"> </w:t>
            </w:r>
          </w:p>
          <w:p w14:paraId="4F256DA9" w14:textId="77777777" w:rsidR="00526B02" w:rsidRPr="00B17E67" w:rsidRDefault="00526B02" w:rsidP="000C7D5D">
            <w:pPr>
              <w:rPr>
                <w:rFonts w:ascii="Calibri" w:hAnsi="Calibri"/>
                <w:sz w:val="22"/>
                <w:szCs w:val="22"/>
              </w:rPr>
            </w:pPr>
            <w:r w:rsidRPr="00B17E67">
              <w:rPr>
                <w:rFonts w:ascii="Arial" w:eastAsia="Arial" w:hAnsi="Arial" w:cs="Arial"/>
                <w:sz w:val="20"/>
                <w:szCs w:val="22"/>
              </w:rPr>
              <w:t xml:space="preserve"> </w:t>
            </w:r>
          </w:p>
        </w:tc>
        <w:tc>
          <w:tcPr>
            <w:tcW w:w="4831" w:type="dxa"/>
            <w:tcBorders>
              <w:top w:val="single" w:sz="8" w:space="0" w:color="000000"/>
              <w:left w:val="single" w:sz="8" w:space="0" w:color="000000"/>
              <w:bottom w:val="single" w:sz="8" w:space="0" w:color="000000"/>
              <w:right w:val="single" w:sz="8" w:space="0" w:color="000000"/>
            </w:tcBorders>
            <w:shd w:val="clear" w:color="auto" w:fill="auto"/>
          </w:tcPr>
          <w:p w14:paraId="69ECCC0A" w14:textId="77777777" w:rsidR="00526B02" w:rsidRPr="00B17E67" w:rsidRDefault="00526B02" w:rsidP="000C7D5D">
            <w:pPr>
              <w:spacing w:line="362" w:lineRule="auto"/>
              <w:ind w:right="2749"/>
              <w:jc w:val="both"/>
              <w:rPr>
                <w:rFonts w:ascii="Arial" w:eastAsia="Arial" w:hAnsi="Arial" w:cs="Arial"/>
                <w:sz w:val="20"/>
                <w:szCs w:val="22"/>
              </w:rPr>
            </w:pPr>
            <w:r w:rsidRPr="00B17E67">
              <w:rPr>
                <w:rFonts w:ascii="Arial" w:eastAsia="Arial" w:hAnsi="Arial" w:cs="Arial"/>
                <w:sz w:val="20"/>
                <w:szCs w:val="22"/>
              </w:rPr>
              <w:t>Inserisci</w:t>
            </w:r>
          </w:p>
          <w:p w14:paraId="3C5C837C" w14:textId="77777777" w:rsidR="00526B02" w:rsidRPr="00B17E67" w:rsidRDefault="00526B02" w:rsidP="000C7D5D">
            <w:pPr>
              <w:spacing w:line="362" w:lineRule="auto"/>
              <w:ind w:right="2749"/>
              <w:jc w:val="both"/>
              <w:rPr>
                <w:rFonts w:ascii="Arial" w:eastAsia="Arial" w:hAnsi="Arial" w:cs="Arial"/>
                <w:sz w:val="20"/>
                <w:szCs w:val="22"/>
              </w:rPr>
            </w:pPr>
            <w:r w:rsidRPr="00B17E67">
              <w:rPr>
                <w:rFonts w:ascii="Arial" w:eastAsia="Arial" w:hAnsi="Arial" w:cs="Arial"/>
                <w:sz w:val="20"/>
                <w:szCs w:val="22"/>
              </w:rPr>
              <w:t>Modifica</w:t>
            </w:r>
          </w:p>
          <w:p w14:paraId="442CFC72" w14:textId="77777777" w:rsidR="00526B02" w:rsidRPr="00B17E67" w:rsidRDefault="00526B02" w:rsidP="000C7D5D">
            <w:pPr>
              <w:spacing w:line="362" w:lineRule="auto"/>
              <w:ind w:right="2749"/>
              <w:jc w:val="both"/>
              <w:rPr>
                <w:rFonts w:ascii="Calibri" w:hAnsi="Calibri"/>
                <w:sz w:val="22"/>
                <w:szCs w:val="22"/>
              </w:rPr>
            </w:pPr>
            <w:r w:rsidRPr="00B17E67">
              <w:rPr>
                <w:rFonts w:ascii="Arial" w:eastAsia="Arial" w:hAnsi="Arial" w:cs="Arial"/>
                <w:sz w:val="20"/>
                <w:szCs w:val="22"/>
              </w:rPr>
              <w:t>Rimuovi</w:t>
            </w:r>
          </w:p>
          <w:p w14:paraId="0CDD776F" w14:textId="77777777" w:rsidR="001C4F29" w:rsidRDefault="00526B02" w:rsidP="001C4F29">
            <w:pPr>
              <w:spacing w:after="98"/>
              <w:rPr>
                <w:rFonts w:ascii="Calibri" w:hAnsi="Calibri"/>
                <w:sz w:val="22"/>
                <w:szCs w:val="22"/>
              </w:rPr>
            </w:pPr>
            <w:r w:rsidRPr="00B17E67">
              <w:rPr>
                <w:rFonts w:ascii="Arial" w:eastAsia="Arial" w:hAnsi="Arial" w:cs="Arial"/>
                <w:sz w:val="20"/>
                <w:szCs w:val="22"/>
              </w:rPr>
              <w:t xml:space="preserve"> </w:t>
            </w:r>
          </w:p>
          <w:p w14:paraId="273BA4E2" w14:textId="77777777" w:rsidR="00526B02" w:rsidRPr="00B17E67" w:rsidRDefault="00526B02" w:rsidP="001C4F29">
            <w:pPr>
              <w:spacing w:after="98"/>
              <w:rPr>
                <w:rFonts w:ascii="Calibri" w:hAnsi="Calibri"/>
                <w:sz w:val="22"/>
                <w:szCs w:val="22"/>
              </w:rPr>
            </w:pPr>
            <w:r w:rsidRPr="00B17E67">
              <w:rPr>
                <w:rFonts w:ascii="Arial" w:eastAsia="Arial" w:hAnsi="Arial" w:cs="Arial"/>
                <w:sz w:val="20"/>
                <w:szCs w:val="22"/>
              </w:rPr>
              <w:t>Bandisci</w:t>
            </w:r>
          </w:p>
          <w:p w14:paraId="3631377C" w14:textId="77777777" w:rsidR="00526B02" w:rsidRPr="00B17E67" w:rsidRDefault="00526B02" w:rsidP="000C7D5D">
            <w:pPr>
              <w:spacing w:after="96"/>
              <w:rPr>
                <w:rFonts w:ascii="Calibri" w:hAnsi="Calibri"/>
                <w:sz w:val="22"/>
                <w:szCs w:val="22"/>
              </w:rPr>
            </w:pPr>
          </w:p>
          <w:p w14:paraId="192A7188" w14:textId="77777777" w:rsidR="00526B02" w:rsidRPr="00B17E67" w:rsidRDefault="00526B02" w:rsidP="000C7D5D">
            <w:pPr>
              <w:ind w:right="2749"/>
              <w:rPr>
                <w:rFonts w:ascii="Calibri" w:hAnsi="Calibri"/>
                <w:sz w:val="22"/>
                <w:szCs w:val="22"/>
              </w:rPr>
            </w:pPr>
          </w:p>
        </w:tc>
      </w:tr>
    </w:tbl>
    <w:p w14:paraId="47B977F4" w14:textId="77777777" w:rsidR="007C3574" w:rsidRDefault="007C3574" w:rsidP="00526B02">
      <w:pPr>
        <w:rPr>
          <w:rFonts w:ascii="Calibri" w:hAnsi="Calibri"/>
          <w:b/>
          <w:sz w:val="28"/>
          <w:szCs w:val="28"/>
        </w:rPr>
      </w:pPr>
    </w:p>
    <w:p w14:paraId="313B99B8" w14:textId="77777777" w:rsidR="00006F21" w:rsidRDefault="00006F21" w:rsidP="00526B02">
      <w:pPr>
        <w:rPr>
          <w:rFonts w:ascii="Calibri" w:hAnsi="Calibri"/>
          <w:b/>
          <w:sz w:val="28"/>
          <w:szCs w:val="28"/>
        </w:rPr>
      </w:pPr>
    </w:p>
    <w:p w14:paraId="5684E5A9" w14:textId="77777777" w:rsidR="00526B02" w:rsidRDefault="00006F21" w:rsidP="00006F21">
      <w:pPr>
        <w:rPr>
          <w:rFonts w:ascii="Calibri" w:hAnsi="Calibri"/>
          <w:b/>
          <w:sz w:val="28"/>
          <w:szCs w:val="28"/>
        </w:rPr>
      </w:pPr>
      <w:r>
        <w:rPr>
          <w:rFonts w:ascii="Calibri" w:hAnsi="Calibri"/>
          <w:b/>
          <w:sz w:val="28"/>
          <w:szCs w:val="28"/>
        </w:rPr>
        <w:t>UTENTE</w:t>
      </w:r>
    </w:p>
    <w:p w14:paraId="436B589D" w14:textId="77777777" w:rsidR="00006F21" w:rsidRPr="00006F21" w:rsidRDefault="00006F21" w:rsidP="00006F21">
      <w:pPr>
        <w:rPr>
          <w:rFonts w:ascii="Calibri" w:hAnsi="Calibri"/>
          <w:b/>
          <w:sz w:val="28"/>
          <w:szCs w:val="28"/>
        </w:rPr>
      </w:pPr>
    </w:p>
    <w:tbl>
      <w:tblPr>
        <w:tblW w:w="8517" w:type="dxa"/>
        <w:tblInd w:w="559" w:type="dxa"/>
        <w:tblCellMar>
          <w:top w:w="115" w:type="dxa"/>
          <w:left w:w="101" w:type="dxa"/>
          <w:right w:w="115" w:type="dxa"/>
        </w:tblCellMar>
        <w:tblLook w:val="04A0" w:firstRow="1" w:lastRow="0" w:firstColumn="1" w:lastColumn="0" w:noHBand="0" w:noVBand="1"/>
      </w:tblPr>
      <w:tblGrid>
        <w:gridCol w:w="4220"/>
        <w:gridCol w:w="4297"/>
      </w:tblGrid>
      <w:tr w:rsidR="00526B02" w14:paraId="0CFD7391" w14:textId="77777777" w:rsidTr="000C7D5D">
        <w:trPr>
          <w:trHeight w:val="488"/>
        </w:trPr>
        <w:tc>
          <w:tcPr>
            <w:tcW w:w="42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335F2C"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Oggetto</w:t>
            </w:r>
          </w:p>
        </w:tc>
        <w:tc>
          <w:tcPr>
            <w:tcW w:w="429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D6D02F" w14:textId="77777777" w:rsidR="00526B02" w:rsidRPr="00B17E67" w:rsidRDefault="00526B02" w:rsidP="000C7D5D">
            <w:pPr>
              <w:jc w:val="center"/>
              <w:rPr>
                <w:rFonts w:ascii="Calibri" w:hAnsi="Calibri"/>
                <w:sz w:val="22"/>
                <w:szCs w:val="22"/>
              </w:rPr>
            </w:pPr>
            <w:r w:rsidRPr="00B17E67">
              <w:rPr>
                <w:rFonts w:ascii="Arial" w:eastAsia="Arial" w:hAnsi="Arial" w:cs="Arial"/>
                <w:b/>
                <w:sz w:val="20"/>
                <w:szCs w:val="22"/>
              </w:rPr>
              <w:t>Operazioni</w:t>
            </w:r>
          </w:p>
        </w:tc>
      </w:tr>
      <w:tr w:rsidR="00526B02" w14:paraId="3B6362BF" w14:textId="77777777" w:rsidTr="00006F21">
        <w:trPr>
          <w:trHeight w:val="21"/>
        </w:trPr>
        <w:tc>
          <w:tcPr>
            <w:tcW w:w="4220" w:type="dxa"/>
            <w:tcBorders>
              <w:top w:val="single" w:sz="8" w:space="0" w:color="000000"/>
              <w:left w:val="single" w:sz="8" w:space="0" w:color="000000"/>
              <w:bottom w:val="single" w:sz="8" w:space="0" w:color="000000"/>
              <w:right w:val="single" w:sz="8" w:space="0" w:color="000000"/>
            </w:tcBorders>
            <w:shd w:val="clear" w:color="auto" w:fill="auto"/>
          </w:tcPr>
          <w:p w14:paraId="72474901" w14:textId="77777777" w:rsidR="00526B02" w:rsidRPr="00B17E67" w:rsidRDefault="00526B02" w:rsidP="000C7D5D">
            <w:pPr>
              <w:spacing w:after="98"/>
              <w:rPr>
                <w:rFonts w:ascii="Arial" w:eastAsia="Arial" w:hAnsi="Arial" w:cs="Arial"/>
                <w:sz w:val="20"/>
                <w:szCs w:val="22"/>
              </w:rPr>
            </w:pPr>
          </w:p>
          <w:p w14:paraId="33C8A892" w14:textId="77777777" w:rsidR="00526B02" w:rsidRPr="00B17E67" w:rsidRDefault="00526B02" w:rsidP="000C7D5D">
            <w:pPr>
              <w:spacing w:after="98"/>
              <w:rPr>
                <w:rFonts w:ascii="Arial" w:eastAsia="Arial" w:hAnsi="Arial" w:cs="Arial"/>
                <w:sz w:val="20"/>
                <w:szCs w:val="22"/>
              </w:rPr>
            </w:pPr>
          </w:p>
          <w:p w14:paraId="33F7B099" w14:textId="77777777" w:rsidR="00526B02" w:rsidRPr="00664DC6" w:rsidRDefault="00526B02" w:rsidP="000C7D5D">
            <w:pPr>
              <w:spacing w:after="98"/>
              <w:jc w:val="center"/>
              <w:rPr>
                <w:rFonts w:ascii="Calibri Light" w:hAnsi="Calibri Light"/>
                <w:sz w:val="28"/>
                <w:szCs w:val="28"/>
              </w:rPr>
            </w:pPr>
            <w:r w:rsidRPr="00664DC6">
              <w:rPr>
                <w:rFonts w:ascii="Calibri Light" w:eastAsia="Arial" w:hAnsi="Calibri Light" w:cs="Arial"/>
                <w:sz w:val="28"/>
                <w:szCs w:val="28"/>
              </w:rPr>
              <w:t>Carrello</w:t>
            </w:r>
          </w:p>
          <w:p w14:paraId="403EA2F7" w14:textId="77777777" w:rsidR="00526B02" w:rsidRPr="00B17E67" w:rsidRDefault="00526B02" w:rsidP="000C7D5D">
            <w:pPr>
              <w:spacing w:after="99"/>
              <w:rPr>
                <w:rFonts w:ascii="Calibri" w:hAnsi="Calibri"/>
                <w:sz w:val="22"/>
                <w:szCs w:val="22"/>
              </w:rPr>
            </w:pPr>
            <w:r w:rsidRPr="00B17E67">
              <w:rPr>
                <w:rFonts w:ascii="Arial" w:eastAsia="Arial" w:hAnsi="Arial" w:cs="Arial"/>
                <w:sz w:val="20"/>
                <w:szCs w:val="22"/>
              </w:rPr>
              <w:t xml:space="preserve"> </w:t>
            </w:r>
          </w:p>
          <w:p w14:paraId="3DFEBF36" w14:textId="77777777" w:rsidR="00526B02" w:rsidRPr="00B17E67" w:rsidRDefault="00526B02" w:rsidP="000C7D5D">
            <w:pPr>
              <w:spacing w:after="98"/>
              <w:rPr>
                <w:rFonts w:ascii="Calibri" w:hAnsi="Calibri"/>
                <w:sz w:val="22"/>
                <w:szCs w:val="22"/>
              </w:rPr>
            </w:pPr>
            <w:r w:rsidRPr="00B17E67">
              <w:rPr>
                <w:rFonts w:ascii="Arial" w:eastAsia="Arial" w:hAnsi="Arial" w:cs="Arial"/>
                <w:sz w:val="20"/>
                <w:szCs w:val="22"/>
              </w:rPr>
              <w:t xml:space="preserve"> </w:t>
            </w:r>
          </w:p>
        </w:tc>
        <w:tc>
          <w:tcPr>
            <w:tcW w:w="4297" w:type="dxa"/>
            <w:tcBorders>
              <w:top w:val="single" w:sz="8" w:space="0" w:color="000000"/>
              <w:left w:val="single" w:sz="8" w:space="0" w:color="000000"/>
              <w:bottom w:val="single" w:sz="8" w:space="0" w:color="000000"/>
              <w:right w:val="single" w:sz="8" w:space="0" w:color="000000"/>
            </w:tcBorders>
            <w:shd w:val="clear" w:color="auto" w:fill="auto"/>
          </w:tcPr>
          <w:p w14:paraId="70FA6084" w14:textId="77777777" w:rsidR="00526B02" w:rsidRDefault="00526B02" w:rsidP="000C7D5D">
            <w:pPr>
              <w:spacing w:line="362" w:lineRule="auto"/>
              <w:ind w:right="2749"/>
              <w:rPr>
                <w:rFonts w:ascii="Arial" w:eastAsia="Arial" w:hAnsi="Arial" w:cs="Arial"/>
                <w:sz w:val="20"/>
                <w:szCs w:val="22"/>
              </w:rPr>
            </w:pPr>
          </w:p>
          <w:p w14:paraId="5055A95B"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Aggiunge prodotti</w:t>
            </w:r>
          </w:p>
          <w:p w14:paraId="014ED637"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Elimina prodotti</w:t>
            </w:r>
          </w:p>
          <w:p w14:paraId="487C9A67"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Modifica Quantità</w:t>
            </w:r>
          </w:p>
          <w:p w14:paraId="6F3C3184" w14:textId="77777777" w:rsidR="00526B02" w:rsidRPr="00664DC6" w:rsidRDefault="00526B02" w:rsidP="000C7D5D">
            <w:pPr>
              <w:rPr>
                <w:rFonts w:ascii="Calibri Light" w:hAnsi="Calibri Light"/>
                <w:sz w:val="28"/>
                <w:szCs w:val="28"/>
              </w:rPr>
            </w:pPr>
            <w:r w:rsidRPr="00664DC6">
              <w:rPr>
                <w:rFonts w:ascii="Calibri Light" w:hAnsi="Calibri Light"/>
                <w:sz w:val="28"/>
                <w:szCs w:val="28"/>
              </w:rPr>
              <w:t>Acquista prodotti</w:t>
            </w:r>
          </w:p>
          <w:p w14:paraId="734480EC" w14:textId="77777777" w:rsidR="00526B02" w:rsidRPr="00B17E67" w:rsidRDefault="00526B02" w:rsidP="000C7D5D">
            <w:pPr>
              <w:spacing w:after="96"/>
              <w:rPr>
                <w:rFonts w:ascii="Calibri" w:hAnsi="Calibri"/>
                <w:sz w:val="22"/>
                <w:szCs w:val="22"/>
              </w:rPr>
            </w:pPr>
          </w:p>
          <w:p w14:paraId="2612D433" w14:textId="77777777" w:rsidR="00526B02" w:rsidRPr="00B17E67" w:rsidRDefault="00526B02" w:rsidP="000C7D5D">
            <w:pPr>
              <w:ind w:right="2749"/>
              <w:rPr>
                <w:rFonts w:ascii="Calibri" w:hAnsi="Calibri"/>
                <w:sz w:val="22"/>
                <w:szCs w:val="22"/>
              </w:rPr>
            </w:pPr>
          </w:p>
        </w:tc>
      </w:tr>
    </w:tbl>
    <w:p w14:paraId="6ED01865" w14:textId="77777777" w:rsidR="00A64B89" w:rsidRDefault="00A64B89" w:rsidP="00006F21">
      <w:pPr>
        <w:pStyle w:val="Titolo2"/>
        <w:numPr>
          <w:ilvl w:val="0"/>
          <w:numId w:val="0"/>
        </w:numPr>
        <w:tabs>
          <w:tab w:val="center" w:pos="814"/>
          <w:tab w:val="center" w:pos="3546"/>
        </w:tabs>
        <w:rPr>
          <w:rFonts w:ascii="Calibri" w:hAnsi="Calibri"/>
        </w:rPr>
      </w:pPr>
      <w:bookmarkStart w:id="20" w:name="_Toc43297"/>
    </w:p>
    <w:p w14:paraId="4044C0D2" w14:textId="77777777" w:rsidR="00006F21" w:rsidRPr="00175708" w:rsidRDefault="00006F21" w:rsidP="00006F21">
      <w:pPr>
        <w:pStyle w:val="Titolo2"/>
        <w:numPr>
          <w:ilvl w:val="0"/>
          <w:numId w:val="0"/>
        </w:numPr>
        <w:tabs>
          <w:tab w:val="center" w:pos="814"/>
          <w:tab w:val="center" w:pos="3546"/>
        </w:tabs>
        <w:rPr>
          <w:rFonts w:ascii="Calibri" w:hAnsi="Calibri"/>
        </w:rPr>
      </w:pPr>
      <w:bookmarkStart w:id="21" w:name="_Toc473814822"/>
      <w:r w:rsidRPr="00175708">
        <w:rPr>
          <w:rFonts w:ascii="Calibri" w:hAnsi="Calibri"/>
        </w:rPr>
        <w:t xml:space="preserve">3.6. </w:t>
      </w:r>
      <w:r w:rsidRPr="00175708">
        <w:rPr>
          <w:rFonts w:ascii="Calibri" w:hAnsi="Calibri"/>
        </w:rPr>
        <w:tab/>
        <w:t>Controllo del software globale</w:t>
      </w:r>
      <w:bookmarkEnd w:id="21"/>
      <w:r w:rsidRPr="00175708">
        <w:rPr>
          <w:rFonts w:ascii="Calibri" w:hAnsi="Calibri"/>
        </w:rPr>
        <w:t xml:space="preserve">  </w:t>
      </w:r>
      <w:bookmarkEnd w:id="20"/>
    </w:p>
    <w:p w14:paraId="28A601F2" w14:textId="77777777" w:rsidR="00006F21" w:rsidRPr="00175708" w:rsidRDefault="00006F21" w:rsidP="00006F21">
      <w:pPr>
        <w:rPr>
          <w:rFonts w:ascii="Calibri Light" w:hAnsi="Calibri Light"/>
        </w:rPr>
      </w:pPr>
    </w:p>
    <w:p w14:paraId="03A56999" w14:textId="77777777" w:rsidR="00006F21" w:rsidRPr="00175708" w:rsidRDefault="00006F21" w:rsidP="00006F21">
      <w:pPr>
        <w:spacing w:after="61" w:line="331" w:lineRule="auto"/>
        <w:ind w:left="703" w:right="-1" w:hanging="10"/>
        <w:rPr>
          <w:rFonts w:ascii="Calibri Light" w:eastAsia="Arial" w:hAnsi="Calibri Light" w:cs="Arial"/>
          <w:sz w:val="28"/>
          <w:szCs w:val="28"/>
        </w:rPr>
      </w:pPr>
      <w:r w:rsidRPr="00175708">
        <w:rPr>
          <w:rFonts w:ascii="Calibri Light" w:eastAsia="Arial" w:hAnsi="Calibri Light" w:cs="Arial"/>
          <w:sz w:val="28"/>
          <w:szCs w:val="28"/>
        </w:rPr>
        <w:t xml:space="preserve">Il controllo del flusso software viene gestito da classi html, java e </w:t>
      </w:r>
      <w:proofErr w:type="spellStart"/>
      <w:r w:rsidRPr="00175708">
        <w:rPr>
          <w:rFonts w:ascii="Calibri Light" w:eastAsia="Arial" w:hAnsi="Calibri Light" w:cs="Arial"/>
          <w:sz w:val="28"/>
          <w:szCs w:val="28"/>
        </w:rPr>
        <w:t>jsp</w:t>
      </w:r>
      <w:proofErr w:type="spellEnd"/>
      <w:r w:rsidRPr="00175708">
        <w:rPr>
          <w:rFonts w:ascii="Calibri Light" w:eastAsia="Arial" w:hAnsi="Calibri Light" w:cs="Arial"/>
          <w:sz w:val="28"/>
          <w:szCs w:val="28"/>
        </w:rPr>
        <w:t xml:space="preserve"> che interagendo con il client, il quale si interfaccia tramite un web browser, svolgono le varie operazioni. Il server smista ogni nuova richiesta alla classe adeguata, inoltrando poi la risposta al client. </w:t>
      </w:r>
      <w:r w:rsidRPr="00175708">
        <w:rPr>
          <w:rFonts w:ascii="Calibri Light" w:eastAsia="Arial" w:hAnsi="Calibri Light" w:cs="Arial"/>
          <w:sz w:val="28"/>
          <w:szCs w:val="28"/>
        </w:rPr>
        <w:tab/>
      </w:r>
    </w:p>
    <w:p w14:paraId="7BD0CD66" w14:textId="77777777" w:rsidR="00006F21" w:rsidRPr="00175708" w:rsidRDefault="00006F21" w:rsidP="00006F21">
      <w:pPr>
        <w:spacing w:after="61" w:line="331" w:lineRule="auto"/>
        <w:ind w:left="703" w:right="-1" w:hanging="10"/>
        <w:rPr>
          <w:rFonts w:ascii="Calibri Light" w:hAnsi="Calibri Light"/>
          <w:sz w:val="28"/>
          <w:szCs w:val="28"/>
        </w:rPr>
      </w:pPr>
    </w:p>
    <w:p w14:paraId="1464B273" w14:textId="77777777" w:rsidR="00006F21" w:rsidRPr="00175708" w:rsidRDefault="00006F21" w:rsidP="00006F21">
      <w:pPr>
        <w:pStyle w:val="Titolo2"/>
        <w:numPr>
          <w:ilvl w:val="0"/>
          <w:numId w:val="0"/>
        </w:numPr>
        <w:tabs>
          <w:tab w:val="center" w:pos="814"/>
          <w:tab w:val="center" w:pos="2916"/>
        </w:tabs>
        <w:rPr>
          <w:rFonts w:ascii="Calibri" w:hAnsi="Calibri"/>
        </w:rPr>
      </w:pPr>
      <w:bookmarkStart w:id="22" w:name="_Toc43298"/>
      <w:bookmarkStart w:id="23" w:name="_Toc473814823"/>
      <w:r w:rsidRPr="00175708">
        <w:rPr>
          <w:rFonts w:ascii="Calibri" w:hAnsi="Calibri"/>
        </w:rPr>
        <w:t xml:space="preserve">3.7. </w:t>
      </w:r>
      <w:r w:rsidRPr="00175708">
        <w:rPr>
          <w:rFonts w:ascii="Calibri" w:hAnsi="Calibri"/>
        </w:rPr>
        <w:tab/>
        <w:t xml:space="preserve">Condizioni </w:t>
      </w:r>
      <w:proofErr w:type="spellStart"/>
      <w:r w:rsidRPr="00175708">
        <w:rPr>
          <w:rFonts w:ascii="Calibri" w:hAnsi="Calibri"/>
        </w:rPr>
        <w:t>Boundary</w:t>
      </w:r>
      <w:bookmarkEnd w:id="23"/>
      <w:proofErr w:type="spellEnd"/>
      <w:r w:rsidRPr="00175708">
        <w:rPr>
          <w:rFonts w:ascii="Calibri" w:hAnsi="Calibri"/>
        </w:rPr>
        <w:t xml:space="preserve"> </w:t>
      </w:r>
      <w:bookmarkEnd w:id="22"/>
    </w:p>
    <w:p w14:paraId="761EAAEF" w14:textId="77777777" w:rsidR="00006F21" w:rsidRPr="00175708" w:rsidRDefault="00006F21" w:rsidP="00006F21">
      <w:pPr>
        <w:rPr>
          <w:rFonts w:ascii="Calibri Light" w:hAnsi="Calibri Light"/>
        </w:rPr>
      </w:pPr>
    </w:p>
    <w:p w14:paraId="119085C4" w14:textId="77777777" w:rsidR="00006F21" w:rsidRPr="005C47FF" w:rsidRDefault="00006F21" w:rsidP="005C47FF">
      <w:pPr>
        <w:spacing w:after="5" w:line="362" w:lineRule="auto"/>
        <w:ind w:left="730" w:hanging="10"/>
        <w:jc w:val="both"/>
        <w:rPr>
          <w:rFonts w:ascii="Calibri Light" w:hAnsi="Calibri Light"/>
          <w:sz w:val="28"/>
          <w:szCs w:val="28"/>
        </w:rPr>
      </w:pPr>
      <w:r w:rsidRPr="00175708">
        <w:rPr>
          <w:rFonts w:ascii="Calibri Light" w:eastAsia="Arial" w:hAnsi="Calibri Light" w:cs="Arial"/>
          <w:sz w:val="28"/>
          <w:szCs w:val="28"/>
        </w:rPr>
        <w:t xml:space="preserve">Le condizioni limite riguardano l’accensione e lo spegnimento del sistema per quanto riguarda il lato Server. Dal lato Client si riferiscono agli errori di connessione al server. </w:t>
      </w:r>
      <w:r w:rsidRPr="00175708">
        <w:rPr>
          <w:rFonts w:ascii="Calibri Light" w:eastAsia="Arial" w:hAnsi="Calibri Light" w:cs="Arial"/>
          <w:sz w:val="20"/>
        </w:rPr>
        <w:t xml:space="preserve"> </w:t>
      </w:r>
    </w:p>
    <w:p w14:paraId="70687C41" w14:textId="77777777" w:rsidR="00006F21" w:rsidRPr="00F1075B" w:rsidRDefault="00006F21" w:rsidP="00006F21">
      <w:pPr>
        <w:pStyle w:val="Titolo4"/>
        <w:spacing w:after="81"/>
        <w:ind w:left="730"/>
      </w:pPr>
      <w:r w:rsidRPr="00F1075B">
        <w:lastRenderedPageBreak/>
        <w:t xml:space="preserve">Scenari </w:t>
      </w:r>
    </w:p>
    <w:p w14:paraId="7373B176" w14:textId="77777777" w:rsidR="00006F21" w:rsidRDefault="00006F21" w:rsidP="00006F21">
      <w:r>
        <w:rPr>
          <w:rFonts w:ascii="Arial" w:eastAsia="Arial" w:hAnsi="Arial" w:cs="Arial"/>
        </w:rPr>
        <w:t xml:space="preserve"> </w:t>
      </w:r>
    </w:p>
    <w:tbl>
      <w:tblPr>
        <w:tblW w:w="8988" w:type="dxa"/>
        <w:tblCellMar>
          <w:top w:w="96" w:type="dxa"/>
          <w:left w:w="199" w:type="dxa"/>
          <w:right w:w="48" w:type="dxa"/>
        </w:tblCellMar>
        <w:tblLook w:val="04A0" w:firstRow="1" w:lastRow="0" w:firstColumn="1" w:lastColumn="0" w:noHBand="0" w:noVBand="1"/>
      </w:tblPr>
      <w:tblGrid>
        <w:gridCol w:w="2072"/>
        <w:gridCol w:w="6916"/>
      </w:tblGrid>
      <w:tr w:rsidR="00006F21" w14:paraId="3D5CC8B3" w14:textId="77777777" w:rsidTr="00175708">
        <w:trPr>
          <w:trHeight w:val="836"/>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6BF2C7" w14:textId="77777777" w:rsidR="00006F21" w:rsidRPr="00175708" w:rsidRDefault="00006F21" w:rsidP="00F1075B">
            <w:pPr>
              <w:rPr>
                <w:rFonts w:ascii="Calibri" w:hAnsi="Calibri"/>
                <w:sz w:val="22"/>
                <w:szCs w:val="22"/>
              </w:rPr>
            </w:pPr>
            <w:r w:rsidRPr="00175708">
              <w:rPr>
                <w:rFonts w:ascii="Arial" w:eastAsia="Arial" w:hAnsi="Arial" w:cs="Arial"/>
                <w:b/>
                <w:sz w:val="20"/>
                <w:szCs w:val="22"/>
              </w:rPr>
              <w:t>Nome Scenario</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204DA053" w14:textId="77777777" w:rsidR="00F1075B" w:rsidRPr="00175708" w:rsidRDefault="00F1075B" w:rsidP="00175708">
            <w:pPr>
              <w:rPr>
                <w:rFonts w:ascii="Arial" w:eastAsia="Arial" w:hAnsi="Arial" w:cs="Arial"/>
                <w:sz w:val="20"/>
                <w:szCs w:val="22"/>
              </w:rPr>
            </w:pPr>
          </w:p>
          <w:p w14:paraId="5D0C566F" w14:textId="77777777" w:rsidR="00006F21" w:rsidRPr="00175708" w:rsidRDefault="00006F21" w:rsidP="00175708">
            <w:pPr>
              <w:rPr>
                <w:rFonts w:ascii="Calibri" w:hAnsi="Calibri"/>
                <w:sz w:val="22"/>
                <w:szCs w:val="22"/>
              </w:rPr>
            </w:pPr>
            <w:r w:rsidRPr="00175708">
              <w:rPr>
                <w:rFonts w:ascii="Arial" w:eastAsia="Arial" w:hAnsi="Arial" w:cs="Arial"/>
                <w:sz w:val="20"/>
                <w:szCs w:val="22"/>
              </w:rPr>
              <w:t xml:space="preserve">Start Server </w:t>
            </w:r>
          </w:p>
        </w:tc>
      </w:tr>
      <w:tr w:rsidR="00006F21" w14:paraId="76AEF44F" w14:textId="77777777" w:rsidTr="00175708">
        <w:trPr>
          <w:trHeight w:val="890"/>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2B8C55D8" w14:textId="77777777" w:rsidR="00006F21" w:rsidRPr="00175708" w:rsidRDefault="00006F21" w:rsidP="00175708">
            <w:pPr>
              <w:spacing w:after="124"/>
              <w:ind w:right="55"/>
              <w:rPr>
                <w:rFonts w:ascii="Calibri" w:hAnsi="Calibri"/>
                <w:sz w:val="22"/>
                <w:szCs w:val="22"/>
              </w:rPr>
            </w:pPr>
            <w:r w:rsidRPr="00175708">
              <w:rPr>
                <w:rFonts w:ascii="Arial" w:eastAsia="Arial" w:hAnsi="Arial" w:cs="Arial"/>
                <w:b/>
                <w:sz w:val="20"/>
                <w:szCs w:val="22"/>
              </w:rPr>
              <w:t xml:space="preserve">Istanze di Attori </w:t>
            </w:r>
          </w:p>
          <w:p w14:paraId="41C5F8A4" w14:textId="77777777" w:rsidR="00006F21" w:rsidRPr="00175708" w:rsidRDefault="00006F21" w:rsidP="00175708">
            <w:pPr>
              <w:ind w:left="2"/>
              <w:rPr>
                <w:rFonts w:ascii="Calibri" w:hAnsi="Calibri"/>
                <w:sz w:val="22"/>
                <w:szCs w:val="22"/>
              </w:rPr>
            </w:pPr>
            <w:r w:rsidRPr="00175708">
              <w:rPr>
                <w:rFonts w:ascii="Arial" w:eastAsia="Arial" w:hAnsi="Arial" w:cs="Arial"/>
                <w:b/>
                <w:sz w:val="20"/>
                <w:szCs w:val="22"/>
              </w:rPr>
              <w:t>Partecipanti</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62E075C1" w14:textId="77777777" w:rsidR="00F1075B" w:rsidRPr="00175708" w:rsidRDefault="00F1075B" w:rsidP="00175708">
            <w:pPr>
              <w:spacing w:after="98"/>
              <w:rPr>
                <w:rFonts w:ascii="Arial" w:eastAsia="Arial" w:hAnsi="Arial" w:cs="Arial"/>
                <w:sz w:val="20"/>
                <w:szCs w:val="22"/>
              </w:rPr>
            </w:pPr>
          </w:p>
          <w:p w14:paraId="58126692" w14:textId="77777777" w:rsidR="00006F21" w:rsidRPr="00175708" w:rsidRDefault="00006F21" w:rsidP="00175708">
            <w:pPr>
              <w:spacing w:after="98"/>
              <w:rPr>
                <w:rFonts w:ascii="Calibri" w:hAnsi="Calibri"/>
                <w:sz w:val="22"/>
                <w:szCs w:val="22"/>
              </w:rPr>
            </w:pPr>
            <w:r w:rsidRPr="00175708">
              <w:rPr>
                <w:rFonts w:ascii="Arial" w:eastAsia="Arial" w:hAnsi="Arial" w:cs="Arial"/>
                <w:sz w:val="20"/>
                <w:szCs w:val="22"/>
              </w:rPr>
              <w:t xml:space="preserve">Admin </w:t>
            </w:r>
          </w:p>
          <w:p w14:paraId="54F5D9BC" w14:textId="77777777" w:rsidR="00006F21" w:rsidRPr="00175708" w:rsidRDefault="00006F21" w:rsidP="00175708">
            <w:pPr>
              <w:rPr>
                <w:rFonts w:ascii="Calibri" w:hAnsi="Calibri"/>
                <w:sz w:val="22"/>
                <w:szCs w:val="22"/>
              </w:rPr>
            </w:pPr>
            <w:r w:rsidRPr="00175708">
              <w:rPr>
                <w:rFonts w:ascii="Arial" w:eastAsia="Arial" w:hAnsi="Arial" w:cs="Arial"/>
                <w:sz w:val="20"/>
                <w:szCs w:val="22"/>
              </w:rPr>
              <w:t xml:space="preserve">  </w:t>
            </w:r>
          </w:p>
        </w:tc>
      </w:tr>
      <w:tr w:rsidR="00006F21" w14:paraId="2A9FC14D" w14:textId="77777777" w:rsidTr="00175708">
        <w:trPr>
          <w:trHeight w:val="2522"/>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30DF73EF" w14:textId="77777777" w:rsidR="00006F21" w:rsidRPr="00175708" w:rsidRDefault="00006F21" w:rsidP="00175708">
            <w:pPr>
              <w:ind w:left="2"/>
              <w:rPr>
                <w:rFonts w:ascii="Calibri" w:hAnsi="Calibri"/>
                <w:sz w:val="22"/>
                <w:szCs w:val="22"/>
              </w:rPr>
            </w:pPr>
            <w:r w:rsidRPr="00175708">
              <w:rPr>
                <w:rFonts w:ascii="Arial" w:eastAsia="Arial" w:hAnsi="Arial" w:cs="Arial"/>
                <w:b/>
                <w:sz w:val="20"/>
                <w:szCs w:val="22"/>
              </w:rPr>
              <w:t>Flusso di Eventi</w:t>
            </w:r>
            <w:r w:rsidRPr="00175708">
              <w:rPr>
                <w:rFonts w:ascii="Arial" w:eastAsia="Arial" w:hAnsi="Arial" w:cs="Arial"/>
                <w:sz w:val="20"/>
                <w:szCs w:val="22"/>
              </w:rPr>
              <w:t xml:space="preserve"> </w:t>
            </w:r>
          </w:p>
        </w:tc>
        <w:tc>
          <w:tcPr>
            <w:tcW w:w="6916" w:type="dxa"/>
            <w:tcBorders>
              <w:top w:val="single" w:sz="8" w:space="0" w:color="000000"/>
              <w:left w:val="single" w:sz="8" w:space="0" w:color="000000"/>
              <w:bottom w:val="single" w:sz="8" w:space="0" w:color="000000"/>
              <w:right w:val="single" w:sz="8" w:space="0" w:color="000000"/>
            </w:tcBorders>
            <w:shd w:val="clear" w:color="auto" w:fill="auto"/>
          </w:tcPr>
          <w:p w14:paraId="076F6DC5" w14:textId="77777777" w:rsidR="00006F21" w:rsidRPr="00175708" w:rsidRDefault="00F1075B" w:rsidP="00175708">
            <w:pPr>
              <w:widowControl/>
              <w:numPr>
                <w:ilvl w:val="0"/>
                <w:numId w:val="15"/>
              </w:numPr>
              <w:suppressAutoHyphens w:val="0"/>
              <w:spacing w:after="128" w:line="259" w:lineRule="auto"/>
              <w:ind w:right="63" w:hanging="360"/>
              <w:rPr>
                <w:rFonts w:ascii="Calibri" w:hAnsi="Calibri"/>
                <w:sz w:val="22"/>
                <w:szCs w:val="22"/>
              </w:rPr>
            </w:pPr>
            <w:r w:rsidRPr="00175708">
              <w:rPr>
                <w:rFonts w:ascii="Arial" w:eastAsia="Arial" w:hAnsi="Arial" w:cs="Arial"/>
                <w:sz w:val="20"/>
                <w:szCs w:val="22"/>
              </w:rPr>
              <w:t>L’admin</w:t>
            </w:r>
            <w:r w:rsidR="00006F21" w:rsidRPr="00175708">
              <w:rPr>
                <w:rFonts w:ascii="Arial" w:eastAsia="Arial" w:hAnsi="Arial" w:cs="Arial"/>
                <w:sz w:val="20"/>
                <w:szCs w:val="22"/>
              </w:rPr>
              <w:t xml:space="preserve"> decide di voler avviare il sistema e quindi clicca sul pulsante </w:t>
            </w:r>
          </w:p>
          <w:p w14:paraId="58D2DF27" w14:textId="77777777" w:rsidR="00006F21" w:rsidRPr="00175708" w:rsidRDefault="00006F21" w:rsidP="00175708">
            <w:pPr>
              <w:spacing w:after="98"/>
              <w:ind w:left="619"/>
              <w:rPr>
                <w:rFonts w:ascii="Calibri" w:hAnsi="Calibri"/>
                <w:sz w:val="22"/>
                <w:szCs w:val="22"/>
              </w:rPr>
            </w:pPr>
            <w:r w:rsidRPr="00175708">
              <w:rPr>
                <w:rFonts w:ascii="Arial" w:eastAsia="Arial" w:hAnsi="Arial" w:cs="Arial"/>
                <w:sz w:val="20"/>
                <w:szCs w:val="22"/>
              </w:rPr>
              <w:t xml:space="preserve">“Avvia”. </w:t>
            </w:r>
          </w:p>
          <w:p w14:paraId="2CC7CB0A" w14:textId="77777777" w:rsidR="00006F21" w:rsidRPr="00175708" w:rsidRDefault="00006F21" w:rsidP="00175708">
            <w:pPr>
              <w:widowControl/>
              <w:numPr>
                <w:ilvl w:val="0"/>
                <w:numId w:val="15"/>
              </w:numPr>
              <w:suppressAutoHyphens w:val="0"/>
              <w:spacing w:line="362" w:lineRule="auto"/>
              <w:ind w:right="63" w:hanging="360"/>
              <w:rPr>
                <w:rFonts w:ascii="Calibri" w:hAnsi="Calibri"/>
                <w:sz w:val="22"/>
                <w:szCs w:val="22"/>
              </w:rPr>
            </w:pPr>
            <w:r w:rsidRPr="00175708">
              <w:rPr>
                <w:rFonts w:ascii="Arial" w:eastAsia="Arial" w:hAnsi="Arial" w:cs="Arial"/>
                <w:sz w:val="20"/>
                <w:szCs w:val="22"/>
              </w:rPr>
              <w:t xml:space="preserve">Il sistema, con le procedure di avvio, attiva i server e i relativi servizi in remoto rendendosi disponibile ad eventuali richieste. </w:t>
            </w:r>
          </w:p>
          <w:p w14:paraId="07C4F961" w14:textId="77777777" w:rsidR="00006F21" w:rsidRPr="00175708" w:rsidRDefault="00006F21" w:rsidP="00175708">
            <w:pPr>
              <w:widowControl/>
              <w:numPr>
                <w:ilvl w:val="0"/>
                <w:numId w:val="15"/>
              </w:numPr>
              <w:suppressAutoHyphens w:val="0"/>
              <w:spacing w:line="259" w:lineRule="auto"/>
              <w:ind w:right="63" w:hanging="360"/>
              <w:rPr>
                <w:rFonts w:ascii="Calibri" w:hAnsi="Calibri"/>
                <w:sz w:val="22"/>
                <w:szCs w:val="22"/>
              </w:rPr>
            </w:pPr>
            <w:r w:rsidRPr="00175708">
              <w:rPr>
                <w:rFonts w:ascii="Arial" w:eastAsia="Arial" w:hAnsi="Arial" w:cs="Arial"/>
                <w:sz w:val="20"/>
                <w:szCs w:val="22"/>
              </w:rPr>
              <w:t xml:space="preserve">Il sistema notifica il successo della procedura. </w:t>
            </w:r>
          </w:p>
        </w:tc>
      </w:tr>
    </w:tbl>
    <w:p w14:paraId="4DC77041" w14:textId="77777777" w:rsidR="00006F21" w:rsidRDefault="00006F21" w:rsidP="00006F21">
      <w:pPr>
        <w:spacing w:after="98"/>
        <w:ind w:left="720"/>
      </w:pPr>
      <w:r>
        <w:rPr>
          <w:rFonts w:ascii="Arial" w:eastAsia="Arial" w:hAnsi="Arial" w:cs="Arial"/>
          <w:sz w:val="20"/>
        </w:rPr>
        <w:t xml:space="preserve">  </w:t>
      </w:r>
    </w:p>
    <w:p w14:paraId="772A39D0" w14:textId="77777777" w:rsidR="00006F21" w:rsidRDefault="00006F21" w:rsidP="00006F21">
      <w:pPr>
        <w:spacing w:after="96"/>
        <w:ind w:left="720"/>
        <w:rPr>
          <w:rFonts w:ascii="Arial" w:eastAsia="Arial" w:hAnsi="Arial" w:cs="Arial"/>
          <w:sz w:val="20"/>
        </w:rPr>
      </w:pPr>
      <w:r>
        <w:rPr>
          <w:rFonts w:ascii="Arial" w:eastAsia="Arial" w:hAnsi="Arial" w:cs="Arial"/>
          <w:sz w:val="20"/>
        </w:rPr>
        <w:t xml:space="preserve"> </w:t>
      </w:r>
    </w:p>
    <w:p w14:paraId="29F8D65A" w14:textId="77777777" w:rsidR="00F1075B" w:rsidRDefault="00F1075B" w:rsidP="00006F21">
      <w:pPr>
        <w:spacing w:after="96"/>
        <w:ind w:left="720"/>
        <w:rPr>
          <w:rFonts w:ascii="Arial" w:eastAsia="Arial" w:hAnsi="Arial" w:cs="Arial"/>
          <w:sz w:val="20"/>
        </w:rPr>
      </w:pPr>
    </w:p>
    <w:p w14:paraId="4A4402DA" w14:textId="77777777" w:rsidR="00F1075B" w:rsidRDefault="00F1075B" w:rsidP="00006F21">
      <w:pPr>
        <w:spacing w:after="96"/>
        <w:ind w:left="720"/>
        <w:rPr>
          <w:rFonts w:ascii="Arial" w:eastAsia="Arial" w:hAnsi="Arial" w:cs="Arial"/>
          <w:sz w:val="20"/>
        </w:rPr>
      </w:pPr>
    </w:p>
    <w:p w14:paraId="2E2E3BF7" w14:textId="77777777" w:rsidR="00F1075B" w:rsidRDefault="00F1075B" w:rsidP="00006F21">
      <w:pPr>
        <w:spacing w:after="96"/>
        <w:ind w:left="720"/>
      </w:pPr>
    </w:p>
    <w:p w14:paraId="3EBF333E" w14:textId="77777777" w:rsidR="00006F21" w:rsidRDefault="00006F21" w:rsidP="00006F21">
      <w:pPr>
        <w:rPr>
          <w:rFonts w:ascii="Arial" w:eastAsia="Arial" w:hAnsi="Arial" w:cs="Arial"/>
          <w:sz w:val="20"/>
        </w:rPr>
      </w:pPr>
      <w:r>
        <w:rPr>
          <w:rFonts w:ascii="Arial" w:eastAsia="Arial" w:hAnsi="Arial" w:cs="Arial"/>
          <w:sz w:val="20"/>
        </w:rPr>
        <w:t xml:space="preserve"> </w:t>
      </w:r>
    </w:p>
    <w:p w14:paraId="481DBA6C" w14:textId="77777777" w:rsidR="00437E10" w:rsidRDefault="00437E10" w:rsidP="00006F21">
      <w:pPr>
        <w:rPr>
          <w:rFonts w:ascii="Arial" w:eastAsia="Arial" w:hAnsi="Arial" w:cs="Arial"/>
          <w:sz w:val="20"/>
        </w:rPr>
      </w:pPr>
    </w:p>
    <w:p w14:paraId="3785A677" w14:textId="77777777" w:rsidR="00EE0274" w:rsidRDefault="00EE0274" w:rsidP="00006F21">
      <w:pPr>
        <w:rPr>
          <w:rFonts w:ascii="Arial" w:eastAsia="Arial" w:hAnsi="Arial" w:cs="Arial"/>
          <w:sz w:val="20"/>
        </w:rPr>
      </w:pPr>
    </w:p>
    <w:p w14:paraId="1D4FE5EB" w14:textId="77777777" w:rsidR="00EE0274" w:rsidRDefault="00EE0274" w:rsidP="00006F21">
      <w:pPr>
        <w:rPr>
          <w:rFonts w:ascii="Arial" w:eastAsia="Arial" w:hAnsi="Arial" w:cs="Arial"/>
          <w:sz w:val="20"/>
        </w:rPr>
      </w:pPr>
    </w:p>
    <w:p w14:paraId="1D34352D" w14:textId="77777777" w:rsidR="00437E10" w:rsidRDefault="00437E10" w:rsidP="00006F21">
      <w:pPr>
        <w:rPr>
          <w:rFonts w:ascii="Arial" w:eastAsia="Arial" w:hAnsi="Arial" w:cs="Arial"/>
          <w:sz w:val="20"/>
        </w:rPr>
      </w:pPr>
    </w:p>
    <w:p w14:paraId="76E8B9CA" w14:textId="77777777" w:rsidR="00437E10" w:rsidRDefault="00437E10" w:rsidP="00006F21"/>
    <w:tbl>
      <w:tblPr>
        <w:tblW w:w="9002" w:type="dxa"/>
        <w:tblCellMar>
          <w:top w:w="60" w:type="dxa"/>
          <w:left w:w="0" w:type="dxa"/>
          <w:right w:w="45" w:type="dxa"/>
        </w:tblCellMar>
        <w:tblLook w:val="04A0" w:firstRow="1" w:lastRow="0" w:firstColumn="1" w:lastColumn="0" w:noHBand="0" w:noVBand="1"/>
      </w:tblPr>
      <w:tblGrid>
        <w:gridCol w:w="2055"/>
        <w:gridCol w:w="6947"/>
      </w:tblGrid>
      <w:tr w:rsidR="00006F21" w14:paraId="36D5D92B" w14:textId="77777777" w:rsidTr="00587B81">
        <w:trPr>
          <w:trHeight w:val="913"/>
        </w:trPr>
        <w:tc>
          <w:tcPr>
            <w:tcW w:w="2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2C6E4C" w14:textId="77777777" w:rsidR="00006F21" w:rsidRPr="00175708" w:rsidRDefault="00006F21" w:rsidP="00175708">
            <w:pPr>
              <w:ind w:left="86"/>
              <w:rPr>
                <w:rFonts w:ascii="Calibri" w:hAnsi="Calibri"/>
                <w:sz w:val="22"/>
                <w:szCs w:val="22"/>
              </w:rPr>
            </w:pPr>
            <w:r w:rsidRPr="00175708">
              <w:rPr>
                <w:rFonts w:ascii="Arial" w:eastAsia="Arial" w:hAnsi="Arial" w:cs="Arial"/>
                <w:b/>
                <w:sz w:val="20"/>
                <w:szCs w:val="22"/>
              </w:rPr>
              <w:t>Nome Scenario</w:t>
            </w:r>
            <w:r w:rsidRPr="00175708">
              <w:rPr>
                <w:rFonts w:ascii="Arial" w:eastAsia="Arial" w:hAnsi="Arial" w:cs="Arial"/>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18903373" w14:textId="77777777" w:rsidR="00587B81" w:rsidRPr="00B65C7D" w:rsidRDefault="00587B81" w:rsidP="00175708">
            <w:pPr>
              <w:ind w:left="86"/>
              <w:rPr>
                <w:rFonts w:ascii="Calibri Light" w:eastAsia="Arial" w:hAnsi="Calibri Light" w:cs="Arial"/>
              </w:rPr>
            </w:pPr>
          </w:p>
          <w:p w14:paraId="6F129472" w14:textId="77777777" w:rsidR="00006F21" w:rsidRPr="00B65C7D" w:rsidRDefault="00006F21" w:rsidP="00175708">
            <w:pPr>
              <w:ind w:left="86"/>
              <w:rPr>
                <w:rFonts w:ascii="Calibri Light" w:hAnsi="Calibri Light"/>
              </w:rPr>
            </w:pPr>
            <w:proofErr w:type="spellStart"/>
            <w:r w:rsidRPr="00B65C7D">
              <w:rPr>
                <w:rFonts w:ascii="Calibri Light" w:eastAsia="Arial" w:hAnsi="Calibri Light" w:cs="Arial"/>
              </w:rPr>
              <w:t>Shutdown</w:t>
            </w:r>
            <w:proofErr w:type="spellEnd"/>
            <w:r w:rsidRPr="00B65C7D">
              <w:rPr>
                <w:rFonts w:ascii="Calibri Light" w:eastAsia="Arial" w:hAnsi="Calibri Light" w:cs="Arial"/>
              </w:rPr>
              <w:t xml:space="preserve"> Server </w:t>
            </w:r>
          </w:p>
        </w:tc>
      </w:tr>
      <w:tr w:rsidR="00006F21" w14:paraId="24856AA8" w14:textId="77777777" w:rsidTr="00587B81">
        <w:trPr>
          <w:trHeight w:val="621"/>
        </w:trPr>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44F914EC" w14:textId="77777777" w:rsidR="00006F21" w:rsidRPr="00175708" w:rsidRDefault="00587B81" w:rsidP="00587B81">
            <w:pPr>
              <w:tabs>
                <w:tab w:val="center" w:pos="1106"/>
                <w:tab w:val="right" w:pos="2010"/>
              </w:tabs>
              <w:spacing w:after="127"/>
              <w:rPr>
                <w:rFonts w:ascii="Calibri" w:hAnsi="Calibri"/>
                <w:sz w:val="22"/>
                <w:szCs w:val="22"/>
              </w:rPr>
            </w:pPr>
            <w:r>
              <w:rPr>
                <w:rFonts w:ascii="Arial" w:eastAsia="Arial" w:hAnsi="Arial" w:cs="Arial"/>
                <w:b/>
                <w:sz w:val="20"/>
                <w:szCs w:val="22"/>
              </w:rPr>
              <w:t xml:space="preserve"> Istanze </w:t>
            </w:r>
            <w:r w:rsidR="00006F21" w:rsidRPr="00175708">
              <w:rPr>
                <w:rFonts w:ascii="Arial" w:eastAsia="Arial" w:hAnsi="Arial" w:cs="Arial"/>
                <w:b/>
                <w:sz w:val="20"/>
                <w:szCs w:val="22"/>
              </w:rPr>
              <w:t xml:space="preserve">di </w:t>
            </w:r>
            <w:r w:rsidR="00006F21" w:rsidRPr="00175708">
              <w:rPr>
                <w:rFonts w:ascii="Arial" w:eastAsia="Arial" w:hAnsi="Arial" w:cs="Arial"/>
                <w:b/>
                <w:sz w:val="20"/>
                <w:szCs w:val="22"/>
              </w:rPr>
              <w:tab/>
              <w:t>Attori</w:t>
            </w:r>
          </w:p>
          <w:p w14:paraId="22A47475" w14:textId="77777777" w:rsidR="00006F21" w:rsidRPr="00175708" w:rsidRDefault="00587B81" w:rsidP="00587B81">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Partecipanti</w:t>
            </w:r>
            <w:r>
              <w:rPr>
                <w:rFonts w:ascii="Arial" w:eastAsia="Arial" w:hAnsi="Arial" w:cs="Arial"/>
                <w:b/>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1A14745D" w14:textId="77777777" w:rsidR="00587B81" w:rsidRPr="00B65C7D" w:rsidRDefault="00587B81" w:rsidP="00175708">
            <w:pPr>
              <w:spacing w:after="99"/>
              <w:ind w:left="86"/>
              <w:rPr>
                <w:rFonts w:ascii="Calibri Light" w:eastAsia="Arial" w:hAnsi="Calibri Light" w:cs="Arial"/>
              </w:rPr>
            </w:pPr>
          </w:p>
          <w:p w14:paraId="1DC0CEAE" w14:textId="77777777" w:rsidR="00006F21" w:rsidRPr="00B65C7D" w:rsidRDefault="00006F21" w:rsidP="00175708">
            <w:pPr>
              <w:spacing w:after="99"/>
              <w:ind w:left="86"/>
              <w:rPr>
                <w:rFonts w:ascii="Calibri Light" w:hAnsi="Calibri Light"/>
              </w:rPr>
            </w:pPr>
            <w:r w:rsidRPr="00B65C7D">
              <w:rPr>
                <w:rFonts w:ascii="Calibri Light" w:eastAsia="Arial" w:hAnsi="Calibri Light" w:cs="Arial"/>
              </w:rPr>
              <w:t xml:space="preserve">Admin </w:t>
            </w:r>
          </w:p>
          <w:p w14:paraId="08C5BA36" w14:textId="77777777" w:rsidR="00006F21" w:rsidRPr="00B65C7D" w:rsidRDefault="00006F21" w:rsidP="00175708">
            <w:pPr>
              <w:ind w:left="86"/>
              <w:rPr>
                <w:rFonts w:ascii="Calibri Light" w:hAnsi="Calibri Light"/>
              </w:rPr>
            </w:pPr>
            <w:r w:rsidRPr="00B65C7D">
              <w:rPr>
                <w:rFonts w:ascii="Calibri Light" w:eastAsia="Arial" w:hAnsi="Calibri Light" w:cs="Arial"/>
              </w:rPr>
              <w:t xml:space="preserve">  </w:t>
            </w:r>
          </w:p>
        </w:tc>
      </w:tr>
      <w:tr w:rsidR="00006F21" w14:paraId="76B07B74" w14:textId="77777777" w:rsidTr="00587B81">
        <w:trPr>
          <w:trHeight w:val="4731"/>
        </w:trPr>
        <w:tc>
          <w:tcPr>
            <w:tcW w:w="2055" w:type="dxa"/>
            <w:tcBorders>
              <w:top w:val="single" w:sz="8" w:space="0" w:color="000000"/>
              <w:left w:val="single" w:sz="8" w:space="0" w:color="000000"/>
              <w:bottom w:val="single" w:sz="8" w:space="0" w:color="000000"/>
              <w:right w:val="single" w:sz="8" w:space="0" w:color="000000"/>
            </w:tcBorders>
            <w:shd w:val="clear" w:color="auto" w:fill="auto"/>
          </w:tcPr>
          <w:p w14:paraId="2D597BFC" w14:textId="77777777" w:rsidR="00006F21" w:rsidRPr="00175708" w:rsidRDefault="00006F21" w:rsidP="00175708">
            <w:pPr>
              <w:ind w:left="86"/>
              <w:rPr>
                <w:rFonts w:ascii="Calibri" w:hAnsi="Calibri"/>
                <w:sz w:val="22"/>
                <w:szCs w:val="22"/>
              </w:rPr>
            </w:pPr>
            <w:r w:rsidRPr="00175708">
              <w:rPr>
                <w:rFonts w:ascii="Arial" w:eastAsia="Arial" w:hAnsi="Arial" w:cs="Arial"/>
                <w:b/>
                <w:sz w:val="20"/>
                <w:szCs w:val="22"/>
              </w:rPr>
              <w:lastRenderedPageBreak/>
              <w:t>Flusso di Eventi</w:t>
            </w:r>
            <w:r w:rsidRPr="00175708">
              <w:rPr>
                <w:rFonts w:ascii="Arial" w:eastAsia="Arial" w:hAnsi="Arial" w:cs="Arial"/>
                <w:sz w:val="20"/>
                <w:szCs w:val="22"/>
              </w:rPr>
              <w:t xml:space="preserve"> </w:t>
            </w:r>
          </w:p>
        </w:tc>
        <w:tc>
          <w:tcPr>
            <w:tcW w:w="6947" w:type="dxa"/>
            <w:tcBorders>
              <w:top w:val="single" w:sz="8" w:space="0" w:color="000000"/>
              <w:left w:val="single" w:sz="8" w:space="0" w:color="000000"/>
              <w:bottom w:val="single" w:sz="8" w:space="0" w:color="000000"/>
              <w:right w:val="single" w:sz="8" w:space="0" w:color="000000"/>
            </w:tcBorders>
            <w:shd w:val="clear" w:color="auto" w:fill="auto"/>
          </w:tcPr>
          <w:p w14:paraId="5CF63AED" w14:textId="77777777" w:rsidR="00006F2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 xml:space="preserve">L’admin </w:t>
            </w:r>
            <w:r w:rsidR="00006F21" w:rsidRPr="00B65C7D">
              <w:rPr>
                <w:rFonts w:ascii="Calibri Light" w:hAnsi="Calibri Light"/>
                <w:sz w:val="24"/>
                <w:szCs w:val="24"/>
              </w:rPr>
              <w:t>decide di voler arrestare il sistema e quindi accede alla pagina dedicata e clicca sul pulsante “Arresta”.</w:t>
            </w:r>
            <w:r w:rsidR="00437E10" w:rsidRPr="00B65C7D">
              <w:rPr>
                <w:rFonts w:ascii="Calibri Light" w:hAnsi="Calibri Light"/>
                <w:sz w:val="24"/>
                <w:szCs w:val="24"/>
              </w:rPr>
              <w:t xml:space="preserve"> (Arresta server Tomcat o la piattaforma di </w:t>
            </w:r>
            <w:proofErr w:type="spellStart"/>
            <w:r w:rsidR="00437E10" w:rsidRPr="00B65C7D">
              <w:rPr>
                <w:rFonts w:ascii="Calibri Light" w:hAnsi="Calibri Light"/>
                <w:sz w:val="24"/>
                <w:szCs w:val="24"/>
              </w:rPr>
              <w:t>host</w:t>
            </w:r>
            <w:proofErr w:type="spellEnd"/>
            <w:r w:rsidR="00437E10" w:rsidRPr="00B65C7D">
              <w:rPr>
                <w:rFonts w:ascii="Calibri Light" w:hAnsi="Calibri Light"/>
                <w:sz w:val="24"/>
                <w:szCs w:val="24"/>
              </w:rPr>
              <w:t>).</w:t>
            </w:r>
          </w:p>
          <w:p w14:paraId="6D3F81C4" w14:textId="77777777" w:rsidR="00587B81" w:rsidRPr="00B65C7D" w:rsidRDefault="00006F2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Il sistema effettua una scansione per verificare se ci sono ancora</w:t>
            </w:r>
            <w:r w:rsidR="00587B81" w:rsidRPr="00B65C7D">
              <w:rPr>
                <w:rFonts w:ascii="Calibri Light" w:hAnsi="Calibri Light"/>
                <w:sz w:val="24"/>
                <w:szCs w:val="24"/>
              </w:rPr>
              <w:t xml:space="preserve"> richieste in sospeso</w:t>
            </w:r>
          </w:p>
          <w:p w14:paraId="38623D15" w14:textId="77777777" w:rsidR="00587B8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Il sistema porta a termine (se presenti) le richieste in sospeso</w:t>
            </w:r>
          </w:p>
          <w:p w14:paraId="2BCE124A" w14:textId="77777777" w:rsidR="00587B81" w:rsidRPr="00B65C7D" w:rsidRDefault="00587B81" w:rsidP="00587B81">
            <w:pPr>
              <w:pStyle w:val="Elencomedio2-Colore41"/>
              <w:numPr>
                <w:ilvl w:val="0"/>
                <w:numId w:val="18"/>
              </w:numPr>
              <w:rPr>
                <w:rFonts w:ascii="Calibri Light" w:hAnsi="Calibri Light"/>
                <w:sz w:val="24"/>
                <w:szCs w:val="24"/>
              </w:rPr>
            </w:pPr>
            <w:r w:rsidRPr="00B65C7D">
              <w:rPr>
                <w:rFonts w:ascii="Calibri Light" w:hAnsi="Calibri Light"/>
                <w:sz w:val="24"/>
                <w:szCs w:val="24"/>
              </w:rPr>
              <w:t>Tramite le procedure di arresto il sistema disattiva tutti i servizi e il server.</w:t>
            </w:r>
          </w:p>
          <w:p w14:paraId="1BA07B8C" w14:textId="77777777" w:rsidR="00587B81" w:rsidRPr="00587B81" w:rsidRDefault="00587B81" w:rsidP="00587B81">
            <w:pPr>
              <w:pStyle w:val="Elencomedio2-Colore41"/>
              <w:numPr>
                <w:ilvl w:val="0"/>
                <w:numId w:val="18"/>
              </w:numPr>
            </w:pPr>
            <w:r w:rsidRPr="00B65C7D">
              <w:rPr>
                <w:rFonts w:ascii="Calibri Light" w:hAnsi="Calibri Light"/>
                <w:sz w:val="24"/>
                <w:szCs w:val="24"/>
              </w:rPr>
              <w:t>Il sistema notifica il successo della procedura.</w:t>
            </w:r>
          </w:p>
        </w:tc>
      </w:tr>
    </w:tbl>
    <w:p w14:paraId="6B7D09EC" w14:textId="77777777" w:rsidR="00006F21" w:rsidRDefault="00006F21" w:rsidP="00006F21">
      <w:pPr>
        <w:spacing w:after="98"/>
        <w:ind w:left="720"/>
      </w:pPr>
      <w:r>
        <w:rPr>
          <w:rFonts w:ascii="Arial" w:eastAsia="Arial" w:hAnsi="Arial" w:cs="Arial"/>
          <w:sz w:val="20"/>
        </w:rPr>
        <w:t xml:space="preserve">  </w:t>
      </w:r>
    </w:p>
    <w:p w14:paraId="36F29B72" w14:textId="77777777" w:rsidR="00006F21" w:rsidRDefault="00006F21" w:rsidP="00006F21">
      <w:pPr>
        <w:spacing w:after="173"/>
      </w:pPr>
      <w:r>
        <w:rPr>
          <w:rFonts w:ascii="Arial" w:eastAsia="Arial" w:hAnsi="Arial" w:cs="Arial"/>
          <w:sz w:val="20"/>
        </w:rPr>
        <w:t xml:space="preserve"> </w:t>
      </w:r>
    </w:p>
    <w:p w14:paraId="14422FDF" w14:textId="77777777" w:rsidR="00437E10" w:rsidRPr="00B65C7D" w:rsidRDefault="00437E10" w:rsidP="00587B81">
      <w:pPr>
        <w:spacing w:after="79"/>
        <w:ind w:left="10" w:right="7010" w:hanging="10"/>
        <w:rPr>
          <w:rFonts w:ascii="Calibri" w:eastAsia="Arial" w:hAnsi="Calibri" w:cs="Calibri"/>
          <w:sz w:val="32"/>
          <w:szCs w:val="32"/>
        </w:rPr>
      </w:pPr>
    </w:p>
    <w:p w14:paraId="4A332E1E" w14:textId="77777777" w:rsidR="00437E10" w:rsidRPr="00B65C7D" w:rsidRDefault="00437E10" w:rsidP="00587B81">
      <w:pPr>
        <w:spacing w:after="79"/>
        <w:ind w:left="10" w:right="7010" w:hanging="10"/>
        <w:rPr>
          <w:rFonts w:ascii="Calibri" w:eastAsia="Arial" w:hAnsi="Calibri" w:cs="Calibri"/>
          <w:sz w:val="32"/>
          <w:szCs w:val="32"/>
        </w:rPr>
      </w:pPr>
    </w:p>
    <w:p w14:paraId="287CFFE7" w14:textId="77777777" w:rsidR="00437E10" w:rsidRPr="00B65C7D" w:rsidRDefault="00437E10" w:rsidP="00587B81">
      <w:pPr>
        <w:spacing w:after="79"/>
        <w:ind w:left="10" w:right="7010" w:hanging="10"/>
        <w:rPr>
          <w:rFonts w:ascii="Calibri" w:eastAsia="Arial" w:hAnsi="Calibri" w:cs="Calibri"/>
          <w:sz w:val="32"/>
          <w:szCs w:val="32"/>
        </w:rPr>
      </w:pPr>
    </w:p>
    <w:p w14:paraId="5E7213F0" w14:textId="77777777" w:rsidR="00437E10" w:rsidRPr="00B65C7D" w:rsidRDefault="00437E10" w:rsidP="00587B81">
      <w:pPr>
        <w:spacing w:after="79"/>
        <w:ind w:left="10" w:right="7010" w:hanging="10"/>
        <w:rPr>
          <w:rFonts w:ascii="Calibri" w:eastAsia="Arial" w:hAnsi="Calibri" w:cs="Calibri"/>
          <w:sz w:val="32"/>
          <w:szCs w:val="32"/>
        </w:rPr>
      </w:pPr>
    </w:p>
    <w:p w14:paraId="5973C1EA" w14:textId="77777777" w:rsidR="00437E10" w:rsidRPr="00B65C7D" w:rsidRDefault="00437E10" w:rsidP="00587B81">
      <w:pPr>
        <w:spacing w:after="79"/>
        <w:ind w:left="10" w:right="7010" w:hanging="10"/>
        <w:rPr>
          <w:rFonts w:ascii="Calibri" w:eastAsia="Arial" w:hAnsi="Calibri" w:cs="Calibri"/>
          <w:sz w:val="32"/>
          <w:szCs w:val="32"/>
        </w:rPr>
      </w:pPr>
    </w:p>
    <w:p w14:paraId="48E32525" w14:textId="77777777" w:rsidR="00437E10" w:rsidRPr="00B65C7D" w:rsidRDefault="00437E10" w:rsidP="00587B81">
      <w:pPr>
        <w:spacing w:after="79"/>
        <w:ind w:left="10" w:right="7010" w:hanging="10"/>
        <w:rPr>
          <w:rFonts w:ascii="Calibri" w:eastAsia="Arial" w:hAnsi="Calibri" w:cs="Calibri"/>
          <w:sz w:val="32"/>
          <w:szCs w:val="32"/>
        </w:rPr>
      </w:pPr>
    </w:p>
    <w:p w14:paraId="4D14CEF0" w14:textId="77777777" w:rsidR="00437E10" w:rsidRPr="00B65C7D" w:rsidRDefault="00437E10" w:rsidP="00587B81">
      <w:pPr>
        <w:spacing w:after="79"/>
        <w:ind w:left="10" w:right="7010" w:hanging="10"/>
        <w:rPr>
          <w:rFonts w:ascii="Calibri" w:eastAsia="Arial" w:hAnsi="Calibri" w:cs="Calibri"/>
          <w:sz w:val="32"/>
          <w:szCs w:val="32"/>
        </w:rPr>
      </w:pPr>
    </w:p>
    <w:p w14:paraId="3253A681" w14:textId="77777777" w:rsidR="00437E10" w:rsidRPr="00B65C7D" w:rsidRDefault="00437E10" w:rsidP="00587B81">
      <w:pPr>
        <w:spacing w:after="79"/>
        <w:ind w:left="10" w:right="7010" w:hanging="10"/>
        <w:rPr>
          <w:rFonts w:ascii="Calibri" w:eastAsia="Arial" w:hAnsi="Calibri" w:cs="Calibri"/>
          <w:sz w:val="32"/>
          <w:szCs w:val="32"/>
        </w:rPr>
      </w:pPr>
    </w:p>
    <w:p w14:paraId="4E276A1F" w14:textId="77777777" w:rsidR="00437E10" w:rsidRPr="00B65C7D" w:rsidRDefault="00437E10" w:rsidP="00587B81">
      <w:pPr>
        <w:spacing w:after="79"/>
        <w:ind w:left="10" w:right="7010" w:hanging="10"/>
        <w:rPr>
          <w:rFonts w:ascii="Calibri" w:eastAsia="Arial" w:hAnsi="Calibri" w:cs="Calibri"/>
          <w:sz w:val="32"/>
          <w:szCs w:val="32"/>
        </w:rPr>
      </w:pPr>
    </w:p>
    <w:p w14:paraId="591EF722" w14:textId="77777777" w:rsidR="005C47FF" w:rsidRPr="00B65C7D" w:rsidRDefault="005C47FF" w:rsidP="00587B81">
      <w:pPr>
        <w:spacing w:after="79"/>
        <w:ind w:left="10" w:right="7010" w:hanging="10"/>
        <w:rPr>
          <w:rFonts w:ascii="Calibri" w:eastAsia="Arial" w:hAnsi="Calibri" w:cs="Calibri"/>
          <w:sz w:val="32"/>
          <w:szCs w:val="32"/>
        </w:rPr>
      </w:pPr>
    </w:p>
    <w:p w14:paraId="13FBC552" w14:textId="77777777" w:rsidR="00006F21" w:rsidRPr="00B65C7D" w:rsidRDefault="00006F21" w:rsidP="00587B81">
      <w:pPr>
        <w:spacing w:after="79"/>
        <w:ind w:left="10" w:right="7010" w:hanging="10"/>
        <w:rPr>
          <w:rFonts w:ascii="Calibri" w:hAnsi="Calibri" w:cs="Calibri"/>
          <w:sz w:val="32"/>
          <w:szCs w:val="32"/>
        </w:rPr>
      </w:pPr>
      <w:r w:rsidRPr="00B65C7D">
        <w:rPr>
          <w:rFonts w:ascii="Calibri" w:eastAsia="Arial" w:hAnsi="Calibri" w:cs="Calibri"/>
          <w:sz w:val="32"/>
          <w:szCs w:val="32"/>
        </w:rPr>
        <w:t xml:space="preserve">Casi d'uso </w:t>
      </w:r>
    </w:p>
    <w:p w14:paraId="3CCD98D5" w14:textId="77777777" w:rsidR="00006F21" w:rsidRDefault="00006F21" w:rsidP="00006F21">
      <w:r>
        <w:rPr>
          <w:rFonts w:ascii="Arial" w:eastAsia="Arial" w:hAnsi="Arial" w:cs="Arial"/>
        </w:rPr>
        <w:t xml:space="preserve"> </w:t>
      </w:r>
    </w:p>
    <w:tbl>
      <w:tblPr>
        <w:tblW w:w="8988" w:type="dxa"/>
        <w:tblCellMar>
          <w:top w:w="93" w:type="dxa"/>
          <w:left w:w="0" w:type="dxa"/>
          <w:bottom w:w="106" w:type="dxa"/>
          <w:right w:w="47" w:type="dxa"/>
        </w:tblCellMar>
        <w:tblLook w:val="04A0" w:firstRow="1" w:lastRow="0" w:firstColumn="1" w:lastColumn="0" w:noHBand="0" w:noVBand="1"/>
      </w:tblPr>
      <w:tblGrid>
        <w:gridCol w:w="2072"/>
        <w:gridCol w:w="4884"/>
        <w:gridCol w:w="2032"/>
      </w:tblGrid>
      <w:tr w:rsidR="00006F21" w14:paraId="72AD73C3" w14:textId="77777777" w:rsidTr="00437E10">
        <w:trPr>
          <w:trHeight w:val="804"/>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CE624"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ID</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0AC5C6DA" w14:textId="77777777" w:rsidR="00437E10" w:rsidRPr="00B65C7D" w:rsidRDefault="00437E10" w:rsidP="00437E10">
            <w:pPr>
              <w:rPr>
                <w:rFonts w:ascii="Calibri Light" w:eastAsia="Arial" w:hAnsi="Calibri Light" w:cs="Arial"/>
              </w:rPr>
            </w:pPr>
          </w:p>
          <w:p w14:paraId="606A4F84" w14:textId="77777777" w:rsidR="00006F21" w:rsidRPr="00B65C7D" w:rsidRDefault="00006F21" w:rsidP="00437E10">
            <w:pPr>
              <w:rPr>
                <w:rFonts w:ascii="Calibri Light" w:hAnsi="Calibri Light"/>
              </w:rPr>
            </w:pPr>
            <w:r w:rsidRPr="00B65C7D">
              <w:rPr>
                <w:rFonts w:ascii="Calibri Light" w:eastAsia="Arial" w:hAnsi="Calibri Light" w:cs="Arial"/>
              </w:rPr>
              <w:t>U</w:t>
            </w:r>
            <w:r w:rsidR="005F7997" w:rsidRPr="00B65C7D">
              <w:rPr>
                <w:rFonts w:ascii="Calibri Light" w:eastAsia="Arial" w:hAnsi="Calibri Light" w:cs="Arial"/>
              </w:rPr>
              <w:t xml:space="preserve">se </w:t>
            </w:r>
            <w:r w:rsidRPr="00B65C7D">
              <w:rPr>
                <w:rFonts w:ascii="Calibri Light" w:eastAsia="Arial" w:hAnsi="Calibri Light" w:cs="Arial"/>
              </w:rPr>
              <w:t>C</w:t>
            </w:r>
            <w:r w:rsidR="005F7997" w:rsidRPr="00B65C7D">
              <w:rPr>
                <w:rFonts w:ascii="Calibri Light" w:eastAsia="Arial" w:hAnsi="Calibri Light" w:cs="Arial"/>
              </w:rPr>
              <w:t xml:space="preserve">ase </w:t>
            </w:r>
            <w:r w:rsidRPr="00B65C7D">
              <w:rPr>
                <w:rFonts w:ascii="Calibri Light" w:eastAsia="Arial" w:hAnsi="Calibri Light" w:cs="Arial"/>
              </w:rPr>
              <w:t xml:space="preserve">Startup </w:t>
            </w:r>
          </w:p>
        </w:tc>
        <w:tc>
          <w:tcPr>
            <w:tcW w:w="2032" w:type="dxa"/>
            <w:tcBorders>
              <w:top w:val="single" w:sz="8" w:space="0" w:color="000000"/>
              <w:left w:val="nil"/>
              <w:bottom w:val="single" w:sz="8" w:space="0" w:color="000000"/>
              <w:right w:val="single" w:sz="8" w:space="0" w:color="000000"/>
            </w:tcBorders>
            <w:shd w:val="clear" w:color="auto" w:fill="auto"/>
          </w:tcPr>
          <w:p w14:paraId="69796F3D" w14:textId="77777777" w:rsidR="00006F21" w:rsidRPr="00175708" w:rsidRDefault="00006F21" w:rsidP="00175708">
            <w:pPr>
              <w:rPr>
                <w:rFonts w:ascii="Calibri" w:hAnsi="Calibri"/>
                <w:sz w:val="22"/>
                <w:szCs w:val="22"/>
              </w:rPr>
            </w:pPr>
          </w:p>
        </w:tc>
      </w:tr>
      <w:tr w:rsidR="00006F21" w14:paraId="20B04F4C" w14:textId="77777777" w:rsidTr="003B0789">
        <w:trPr>
          <w:trHeight w:val="761"/>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3F02AB"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Nome Caso Uso</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2356134B" w14:textId="77777777" w:rsidR="00587B81" w:rsidRPr="00B65C7D" w:rsidRDefault="00587B81" w:rsidP="00175708">
            <w:pPr>
              <w:ind w:left="98"/>
              <w:rPr>
                <w:rFonts w:ascii="Calibri Light" w:eastAsia="Arial" w:hAnsi="Calibri Light" w:cs="Arial"/>
              </w:rPr>
            </w:pPr>
          </w:p>
          <w:p w14:paraId="382EEE6E"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Startup Server </w:t>
            </w:r>
          </w:p>
        </w:tc>
        <w:tc>
          <w:tcPr>
            <w:tcW w:w="2032" w:type="dxa"/>
            <w:tcBorders>
              <w:top w:val="single" w:sz="8" w:space="0" w:color="000000"/>
              <w:left w:val="nil"/>
              <w:bottom w:val="single" w:sz="8" w:space="0" w:color="000000"/>
              <w:right w:val="single" w:sz="8" w:space="0" w:color="000000"/>
            </w:tcBorders>
            <w:shd w:val="clear" w:color="auto" w:fill="auto"/>
          </w:tcPr>
          <w:p w14:paraId="7B7DB5B1" w14:textId="77777777" w:rsidR="00006F21" w:rsidRPr="00175708" w:rsidRDefault="00006F21" w:rsidP="00175708">
            <w:pPr>
              <w:rPr>
                <w:rFonts w:ascii="Calibri" w:hAnsi="Calibri"/>
                <w:sz w:val="22"/>
                <w:szCs w:val="22"/>
              </w:rPr>
            </w:pPr>
          </w:p>
        </w:tc>
      </w:tr>
      <w:tr w:rsidR="00006F21" w14:paraId="51FC26D0" w14:textId="77777777" w:rsidTr="003B0789">
        <w:trPr>
          <w:trHeight w:val="890"/>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26DEE429" w14:textId="77777777" w:rsidR="00006F21" w:rsidRPr="00B65C7D" w:rsidRDefault="00587B81" w:rsidP="00587B81">
            <w:pPr>
              <w:spacing w:after="140"/>
              <w:ind w:right="56"/>
              <w:rPr>
                <w:rFonts w:ascii="Calibri Light" w:hAnsi="Calibri Light"/>
              </w:rPr>
            </w:pPr>
            <w:r w:rsidRPr="00B65C7D">
              <w:rPr>
                <w:rFonts w:ascii="Calibri Light" w:eastAsia="Arial" w:hAnsi="Calibri Light" w:cs="Arial"/>
                <w:b/>
              </w:rPr>
              <w:lastRenderedPageBreak/>
              <w:t xml:space="preserve"> </w:t>
            </w:r>
            <w:r w:rsidR="00006F21" w:rsidRPr="00B65C7D">
              <w:rPr>
                <w:rFonts w:ascii="Calibri Light" w:eastAsia="Arial" w:hAnsi="Calibri Light" w:cs="Arial"/>
                <w:b/>
              </w:rPr>
              <w:t xml:space="preserve">Istanze di Attori </w:t>
            </w:r>
          </w:p>
          <w:p w14:paraId="4FE3D2A8"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Partecipanti</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72156818" w14:textId="77777777" w:rsidR="00437E10" w:rsidRPr="00B65C7D" w:rsidRDefault="00437E10" w:rsidP="00175708">
            <w:pPr>
              <w:ind w:left="98"/>
              <w:rPr>
                <w:rFonts w:ascii="Calibri Light" w:eastAsia="Arial" w:hAnsi="Calibri Light" w:cs="Arial"/>
              </w:rPr>
            </w:pPr>
          </w:p>
          <w:p w14:paraId="3A476498"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Admin </w:t>
            </w:r>
          </w:p>
        </w:tc>
        <w:tc>
          <w:tcPr>
            <w:tcW w:w="2032" w:type="dxa"/>
            <w:tcBorders>
              <w:top w:val="single" w:sz="8" w:space="0" w:color="000000"/>
              <w:left w:val="nil"/>
              <w:bottom w:val="single" w:sz="8" w:space="0" w:color="000000"/>
              <w:right w:val="single" w:sz="8" w:space="0" w:color="000000"/>
            </w:tcBorders>
            <w:shd w:val="clear" w:color="auto" w:fill="auto"/>
          </w:tcPr>
          <w:p w14:paraId="5FEAE911" w14:textId="77777777" w:rsidR="00006F21" w:rsidRPr="00175708" w:rsidRDefault="00006F21" w:rsidP="00175708">
            <w:pPr>
              <w:rPr>
                <w:rFonts w:ascii="Calibri" w:hAnsi="Calibri"/>
                <w:sz w:val="22"/>
                <w:szCs w:val="22"/>
              </w:rPr>
            </w:pPr>
          </w:p>
        </w:tc>
      </w:tr>
      <w:tr w:rsidR="00006F21" w14:paraId="3E89D4F1" w14:textId="77777777" w:rsidTr="003B0789">
        <w:trPr>
          <w:trHeight w:val="891"/>
        </w:trPr>
        <w:tc>
          <w:tcPr>
            <w:tcW w:w="2072" w:type="dxa"/>
            <w:tcBorders>
              <w:top w:val="single" w:sz="8" w:space="0" w:color="000000"/>
              <w:left w:val="single" w:sz="8" w:space="0" w:color="000000"/>
              <w:bottom w:val="single" w:sz="8" w:space="0" w:color="000000"/>
              <w:right w:val="single" w:sz="8" w:space="0" w:color="000000"/>
            </w:tcBorders>
            <w:shd w:val="clear" w:color="auto" w:fill="auto"/>
          </w:tcPr>
          <w:p w14:paraId="5169DA25" w14:textId="77777777" w:rsidR="00006F21" w:rsidRPr="00B65C7D" w:rsidRDefault="00587B81" w:rsidP="00175708">
            <w:pPr>
              <w:tabs>
                <w:tab w:val="right" w:pos="2024"/>
              </w:tabs>
              <w:spacing w:after="143"/>
              <w:rPr>
                <w:rFonts w:ascii="Calibri Light" w:hAnsi="Calibri Light"/>
              </w:rPr>
            </w:pPr>
            <w:r w:rsidRPr="00B65C7D">
              <w:rPr>
                <w:rFonts w:ascii="Calibri Light" w:eastAsia="Arial" w:hAnsi="Calibri Light" w:cs="Arial"/>
                <w:b/>
              </w:rPr>
              <w:t xml:space="preserve"> Condizione </w:t>
            </w:r>
            <w:r w:rsidR="00006F21" w:rsidRPr="00B65C7D">
              <w:rPr>
                <w:rFonts w:ascii="Calibri Light" w:eastAsia="Arial" w:hAnsi="Calibri Light" w:cs="Arial"/>
                <w:b/>
              </w:rPr>
              <w:t xml:space="preserve">di </w:t>
            </w:r>
          </w:p>
          <w:p w14:paraId="64E29C73" w14:textId="77777777" w:rsidR="00006F21" w:rsidRPr="00B65C7D" w:rsidRDefault="00587B81" w:rsidP="00587B81">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Entrata</w:t>
            </w:r>
            <w:r w:rsidR="00006F21" w:rsidRPr="00B65C7D">
              <w:rPr>
                <w:rFonts w:ascii="Calibri Light" w:eastAsia="Arial" w:hAnsi="Calibri Light" w:cs="Arial"/>
              </w:rPr>
              <w:t xml:space="preserve"> </w:t>
            </w:r>
          </w:p>
        </w:tc>
        <w:tc>
          <w:tcPr>
            <w:tcW w:w="4884" w:type="dxa"/>
            <w:tcBorders>
              <w:top w:val="single" w:sz="8" w:space="0" w:color="000000"/>
              <w:left w:val="single" w:sz="8" w:space="0" w:color="000000"/>
              <w:bottom w:val="single" w:sz="8" w:space="0" w:color="000000"/>
              <w:right w:val="nil"/>
            </w:tcBorders>
            <w:shd w:val="clear" w:color="auto" w:fill="auto"/>
          </w:tcPr>
          <w:p w14:paraId="6498CDE7" w14:textId="77777777" w:rsidR="00437E10" w:rsidRPr="00B65C7D" w:rsidRDefault="00437E10" w:rsidP="00175708">
            <w:pPr>
              <w:ind w:left="79"/>
              <w:rPr>
                <w:rFonts w:ascii="Calibri Light" w:eastAsia="Arial" w:hAnsi="Calibri Light" w:cs="Arial"/>
              </w:rPr>
            </w:pPr>
          </w:p>
          <w:p w14:paraId="552006DC" w14:textId="77777777" w:rsidR="00006F21" w:rsidRPr="00B65C7D" w:rsidRDefault="00006F21" w:rsidP="00175708">
            <w:pPr>
              <w:ind w:left="79"/>
              <w:rPr>
                <w:rFonts w:ascii="Calibri Light" w:hAnsi="Calibri Light"/>
              </w:rPr>
            </w:pPr>
            <w:r w:rsidRPr="00B65C7D">
              <w:rPr>
                <w:rFonts w:ascii="Calibri Light" w:eastAsia="Arial" w:hAnsi="Calibri Light" w:cs="Arial"/>
              </w:rPr>
              <w:t>L'a</w:t>
            </w:r>
            <w:r w:rsidR="003B0789" w:rsidRPr="00B65C7D">
              <w:rPr>
                <w:rFonts w:ascii="Calibri Light" w:eastAsia="Arial" w:hAnsi="Calibri Light" w:cs="Arial"/>
              </w:rPr>
              <w:t>dmin</w:t>
            </w:r>
            <w:r w:rsidRPr="00B65C7D">
              <w:rPr>
                <w:rFonts w:ascii="Calibri Light" w:eastAsia="Arial" w:hAnsi="Calibri Light" w:cs="Arial"/>
              </w:rPr>
              <w:t xml:space="preserve"> accede al sistema </w:t>
            </w:r>
          </w:p>
        </w:tc>
        <w:tc>
          <w:tcPr>
            <w:tcW w:w="2032" w:type="dxa"/>
            <w:tcBorders>
              <w:top w:val="single" w:sz="8" w:space="0" w:color="000000"/>
              <w:left w:val="nil"/>
              <w:bottom w:val="single" w:sz="8" w:space="0" w:color="000000"/>
              <w:right w:val="single" w:sz="8" w:space="0" w:color="000000"/>
            </w:tcBorders>
            <w:shd w:val="clear" w:color="auto" w:fill="auto"/>
          </w:tcPr>
          <w:p w14:paraId="48B40DFF" w14:textId="77777777" w:rsidR="00006F21" w:rsidRPr="00175708" w:rsidRDefault="00006F21" w:rsidP="00175708">
            <w:pPr>
              <w:rPr>
                <w:rFonts w:ascii="Calibri" w:hAnsi="Calibri"/>
                <w:sz w:val="22"/>
                <w:szCs w:val="22"/>
              </w:rPr>
            </w:pPr>
          </w:p>
        </w:tc>
      </w:tr>
      <w:tr w:rsidR="00437E10" w14:paraId="2EC3ACDE" w14:textId="77777777" w:rsidTr="00437E10">
        <w:trPr>
          <w:trHeight w:val="1968"/>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BAEB35" w14:textId="77777777" w:rsidR="00437E10" w:rsidRPr="00B65C7D" w:rsidRDefault="00437E10" w:rsidP="00175708">
            <w:pPr>
              <w:tabs>
                <w:tab w:val="right" w:pos="2024"/>
              </w:tabs>
              <w:spacing w:after="143"/>
              <w:rPr>
                <w:rFonts w:ascii="Calibri Light" w:eastAsia="Arial" w:hAnsi="Calibri Light" w:cs="Arial"/>
                <w:b/>
              </w:rPr>
            </w:pPr>
            <w:r w:rsidRPr="00B65C7D">
              <w:rPr>
                <w:rFonts w:ascii="Calibri Light" w:eastAsia="Arial" w:hAnsi="Calibri Light" w:cs="Arial"/>
                <w:b/>
              </w:rPr>
              <w:t xml:space="preserve"> Flusso di eventi</w:t>
            </w:r>
          </w:p>
        </w:tc>
        <w:tc>
          <w:tcPr>
            <w:tcW w:w="6916" w:type="dxa"/>
            <w:gridSpan w:val="2"/>
            <w:tcBorders>
              <w:top w:val="single" w:sz="8" w:space="0" w:color="000000"/>
              <w:left w:val="single" w:sz="8" w:space="0" w:color="000000"/>
              <w:bottom w:val="single" w:sz="6" w:space="0" w:color="000000"/>
              <w:right w:val="single" w:sz="6" w:space="0" w:color="000000"/>
            </w:tcBorders>
            <w:shd w:val="clear" w:color="auto" w:fill="auto"/>
          </w:tcPr>
          <w:p w14:paraId="45DE18EF" w14:textId="77777777" w:rsidR="00437E10" w:rsidRPr="00B65C7D" w:rsidRDefault="00437E10" w:rsidP="00175708">
            <w:pPr>
              <w:ind w:left="98"/>
              <w:rPr>
                <w:rFonts w:ascii="Calibri Light" w:eastAsia="Arial" w:hAnsi="Calibri Light" w:cs="Arial"/>
              </w:rPr>
            </w:pPr>
          </w:p>
          <w:p w14:paraId="746F6A01" w14:textId="77777777" w:rsidR="00437E10" w:rsidRPr="00B65C7D" w:rsidRDefault="00437E10" w:rsidP="00175708">
            <w:pPr>
              <w:ind w:left="98"/>
              <w:rPr>
                <w:rFonts w:ascii="Calibri Light" w:eastAsia="Arial" w:hAnsi="Calibri Light" w:cs="Arial"/>
              </w:rPr>
            </w:pPr>
            <w:r w:rsidRPr="00B65C7D">
              <w:rPr>
                <w:rFonts w:ascii="Calibri Light" w:eastAsia="Arial" w:hAnsi="Calibri Light" w:cs="Arial"/>
              </w:rPr>
              <w:t>Utente: L’utente accede al sistema tramite un web browser.</w:t>
            </w:r>
          </w:p>
          <w:p w14:paraId="714298C1" w14:textId="77777777" w:rsidR="00437E10" w:rsidRPr="00B65C7D" w:rsidRDefault="00437E10" w:rsidP="00175708">
            <w:pPr>
              <w:ind w:left="98"/>
              <w:rPr>
                <w:rFonts w:ascii="Calibri Light" w:eastAsia="Arial" w:hAnsi="Calibri Light" w:cs="Arial"/>
              </w:rPr>
            </w:pPr>
          </w:p>
          <w:p w14:paraId="22EB0FA3" w14:textId="77777777" w:rsidR="00437E10" w:rsidRPr="00B65C7D" w:rsidRDefault="00437E10" w:rsidP="00175708">
            <w:pPr>
              <w:ind w:left="98"/>
              <w:rPr>
                <w:rFonts w:ascii="Calibri Light" w:eastAsia="Arial" w:hAnsi="Calibri Light" w:cs="Arial"/>
              </w:rPr>
            </w:pPr>
            <w:r w:rsidRPr="00B65C7D">
              <w:rPr>
                <w:rFonts w:ascii="Calibri Light" w:eastAsia="Arial" w:hAnsi="Calibri Light" w:cs="Arial"/>
              </w:rPr>
              <w:t xml:space="preserve">Sistema: </w:t>
            </w:r>
            <w:proofErr w:type="spellStart"/>
            <w:r w:rsidRPr="00B65C7D">
              <w:rPr>
                <w:rFonts w:ascii="Calibri Light" w:eastAsia="Arial" w:hAnsi="Calibri Light" w:cs="Arial"/>
              </w:rPr>
              <w:t>WhatShop</w:t>
            </w:r>
            <w:proofErr w:type="spellEnd"/>
            <w:r w:rsidRPr="00B65C7D">
              <w:rPr>
                <w:rFonts w:ascii="Calibri Light" w:eastAsia="Arial" w:hAnsi="Calibri Light" w:cs="Arial"/>
              </w:rPr>
              <w:t xml:space="preserve"> accende il server e attiva i servizi in remoto rendendosi disponibile per le richieste notificando il successo dell’operazione all’utente.</w:t>
            </w:r>
          </w:p>
        </w:tc>
      </w:tr>
      <w:tr w:rsidR="00006F21" w14:paraId="22677C6F" w14:textId="77777777" w:rsidTr="00437E10">
        <w:trPr>
          <w:trHeight w:val="627"/>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CB9385" w14:textId="77777777" w:rsidR="00006F21" w:rsidRPr="00B65C7D" w:rsidRDefault="00437E10" w:rsidP="00175708">
            <w:pPr>
              <w:tabs>
                <w:tab w:val="right" w:pos="2024"/>
              </w:tabs>
              <w:spacing w:after="143"/>
              <w:rPr>
                <w:rFonts w:ascii="Calibri Light" w:hAnsi="Calibri Light"/>
              </w:rPr>
            </w:pPr>
            <w:r w:rsidRPr="00B65C7D">
              <w:rPr>
                <w:rFonts w:ascii="Calibri Light" w:eastAsia="Arial" w:hAnsi="Calibri Light" w:cs="Arial"/>
                <w:b/>
              </w:rPr>
              <w:t xml:space="preserve"> Condizione </w:t>
            </w:r>
            <w:r w:rsidR="00006F21" w:rsidRPr="00B65C7D">
              <w:rPr>
                <w:rFonts w:ascii="Calibri Light" w:eastAsia="Arial" w:hAnsi="Calibri Light" w:cs="Arial"/>
                <w:b/>
              </w:rPr>
              <w:t xml:space="preserve">di </w:t>
            </w:r>
          </w:p>
          <w:p w14:paraId="53E72B1C" w14:textId="77777777" w:rsidR="00006F21" w:rsidRPr="00B65C7D" w:rsidRDefault="00437E10" w:rsidP="00437E10">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Uscita</w:t>
            </w:r>
            <w:r w:rsidR="00006F21" w:rsidRPr="00B65C7D">
              <w:rPr>
                <w:rFonts w:ascii="Calibri Light" w:eastAsia="Arial" w:hAnsi="Calibri Light" w:cs="Arial"/>
              </w:rPr>
              <w:t xml:space="preserve"> </w:t>
            </w:r>
          </w:p>
        </w:tc>
        <w:tc>
          <w:tcPr>
            <w:tcW w:w="6916" w:type="dxa"/>
            <w:gridSpan w:val="2"/>
            <w:tcBorders>
              <w:top w:val="single" w:sz="8" w:space="0" w:color="000000"/>
              <w:left w:val="single" w:sz="8" w:space="0" w:color="000000"/>
              <w:bottom w:val="single" w:sz="6" w:space="0" w:color="000000"/>
              <w:right w:val="single" w:sz="6" w:space="0" w:color="000000"/>
            </w:tcBorders>
            <w:shd w:val="clear" w:color="auto" w:fill="auto"/>
          </w:tcPr>
          <w:p w14:paraId="666DAA2F" w14:textId="77777777" w:rsidR="00437E10" w:rsidRPr="00B65C7D" w:rsidRDefault="00437E10" w:rsidP="00175708">
            <w:pPr>
              <w:ind w:left="98"/>
              <w:rPr>
                <w:rFonts w:ascii="Calibri Light" w:eastAsia="Arial" w:hAnsi="Calibri Light" w:cs="Arial"/>
              </w:rPr>
            </w:pPr>
          </w:p>
          <w:p w14:paraId="1826C530" w14:textId="77777777" w:rsidR="00006F21" w:rsidRPr="00B65C7D" w:rsidRDefault="00437E10" w:rsidP="00437E10">
            <w:pPr>
              <w:rPr>
                <w:rFonts w:ascii="Calibri Light" w:hAnsi="Calibri Light"/>
              </w:rPr>
            </w:pPr>
            <w:r w:rsidRPr="00B65C7D">
              <w:rPr>
                <w:rFonts w:ascii="Calibri Light" w:eastAsia="Arial" w:hAnsi="Calibri Light" w:cs="Arial"/>
              </w:rPr>
              <w:t xml:space="preserve"> </w:t>
            </w:r>
            <w:r w:rsidR="00006F21" w:rsidRPr="00B65C7D">
              <w:rPr>
                <w:rFonts w:ascii="Calibri Light" w:eastAsia="Arial" w:hAnsi="Calibri Light" w:cs="Arial"/>
              </w:rPr>
              <w:t>Il server è attivo e i relativi servizi sono disponibili</w:t>
            </w:r>
            <w:r w:rsidRPr="00B65C7D">
              <w:rPr>
                <w:rFonts w:ascii="Calibri Light" w:eastAsia="Arial" w:hAnsi="Calibri Light" w:cs="Arial"/>
              </w:rPr>
              <w:t>.</w:t>
            </w:r>
          </w:p>
        </w:tc>
      </w:tr>
      <w:tr w:rsidR="00006F21" w14:paraId="3A25E9D7" w14:textId="77777777" w:rsidTr="00437E10">
        <w:trPr>
          <w:trHeight w:val="639"/>
        </w:trPr>
        <w:tc>
          <w:tcPr>
            <w:tcW w:w="207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1D786D" w14:textId="77777777" w:rsidR="00006F21" w:rsidRPr="00B65C7D" w:rsidRDefault="00437E10" w:rsidP="00437E10">
            <w:pPr>
              <w:rPr>
                <w:rFonts w:ascii="Calibri Light" w:hAnsi="Calibri Light"/>
              </w:rPr>
            </w:pPr>
            <w:r w:rsidRPr="00B65C7D">
              <w:rPr>
                <w:rFonts w:ascii="Calibri Light" w:eastAsia="Arial" w:hAnsi="Calibri Light" w:cs="Arial"/>
                <w:b/>
              </w:rPr>
              <w:t xml:space="preserve"> </w:t>
            </w:r>
            <w:r w:rsidR="00006F21" w:rsidRPr="00B65C7D">
              <w:rPr>
                <w:rFonts w:ascii="Calibri Light" w:eastAsia="Arial" w:hAnsi="Calibri Light" w:cs="Arial"/>
                <w:b/>
              </w:rPr>
              <w:t>Eccezioni</w:t>
            </w:r>
            <w:r w:rsidR="00006F21" w:rsidRPr="00B65C7D">
              <w:rPr>
                <w:rFonts w:ascii="Calibri Light" w:eastAsia="Arial" w:hAnsi="Calibri Light" w:cs="Arial"/>
              </w:rPr>
              <w:t xml:space="preserve"> </w:t>
            </w:r>
          </w:p>
        </w:tc>
        <w:tc>
          <w:tcPr>
            <w:tcW w:w="6916" w:type="dxa"/>
            <w:gridSpan w:val="2"/>
            <w:tcBorders>
              <w:top w:val="single" w:sz="6" w:space="0" w:color="000000"/>
              <w:left w:val="single" w:sz="8" w:space="0" w:color="000000"/>
              <w:bottom w:val="single" w:sz="6" w:space="0" w:color="000000"/>
              <w:right w:val="single" w:sz="6" w:space="0" w:color="000000"/>
            </w:tcBorders>
            <w:shd w:val="clear" w:color="auto" w:fill="auto"/>
          </w:tcPr>
          <w:p w14:paraId="40A1E017" w14:textId="77777777" w:rsidR="00437E10" w:rsidRPr="00B65C7D" w:rsidRDefault="00437E10" w:rsidP="00175708">
            <w:pPr>
              <w:ind w:left="98"/>
              <w:rPr>
                <w:rFonts w:ascii="Calibri Light" w:eastAsia="Arial" w:hAnsi="Calibri Light" w:cs="Arial"/>
              </w:rPr>
            </w:pPr>
          </w:p>
          <w:p w14:paraId="1D1E9AD0"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Errore </w:t>
            </w:r>
            <w:r w:rsidR="00437E10" w:rsidRPr="00B65C7D">
              <w:rPr>
                <w:rFonts w:ascii="Calibri Light" w:eastAsia="Arial" w:hAnsi="Calibri Light" w:cs="Arial"/>
              </w:rPr>
              <w:t xml:space="preserve">nello </w:t>
            </w:r>
            <w:r w:rsidRPr="00B65C7D">
              <w:rPr>
                <w:rFonts w:ascii="Calibri Light" w:eastAsia="Arial" w:hAnsi="Calibri Light" w:cs="Arial"/>
              </w:rPr>
              <w:t xml:space="preserve">Startup. </w:t>
            </w:r>
          </w:p>
        </w:tc>
      </w:tr>
    </w:tbl>
    <w:p w14:paraId="5B88B37F" w14:textId="77777777" w:rsidR="005C47FF" w:rsidRDefault="005C47FF" w:rsidP="00006F21">
      <w:pPr>
        <w:spacing w:after="145"/>
        <w:rPr>
          <w:rFonts w:ascii="Arial" w:eastAsia="Arial" w:hAnsi="Arial" w:cs="Arial"/>
          <w:sz w:val="40"/>
        </w:rPr>
      </w:pPr>
    </w:p>
    <w:p w14:paraId="265AF989" w14:textId="77777777" w:rsidR="005C47FF" w:rsidRDefault="005C47FF" w:rsidP="00006F21">
      <w:pPr>
        <w:spacing w:after="145"/>
        <w:rPr>
          <w:rFonts w:ascii="Arial" w:eastAsia="Arial" w:hAnsi="Arial" w:cs="Arial"/>
          <w:sz w:val="40"/>
        </w:rPr>
      </w:pPr>
    </w:p>
    <w:p w14:paraId="0B23D3EA" w14:textId="77777777" w:rsidR="005C47FF" w:rsidRDefault="005C47FF" w:rsidP="00006F21">
      <w:pPr>
        <w:spacing w:after="145"/>
        <w:rPr>
          <w:rFonts w:ascii="Arial" w:eastAsia="Arial" w:hAnsi="Arial" w:cs="Arial"/>
          <w:sz w:val="40"/>
        </w:rPr>
      </w:pPr>
    </w:p>
    <w:p w14:paraId="788574FF" w14:textId="77777777" w:rsidR="005C47FF" w:rsidRDefault="005C47FF" w:rsidP="00006F21">
      <w:pPr>
        <w:spacing w:after="145"/>
        <w:rPr>
          <w:rFonts w:ascii="Arial" w:eastAsia="Arial" w:hAnsi="Arial" w:cs="Arial"/>
          <w:sz w:val="40"/>
        </w:rPr>
      </w:pPr>
    </w:p>
    <w:p w14:paraId="32E6554C" w14:textId="77777777" w:rsidR="005C47FF" w:rsidRDefault="005C47FF" w:rsidP="00006F21">
      <w:pPr>
        <w:spacing w:after="145"/>
        <w:rPr>
          <w:rFonts w:ascii="Arial" w:eastAsia="Arial" w:hAnsi="Arial" w:cs="Arial"/>
          <w:sz w:val="40"/>
        </w:rPr>
      </w:pPr>
    </w:p>
    <w:p w14:paraId="4963056C" w14:textId="77777777" w:rsidR="00006F21" w:rsidRDefault="00006F21" w:rsidP="00006F21">
      <w:pPr>
        <w:spacing w:after="145"/>
      </w:pPr>
      <w:r>
        <w:rPr>
          <w:rFonts w:ascii="Arial" w:eastAsia="Arial" w:hAnsi="Arial" w:cs="Arial"/>
          <w:sz w:val="40"/>
        </w:rPr>
        <w:t xml:space="preserve"> </w:t>
      </w:r>
    </w:p>
    <w:p w14:paraId="76D3DEA4" w14:textId="77777777" w:rsidR="00006F21" w:rsidRDefault="00006F21" w:rsidP="00006F21">
      <w:pPr>
        <w:rPr>
          <w:rFonts w:ascii="Arial" w:eastAsia="Arial" w:hAnsi="Arial" w:cs="Arial"/>
        </w:rPr>
      </w:pPr>
      <w:r>
        <w:rPr>
          <w:rFonts w:ascii="Arial" w:eastAsia="Arial" w:hAnsi="Arial" w:cs="Arial"/>
        </w:rPr>
        <w:t xml:space="preserve"> </w:t>
      </w:r>
    </w:p>
    <w:p w14:paraId="391134B0" w14:textId="77777777" w:rsidR="005C47FF" w:rsidRDefault="005C47FF" w:rsidP="00006F21">
      <w:pPr>
        <w:rPr>
          <w:rFonts w:ascii="Arial" w:eastAsia="Arial" w:hAnsi="Arial" w:cs="Arial"/>
        </w:rPr>
      </w:pPr>
    </w:p>
    <w:p w14:paraId="641F0832" w14:textId="77777777" w:rsidR="005C47FF" w:rsidRDefault="005C47FF" w:rsidP="00006F21">
      <w:pPr>
        <w:rPr>
          <w:rFonts w:ascii="Arial" w:eastAsia="Arial" w:hAnsi="Arial" w:cs="Arial"/>
        </w:rPr>
      </w:pPr>
    </w:p>
    <w:p w14:paraId="158A5237" w14:textId="77777777" w:rsidR="005C47FF" w:rsidRDefault="005C47FF" w:rsidP="00006F21">
      <w:pPr>
        <w:rPr>
          <w:rFonts w:ascii="Arial" w:eastAsia="Arial" w:hAnsi="Arial" w:cs="Arial"/>
        </w:rPr>
      </w:pPr>
    </w:p>
    <w:p w14:paraId="7680B89B" w14:textId="77777777" w:rsidR="005C47FF" w:rsidRDefault="005C47FF" w:rsidP="00006F21"/>
    <w:tbl>
      <w:tblPr>
        <w:tblW w:w="0" w:type="auto"/>
        <w:tblCellMar>
          <w:top w:w="92" w:type="dxa"/>
          <w:left w:w="0" w:type="dxa"/>
          <w:bottom w:w="108" w:type="dxa"/>
          <w:right w:w="47" w:type="dxa"/>
        </w:tblCellMar>
        <w:tblLook w:val="04A0" w:firstRow="1" w:lastRow="0" w:firstColumn="1" w:lastColumn="0" w:noHBand="0" w:noVBand="1"/>
      </w:tblPr>
      <w:tblGrid>
        <w:gridCol w:w="1995"/>
        <w:gridCol w:w="3544"/>
        <w:gridCol w:w="3449"/>
      </w:tblGrid>
      <w:tr w:rsidR="00006F21" w14:paraId="7B8B7DDF" w14:textId="77777777" w:rsidTr="00437E10">
        <w:trPr>
          <w:trHeight w:val="748"/>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370E17"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ID</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322464E5" w14:textId="77777777" w:rsidR="00437E10" w:rsidRPr="00B65C7D" w:rsidRDefault="00437E10" w:rsidP="00175708">
            <w:pPr>
              <w:ind w:left="98"/>
              <w:rPr>
                <w:rFonts w:ascii="Calibri Light" w:eastAsia="Arial" w:hAnsi="Calibri Light" w:cs="Arial"/>
              </w:rPr>
            </w:pPr>
          </w:p>
          <w:p w14:paraId="393F652E" w14:textId="77777777" w:rsidR="00006F21" w:rsidRPr="00B65C7D" w:rsidRDefault="005F7997" w:rsidP="00175708">
            <w:pPr>
              <w:ind w:left="98"/>
              <w:rPr>
                <w:rFonts w:ascii="Calibri Light" w:hAnsi="Calibri Light"/>
              </w:rPr>
            </w:pPr>
            <w:r w:rsidRPr="00B65C7D">
              <w:rPr>
                <w:rFonts w:ascii="Calibri Light" w:eastAsia="Arial" w:hAnsi="Calibri Light" w:cs="Arial"/>
              </w:rPr>
              <w:t xml:space="preserve">Use Case </w:t>
            </w:r>
            <w:proofErr w:type="spellStart"/>
            <w:r w:rsidR="00006F21" w:rsidRPr="00B65C7D">
              <w:rPr>
                <w:rFonts w:ascii="Calibri Light" w:eastAsia="Arial" w:hAnsi="Calibri Light" w:cs="Arial"/>
              </w:rPr>
              <w:t>Shutdown</w:t>
            </w:r>
            <w:proofErr w:type="spellEnd"/>
            <w:r w:rsidR="00006F21" w:rsidRPr="00B65C7D">
              <w:rPr>
                <w:rFonts w:ascii="Calibri Light" w:eastAsia="Arial" w:hAnsi="Calibri Light" w:cs="Arial"/>
              </w:rPr>
              <w:t xml:space="preserve"> </w:t>
            </w:r>
          </w:p>
        </w:tc>
        <w:tc>
          <w:tcPr>
            <w:tcW w:w="3449" w:type="dxa"/>
            <w:tcBorders>
              <w:top w:val="single" w:sz="8" w:space="0" w:color="000000"/>
              <w:left w:val="nil"/>
              <w:bottom w:val="single" w:sz="8" w:space="0" w:color="000000"/>
              <w:right w:val="single" w:sz="8" w:space="0" w:color="000000"/>
            </w:tcBorders>
            <w:shd w:val="clear" w:color="auto" w:fill="auto"/>
          </w:tcPr>
          <w:p w14:paraId="50197432" w14:textId="77777777" w:rsidR="00006F21" w:rsidRPr="00B65C7D" w:rsidRDefault="00006F21" w:rsidP="00175708">
            <w:pPr>
              <w:rPr>
                <w:rFonts w:ascii="Calibri Light" w:hAnsi="Calibri Light"/>
              </w:rPr>
            </w:pPr>
          </w:p>
        </w:tc>
      </w:tr>
      <w:tr w:rsidR="00006F21" w14:paraId="4B8556CB" w14:textId="77777777" w:rsidTr="00437E10">
        <w:trPr>
          <w:trHeight w:val="776"/>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68E0CE"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Nome Caso Uso</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1F84FE01" w14:textId="77777777" w:rsidR="00437E10" w:rsidRPr="00B65C7D" w:rsidRDefault="00437E10" w:rsidP="00175708">
            <w:pPr>
              <w:ind w:left="98"/>
              <w:rPr>
                <w:rFonts w:ascii="Calibri Light" w:eastAsia="Arial" w:hAnsi="Calibri Light" w:cs="Arial"/>
              </w:rPr>
            </w:pPr>
          </w:p>
          <w:p w14:paraId="4C11248F" w14:textId="77777777" w:rsidR="00006F21" w:rsidRPr="00B65C7D" w:rsidRDefault="00006F21" w:rsidP="00175708">
            <w:pPr>
              <w:ind w:left="98"/>
              <w:rPr>
                <w:rFonts w:ascii="Calibri Light" w:hAnsi="Calibri Light"/>
              </w:rPr>
            </w:pPr>
            <w:proofErr w:type="spellStart"/>
            <w:r w:rsidRPr="00B65C7D">
              <w:rPr>
                <w:rFonts w:ascii="Calibri Light" w:eastAsia="Arial" w:hAnsi="Calibri Light" w:cs="Arial"/>
              </w:rPr>
              <w:t>Shutdown</w:t>
            </w:r>
            <w:proofErr w:type="spellEnd"/>
            <w:r w:rsidRPr="00B65C7D">
              <w:rPr>
                <w:rFonts w:ascii="Calibri Light" w:eastAsia="Arial" w:hAnsi="Calibri Light" w:cs="Arial"/>
              </w:rPr>
              <w:t xml:space="preserve"> Server</w:t>
            </w:r>
            <w:r w:rsidR="00437E10" w:rsidRPr="00B65C7D">
              <w:rPr>
                <w:rFonts w:ascii="Calibri Light" w:eastAsia="Arial" w:hAnsi="Calibri Light" w:cs="Arial"/>
              </w:rPr>
              <w:t xml:space="preserve"> </w:t>
            </w:r>
          </w:p>
        </w:tc>
        <w:tc>
          <w:tcPr>
            <w:tcW w:w="3449" w:type="dxa"/>
            <w:tcBorders>
              <w:top w:val="single" w:sz="8" w:space="0" w:color="000000"/>
              <w:left w:val="nil"/>
              <w:bottom w:val="single" w:sz="8" w:space="0" w:color="000000"/>
              <w:right w:val="single" w:sz="8" w:space="0" w:color="000000"/>
            </w:tcBorders>
            <w:shd w:val="clear" w:color="auto" w:fill="auto"/>
          </w:tcPr>
          <w:p w14:paraId="48B464A1" w14:textId="77777777" w:rsidR="00006F21" w:rsidRPr="00B65C7D" w:rsidRDefault="00006F21" w:rsidP="00175708">
            <w:pPr>
              <w:rPr>
                <w:rFonts w:ascii="Calibri Light" w:hAnsi="Calibri Light"/>
              </w:rPr>
            </w:pPr>
          </w:p>
        </w:tc>
      </w:tr>
      <w:tr w:rsidR="00006F21" w14:paraId="5148BFE7" w14:textId="77777777" w:rsidTr="00437E10">
        <w:trPr>
          <w:trHeight w:val="890"/>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555F8F93" w14:textId="77777777" w:rsidR="00006F21" w:rsidRPr="00175708" w:rsidRDefault="00437E10" w:rsidP="00437E10">
            <w:pPr>
              <w:spacing w:after="142"/>
              <w:ind w:right="56"/>
              <w:rPr>
                <w:rFonts w:ascii="Calibri" w:hAnsi="Calibri"/>
                <w:sz w:val="22"/>
                <w:szCs w:val="22"/>
              </w:rPr>
            </w:pPr>
            <w:r>
              <w:rPr>
                <w:rFonts w:ascii="Arial" w:eastAsia="Arial" w:hAnsi="Arial" w:cs="Arial"/>
                <w:b/>
                <w:sz w:val="20"/>
                <w:szCs w:val="22"/>
              </w:rPr>
              <w:lastRenderedPageBreak/>
              <w:t xml:space="preserve"> </w:t>
            </w:r>
            <w:r w:rsidR="00006F21" w:rsidRPr="00175708">
              <w:rPr>
                <w:rFonts w:ascii="Arial" w:eastAsia="Arial" w:hAnsi="Arial" w:cs="Arial"/>
                <w:b/>
                <w:sz w:val="20"/>
                <w:szCs w:val="22"/>
              </w:rPr>
              <w:t xml:space="preserve">Istanze di Attori </w:t>
            </w:r>
          </w:p>
          <w:p w14:paraId="4E13CE79"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Partecipanti</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68E4CA27" w14:textId="77777777" w:rsidR="00437E10" w:rsidRPr="00B65C7D" w:rsidRDefault="00437E10" w:rsidP="00175708">
            <w:pPr>
              <w:ind w:left="98"/>
              <w:rPr>
                <w:rFonts w:ascii="Calibri Light" w:eastAsia="Arial" w:hAnsi="Calibri Light" w:cs="Arial"/>
              </w:rPr>
            </w:pPr>
          </w:p>
          <w:p w14:paraId="2C2C1DF9" w14:textId="77777777" w:rsidR="00006F21" w:rsidRPr="00B65C7D" w:rsidRDefault="00006F21" w:rsidP="00175708">
            <w:pPr>
              <w:ind w:left="98"/>
              <w:rPr>
                <w:rFonts w:ascii="Calibri Light" w:hAnsi="Calibri Light"/>
              </w:rPr>
            </w:pPr>
            <w:r w:rsidRPr="00B65C7D">
              <w:rPr>
                <w:rFonts w:ascii="Calibri Light" w:eastAsia="Arial" w:hAnsi="Calibri Light" w:cs="Arial"/>
              </w:rPr>
              <w:t xml:space="preserve">Admin </w:t>
            </w:r>
          </w:p>
        </w:tc>
        <w:tc>
          <w:tcPr>
            <w:tcW w:w="3449" w:type="dxa"/>
            <w:tcBorders>
              <w:top w:val="single" w:sz="8" w:space="0" w:color="000000"/>
              <w:left w:val="nil"/>
              <w:bottom w:val="single" w:sz="8" w:space="0" w:color="000000"/>
              <w:right w:val="single" w:sz="8" w:space="0" w:color="000000"/>
            </w:tcBorders>
            <w:shd w:val="clear" w:color="auto" w:fill="auto"/>
          </w:tcPr>
          <w:p w14:paraId="3386B133" w14:textId="77777777" w:rsidR="00006F21" w:rsidRPr="00B65C7D" w:rsidRDefault="00006F21" w:rsidP="00175708">
            <w:pPr>
              <w:rPr>
                <w:rFonts w:ascii="Calibri Light" w:hAnsi="Calibri Light"/>
              </w:rPr>
            </w:pPr>
          </w:p>
        </w:tc>
      </w:tr>
      <w:tr w:rsidR="00006F21" w14:paraId="7E92A378" w14:textId="77777777" w:rsidTr="008E4FDC">
        <w:trPr>
          <w:trHeight w:val="1306"/>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6EF6DA9B" w14:textId="77777777" w:rsidR="008E4FDC" w:rsidRDefault="00437E10" w:rsidP="00175708">
            <w:pPr>
              <w:tabs>
                <w:tab w:val="center" w:pos="740"/>
                <w:tab w:val="right" w:pos="2024"/>
              </w:tabs>
              <w:spacing w:after="143"/>
              <w:rPr>
                <w:rFonts w:ascii="Calibri" w:hAnsi="Calibri"/>
                <w:sz w:val="22"/>
                <w:szCs w:val="22"/>
              </w:rPr>
            </w:pPr>
            <w:r>
              <w:rPr>
                <w:rFonts w:ascii="Calibri" w:hAnsi="Calibri"/>
                <w:sz w:val="22"/>
                <w:szCs w:val="22"/>
              </w:rPr>
              <w:t xml:space="preserve"> </w:t>
            </w:r>
          </w:p>
          <w:p w14:paraId="0F2D5669" w14:textId="77777777" w:rsidR="00006F21" w:rsidRPr="00175708" w:rsidRDefault="00437E10" w:rsidP="00175708">
            <w:pPr>
              <w:tabs>
                <w:tab w:val="center" w:pos="740"/>
                <w:tab w:val="right" w:pos="2024"/>
              </w:tabs>
              <w:spacing w:after="143"/>
              <w:rPr>
                <w:rFonts w:ascii="Calibri" w:hAnsi="Calibri"/>
                <w:sz w:val="22"/>
                <w:szCs w:val="22"/>
              </w:rPr>
            </w:pPr>
            <w:r>
              <w:rPr>
                <w:rFonts w:ascii="Arial" w:eastAsia="Arial" w:hAnsi="Arial" w:cs="Arial"/>
                <w:b/>
                <w:sz w:val="20"/>
                <w:szCs w:val="22"/>
              </w:rPr>
              <w:t xml:space="preserve">Condizione </w:t>
            </w:r>
            <w:r w:rsidR="00006F21" w:rsidRPr="00175708">
              <w:rPr>
                <w:rFonts w:ascii="Arial" w:eastAsia="Arial" w:hAnsi="Arial" w:cs="Arial"/>
                <w:b/>
                <w:sz w:val="20"/>
                <w:szCs w:val="22"/>
              </w:rPr>
              <w:t xml:space="preserve">di </w:t>
            </w:r>
          </w:p>
          <w:p w14:paraId="5958B569" w14:textId="77777777" w:rsidR="00006F21" w:rsidRPr="00175708" w:rsidRDefault="00437E10" w:rsidP="00437E10">
            <w:pPr>
              <w:rPr>
                <w:rFonts w:ascii="Calibri" w:hAnsi="Calibri"/>
                <w:sz w:val="22"/>
                <w:szCs w:val="22"/>
              </w:rPr>
            </w:pPr>
            <w:r>
              <w:rPr>
                <w:rFonts w:ascii="Arial" w:eastAsia="Arial" w:hAnsi="Arial" w:cs="Arial"/>
                <w:b/>
                <w:sz w:val="20"/>
                <w:szCs w:val="22"/>
              </w:rPr>
              <w:t xml:space="preserve"> </w:t>
            </w:r>
            <w:r w:rsidR="00006F21" w:rsidRPr="00175708">
              <w:rPr>
                <w:rFonts w:ascii="Arial" w:eastAsia="Arial" w:hAnsi="Arial" w:cs="Arial"/>
                <w:b/>
                <w:sz w:val="20"/>
                <w:szCs w:val="22"/>
              </w:rPr>
              <w:t>Entrata</w:t>
            </w:r>
            <w:r w:rsidR="00006F21"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8" w:space="0" w:color="000000"/>
              <w:right w:val="nil"/>
            </w:tcBorders>
            <w:shd w:val="clear" w:color="auto" w:fill="auto"/>
          </w:tcPr>
          <w:p w14:paraId="3B3470FC" w14:textId="77777777" w:rsidR="00437E10" w:rsidRPr="00B65C7D" w:rsidRDefault="00437E10" w:rsidP="00437E10">
            <w:pPr>
              <w:rPr>
                <w:rFonts w:ascii="Calibri Light" w:hAnsi="Calibri Light"/>
              </w:rPr>
            </w:pPr>
          </w:p>
          <w:p w14:paraId="65DF4657" w14:textId="77777777" w:rsidR="008E4FDC" w:rsidRPr="00B65C7D" w:rsidRDefault="00437E10" w:rsidP="00437E10">
            <w:pPr>
              <w:rPr>
                <w:rFonts w:ascii="Calibri Light" w:hAnsi="Calibri Light"/>
              </w:rPr>
            </w:pPr>
            <w:r w:rsidRPr="00B65C7D">
              <w:rPr>
                <w:rFonts w:ascii="Calibri Light" w:hAnsi="Calibri Light"/>
              </w:rPr>
              <w:t xml:space="preserve"> </w:t>
            </w:r>
          </w:p>
          <w:p w14:paraId="419A6CCB" w14:textId="77777777" w:rsidR="00006F21" w:rsidRPr="00B65C7D" w:rsidRDefault="00006F21" w:rsidP="00437E10">
            <w:pPr>
              <w:rPr>
                <w:rFonts w:ascii="Calibri Light" w:hAnsi="Calibri Light"/>
              </w:rPr>
            </w:pPr>
            <w:r w:rsidRPr="00B65C7D">
              <w:rPr>
                <w:rFonts w:ascii="Calibri Light" w:hAnsi="Calibri Light"/>
              </w:rPr>
              <w:t>L'amministratore accede al sistema</w:t>
            </w:r>
            <w:r w:rsidR="00437E10" w:rsidRPr="00B65C7D">
              <w:rPr>
                <w:rFonts w:ascii="Calibri Light" w:hAnsi="Calibri Light"/>
              </w:rPr>
              <w:t>.</w:t>
            </w:r>
          </w:p>
        </w:tc>
        <w:tc>
          <w:tcPr>
            <w:tcW w:w="3449" w:type="dxa"/>
            <w:tcBorders>
              <w:top w:val="single" w:sz="8" w:space="0" w:color="000000"/>
              <w:left w:val="nil"/>
              <w:bottom w:val="single" w:sz="8" w:space="0" w:color="000000"/>
              <w:right w:val="single" w:sz="8" w:space="0" w:color="000000"/>
            </w:tcBorders>
            <w:shd w:val="clear" w:color="auto" w:fill="auto"/>
          </w:tcPr>
          <w:p w14:paraId="5C4C84E1" w14:textId="77777777" w:rsidR="00437E10" w:rsidRPr="00B65C7D" w:rsidRDefault="00437E10" w:rsidP="00175708">
            <w:pPr>
              <w:rPr>
                <w:rFonts w:ascii="Calibri Light" w:hAnsi="Calibri Light"/>
              </w:rPr>
            </w:pPr>
          </w:p>
        </w:tc>
      </w:tr>
      <w:tr w:rsidR="008E4FDC" w14:paraId="46898891" w14:textId="77777777" w:rsidTr="008E4FDC">
        <w:trPr>
          <w:trHeight w:val="1044"/>
        </w:trPr>
        <w:tc>
          <w:tcPr>
            <w:tcW w:w="1995" w:type="dxa"/>
            <w:tcBorders>
              <w:top w:val="single" w:sz="8" w:space="0" w:color="000000"/>
              <w:left w:val="single" w:sz="8" w:space="0" w:color="000000"/>
              <w:bottom w:val="single" w:sz="8" w:space="0" w:color="000000"/>
              <w:right w:val="single" w:sz="8" w:space="0" w:color="000000"/>
            </w:tcBorders>
            <w:shd w:val="clear" w:color="auto" w:fill="auto"/>
          </w:tcPr>
          <w:p w14:paraId="5A963CD6" w14:textId="77777777" w:rsidR="008E4FDC" w:rsidRDefault="008E4FDC" w:rsidP="00175708">
            <w:pPr>
              <w:tabs>
                <w:tab w:val="center" w:pos="740"/>
                <w:tab w:val="right" w:pos="2024"/>
              </w:tabs>
              <w:spacing w:after="143"/>
              <w:rPr>
                <w:rFonts w:ascii="Calibri" w:hAnsi="Calibri"/>
                <w:sz w:val="22"/>
                <w:szCs w:val="22"/>
              </w:rPr>
            </w:pPr>
          </w:p>
          <w:p w14:paraId="50A8BC87" w14:textId="77777777" w:rsidR="008E4FDC" w:rsidRPr="00B65C7D" w:rsidRDefault="008E4FDC" w:rsidP="00175708">
            <w:pPr>
              <w:tabs>
                <w:tab w:val="center" w:pos="740"/>
                <w:tab w:val="right" w:pos="2024"/>
              </w:tabs>
              <w:spacing w:after="143"/>
              <w:rPr>
                <w:rFonts w:ascii="Calibri Light" w:hAnsi="Calibri Light"/>
                <w:b/>
              </w:rPr>
            </w:pPr>
            <w:r w:rsidRPr="00B65C7D">
              <w:rPr>
                <w:rFonts w:ascii="Calibri Light" w:hAnsi="Calibri Light"/>
                <w:b/>
              </w:rPr>
              <w:t xml:space="preserve"> Flusso di eventi</w:t>
            </w:r>
          </w:p>
        </w:tc>
        <w:tc>
          <w:tcPr>
            <w:tcW w:w="3544" w:type="dxa"/>
            <w:tcBorders>
              <w:top w:val="single" w:sz="8" w:space="0" w:color="000000"/>
              <w:left w:val="single" w:sz="8" w:space="0" w:color="000000"/>
              <w:bottom w:val="single" w:sz="8" w:space="0" w:color="000000"/>
              <w:right w:val="nil"/>
            </w:tcBorders>
            <w:shd w:val="clear" w:color="auto" w:fill="auto"/>
          </w:tcPr>
          <w:p w14:paraId="74555843" w14:textId="77777777" w:rsidR="008E4FDC" w:rsidRPr="00B65C7D" w:rsidRDefault="008E4FDC" w:rsidP="00437E10">
            <w:pPr>
              <w:rPr>
                <w:rFonts w:ascii="Calibri Light" w:hAnsi="Calibri Light"/>
              </w:rPr>
            </w:pPr>
            <w:r w:rsidRPr="00B65C7D">
              <w:rPr>
                <w:rFonts w:ascii="Calibri Light" w:hAnsi="Calibri Light"/>
              </w:rPr>
              <w:t xml:space="preserve"> </w:t>
            </w:r>
          </w:p>
          <w:p w14:paraId="0927FEA6" w14:textId="77777777" w:rsidR="008E4FDC" w:rsidRPr="00B65C7D" w:rsidRDefault="008E4FDC" w:rsidP="00437E10">
            <w:pPr>
              <w:rPr>
                <w:rFonts w:ascii="Calibri Light" w:hAnsi="Calibri Light"/>
              </w:rPr>
            </w:pPr>
            <w:r w:rsidRPr="00B65C7D">
              <w:rPr>
                <w:rFonts w:ascii="Calibri Light" w:hAnsi="Calibri Light"/>
              </w:rPr>
              <w:t xml:space="preserve"> Utente: L’utente vuole chiudere        sistema e preme il pulsante spegni.</w:t>
            </w:r>
          </w:p>
        </w:tc>
        <w:tc>
          <w:tcPr>
            <w:tcW w:w="3449" w:type="dxa"/>
            <w:tcBorders>
              <w:top w:val="single" w:sz="8" w:space="0" w:color="000000"/>
              <w:left w:val="nil"/>
              <w:bottom w:val="single" w:sz="8" w:space="0" w:color="000000"/>
              <w:right w:val="single" w:sz="8" w:space="0" w:color="000000"/>
            </w:tcBorders>
            <w:shd w:val="clear" w:color="auto" w:fill="auto"/>
          </w:tcPr>
          <w:p w14:paraId="5E60E6F7" w14:textId="77777777" w:rsidR="008E4FDC" w:rsidRPr="00B65C7D" w:rsidRDefault="008E4FDC" w:rsidP="00175708">
            <w:pPr>
              <w:rPr>
                <w:rFonts w:ascii="Calibri Light" w:hAnsi="Calibri Light"/>
              </w:rPr>
            </w:pPr>
          </w:p>
        </w:tc>
      </w:tr>
      <w:tr w:rsidR="00006F21" w14:paraId="70240F51" w14:textId="77777777" w:rsidTr="00437E10">
        <w:trPr>
          <w:trHeight w:val="904"/>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48FFAA" w14:textId="77777777" w:rsidR="00006F21" w:rsidRPr="00175708" w:rsidRDefault="008E4FDC" w:rsidP="00175708">
            <w:pPr>
              <w:tabs>
                <w:tab w:val="right" w:pos="2024"/>
              </w:tabs>
              <w:spacing w:after="143"/>
              <w:rPr>
                <w:rFonts w:ascii="Calibri" w:hAnsi="Calibri"/>
                <w:sz w:val="22"/>
                <w:szCs w:val="22"/>
              </w:rPr>
            </w:pPr>
            <w:r>
              <w:rPr>
                <w:rFonts w:ascii="Arial" w:eastAsia="Arial" w:hAnsi="Arial" w:cs="Arial"/>
                <w:b/>
                <w:sz w:val="20"/>
                <w:szCs w:val="22"/>
              </w:rPr>
              <w:t xml:space="preserve"> Condizione </w:t>
            </w:r>
            <w:r w:rsidR="00006F21" w:rsidRPr="00175708">
              <w:rPr>
                <w:rFonts w:ascii="Arial" w:eastAsia="Arial" w:hAnsi="Arial" w:cs="Arial"/>
                <w:b/>
                <w:sz w:val="20"/>
                <w:szCs w:val="22"/>
              </w:rPr>
              <w:t xml:space="preserve">di </w:t>
            </w:r>
          </w:p>
          <w:p w14:paraId="7C84E031" w14:textId="77777777" w:rsidR="00006F21" w:rsidRPr="00175708" w:rsidRDefault="00006F21" w:rsidP="00175708">
            <w:pPr>
              <w:ind w:left="101"/>
              <w:rPr>
                <w:rFonts w:ascii="Calibri" w:hAnsi="Calibri"/>
                <w:sz w:val="22"/>
                <w:szCs w:val="22"/>
              </w:rPr>
            </w:pPr>
            <w:r w:rsidRPr="00175708">
              <w:rPr>
                <w:rFonts w:ascii="Arial" w:eastAsia="Arial" w:hAnsi="Arial" w:cs="Arial"/>
                <w:b/>
                <w:sz w:val="20"/>
                <w:szCs w:val="22"/>
              </w:rPr>
              <w:t>Uscita</w:t>
            </w:r>
            <w:r w:rsidRPr="00175708">
              <w:rPr>
                <w:rFonts w:ascii="Arial" w:eastAsia="Arial" w:hAnsi="Arial" w:cs="Arial"/>
                <w:sz w:val="22"/>
                <w:szCs w:val="22"/>
              </w:rPr>
              <w:t xml:space="preserve"> </w:t>
            </w:r>
          </w:p>
        </w:tc>
        <w:tc>
          <w:tcPr>
            <w:tcW w:w="3544" w:type="dxa"/>
            <w:tcBorders>
              <w:top w:val="single" w:sz="8" w:space="0" w:color="000000"/>
              <w:left w:val="single" w:sz="8" w:space="0" w:color="000000"/>
              <w:bottom w:val="single" w:sz="6" w:space="0" w:color="000000"/>
              <w:right w:val="nil"/>
            </w:tcBorders>
            <w:shd w:val="clear" w:color="auto" w:fill="auto"/>
          </w:tcPr>
          <w:p w14:paraId="1099A3ED" w14:textId="77777777" w:rsidR="008E4FDC" w:rsidRDefault="008E4FDC" w:rsidP="00175708">
            <w:pPr>
              <w:ind w:left="98"/>
              <w:rPr>
                <w:rFonts w:ascii="Arial" w:eastAsia="Arial" w:hAnsi="Arial" w:cs="Arial"/>
                <w:sz w:val="20"/>
                <w:szCs w:val="22"/>
              </w:rPr>
            </w:pPr>
          </w:p>
          <w:p w14:paraId="713272C4" w14:textId="77777777" w:rsidR="00006F21" w:rsidRPr="00175708" w:rsidRDefault="00006F21" w:rsidP="00175708">
            <w:pPr>
              <w:ind w:left="98"/>
              <w:rPr>
                <w:rFonts w:ascii="Calibri" w:hAnsi="Calibri"/>
                <w:sz w:val="22"/>
                <w:szCs w:val="22"/>
              </w:rPr>
            </w:pPr>
            <w:r w:rsidRPr="00175708">
              <w:rPr>
                <w:rFonts w:ascii="Arial" w:eastAsia="Arial" w:hAnsi="Arial" w:cs="Arial"/>
                <w:sz w:val="20"/>
                <w:szCs w:val="22"/>
              </w:rPr>
              <w:t>Il server si è spento correttamente</w:t>
            </w:r>
            <w:r w:rsidRPr="00175708">
              <w:rPr>
                <w:rFonts w:ascii="Arial" w:eastAsia="Arial" w:hAnsi="Arial" w:cs="Arial"/>
                <w:sz w:val="22"/>
                <w:szCs w:val="22"/>
              </w:rPr>
              <w:t xml:space="preserve"> </w:t>
            </w:r>
          </w:p>
        </w:tc>
        <w:tc>
          <w:tcPr>
            <w:tcW w:w="3449" w:type="dxa"/>
            <w:tcBorders>
              <w:top w:val="single" w:sz="8" w:space="0" w:color="000000"/>
              <w:left w:val="nil"/>
              <w:bottom w:val="single" w:sz="6" w:space="0" w:color="000000"/>
              <w:right w:val="single" w:sz="6" w:space="0" w:color="000000"/>
            </w:tcBorders>
            <w:shd w:val="clear" w:color="auto" w:fill="auto"/>
          </w:tcPr>
          <w:p w14:paraId="3769C7D5" w14:textId="77777777" w:rsidR="00006F21" w:rsidRPr="00175708" w:rsidRDefault="00006F21" w:rsidP="00175708">
            <w:pPr>
              <w:rPr>
                <w:rFonts w:ascii="Calibri" w:hAnsi="Calibri"/>
                <w:sz w:val="22"/>
                <w:szCs w:val="22"/>
              </w:rPr>
            </w:pPr>
          </w:p>
        </w:tc>
      </w:tr>
      <w:tr w:rsidR="00006F21" w14:paraId="0A859661" w14:textId="77777777" w:rsidTr="008E4FDC">
        <w:trPr>
          <w:trHeight w:val="794"/>
        </w:trPr>
        <w:tc>
          <w:tcPr>
            <w:tcW w:w="19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6C8792" w14:textId="77777777" w:rsidR="00006F21" w:rsidRPr="00175708" w:rsidRDefault="00006F21" w:rsidP="00175708">
            <w:pPr>
              <w:ind w:left="101"/>
              <w:rPr>
                <w:rFonts w:ascii="Calibri" w:hAnsi="Calibri"/>
                <w:sz w:val="22"/>
                <w:szCs w:val="22"/>
              </w:rPr>
            </w:pPr>
            <w:r w:rsidRPr="00175708">
              <w:rPr>
                <w:rFonts w:ascii="Arial" w:eastAsia="Arial" w:hAnsi="Arial" w:cs="Arial"/>
                <w:b/>
                <w:sz w:val="20"/>
                <w:szCs w:val="22"/>
              </w:rPr>
              <w:t>Eccezioni</w:t>
            </w:r>
            <w:r w:rsidRPr="00175708">
              <w:rPr>
                <w:rFonts w:ascii="Arial" w:eastAsia="Arial" w:hAnsi="Arial" w:cs="Arial"/>
                <w:sz w:val="22"/>
                <w:szCs w:val="22"/>
              </w:rPr>
              <w:t xml:space="preserve"> </w:t>
            </w:r>
          </w:p>
        </w:tc>
        <w:tc>
          <w:tcPr>
            <w:tcW w:w="3544" w:type="dxa"/>
            <w:tcBorders>
              <w:top w:val="single" w:sz="6" w:space="0" w:color="000000"/>
              <w:left w:val="single" w:sz="8" w:space="0" w:color="000000"/>
              <w:bottom w:val="single" w:sz="6" w:space="0" w:color="000000"/>
              <w:right w:val="nil"/>
            </w:tcBorders>
            <w:shd w:val="clear" w:color="auto" w:fill="auto"/>
          </w:tcPr>
          <w:p w14:paraId="0899AA4F" w14:textId="77777777" w:rsidR="008E4FDC" w:rsidRDefault="008E4FDC" w:rsidP="00175708">
            <w:pPr>
              <w:ind w:left="98"/>
              <w:rPr>
                <w:rFonts w:ascii="Arial" w:eastAsia="Arial" w:hAnsi="Arial" w:cs="Arial"/>
                <w:sz w:val="20"/>
                <w:szCs w:val="22"/>
              </w:rPr>
            </w:pPr>
          </w:p>
          <w:p w14:paraId="0A274A01" w14:textId="77777777" w:rsidR="00006F21" w:rsidRPr="00175708" w:rsidRDefault="00006F21" w:rsidP="00175708">
            <w:pPr>
              <w:ind w:left="98"/>
              <w:rPr>
                <w:rFonts w:ascii="Calibri" w:hAnsi="Calibri"/>
                <w:sz w:val="22"/>
                <w:szCs w:val="22"/>
              </w:rPr>
            </w:pPr>
            <w:r w:rsidRPr="00175708">
              <w:rPr>
                <w:rFonts w:ascii="Arial" w:eastAsia="Arial" w:hAnsi="Arial" w:cs="Arial"/>
                <w:sz w:val="20"/>
                <w:szCs w:val="22"/>
              </w:rPr>
              <w:t xml:space="preserve">Errore </w:t>
            </w:r>
            <w:proofErr w:type="spellStart"/>
            <w:r w:rsidRPr="00175708">
              <w:rPr>
                <w:rFonts w:ascii="Arial" w:eastAsia="Arial" w:hAnsi="Arial" w:cs="Arial"/>
                <w:sz w:val="20"/>
                <w:szCs w:val="22"/>
              </w:rPr>
              <w:t>shutdown</w:t>
            </w:r>
            <w:proofErr w:type="spellEnd"/>
            <w:r w:rsidRPr="00175708">
              <w:rPr>
                <w:rFonts w:ascii="Arial" w:eastAsia="Arial" w:hAnsi="Arial" w:cs="Arial"/>
                <w:sz w:val="20"/>
                <w:szCs w:val="22"/>
              </w:rPr>
              <w:t>.</w:t>
            </w:r>
            <w:r w:rsidRPr="00175708">
              <w:rPr>
                <w:rFonts w:ascii="Arial" w:eastAsia="Arial" w:hAnsi="Arial" w:cs="Arial"/>
                <w:sz w:val="22"/>
                <w:szCs w:val="22"/>
              </w:rPr>
              <w:t xml:space="preserve"> </w:t>
            </w:r>
          </w:p>
        </w:tc>
        <w:tc>
          <w:tcPr>
            <w:tcW w:w="3449" w:type="dxa"/>
            <w:tcBorders>
              <w:top w:val="single" w:sz="6" w:space="0" w:color="000000"/>
              <w:left w:val="nil"/>
              <w:bottom w:val="single" w:sz="6" w:space="0" w:color="000000"/>
              <w:right w:val="single" w:sz="6" w:space="0" w:color="000000"/>
            </w:tcBorders>
            <w:shd w:val="clear" w:color="auto" w:fill="auto"/>
          </w:tcPr>
          <w:p w14:paraId="204ECFC6" w14:textId="77777777" w:rsidR="00006F21" w:rsidRPr="00175708" w:rsidRDefault="00006F21" w:rsidP="00175708">
            <w:pPr>
              <w:rPr>
                <w:rFonts w:ascii="Calibri" w:hAnsi="Calibri"/>
                <w:sz w:val="22"/>
                <w:szCs w:val="22"/>
              </w:rPr>
            </w:pPr>
          </w:p>
        </w:tc>
      </w:tr>
    </w:tbl>
    <w:p w14:paraId="41E6CA99" w14:textId="77777777" w:rsidR="00006F21" w:rsidRDefault="00006F21" w:rsidP="00006F21">
      <w:pPr>
        <w:spacing w:after="105"/>
      </w:pPr>
      <w:r>
        <w:rPr>
          <w:rFonts w:ascii="Arial" w:eastAsia="Arial" w:hAnsi="Arial" w:cs="Arial"/>
        </w:rPr>
        <w:t xml:space="preserve"> </w:t>
      </w:r>
    </w:p>
    <w:p w14:paraId="4DF734BC" w14:textId="77777777" w:rsidR="00526B02" w:rsidRPr="00B17E67" w:rsidRDefault="00526B02" w:rsidP="00526B02">
      <w:pPr>
        <w:rPr>
          <w:rFonts w:ascii="Calibri" w:hAnsi="Calibri"/>
          <w:b/>
          <w:sz w:val="28"/>
          <w:szCs w:val="28"/>
        </w:rPr>
      </w:pPr>
    </w:p>
    <w:p w14:paraId="1FAEF261" w14:textId="77777777" w:rsidR="00526B02" w:rsidRDefault="00526B02" w:rsidP="00FA7467">
      <w:pPr>
        <w:rPr>
          <w:rFonts w:ascii="Calibri Light" w:hAnsi="Calibri Light"/>
          <w:sz w:val="28"/>
          <w:szCs w:val="28"/>
        </w:rPr>
      </w:pPr>
    </w:p>
    <w:p w14:paraId="1595442A" w14:textId="77777777" w:rsidR="008E4FDC" w:rsidRDefault="008E4FDC" w:rsidP="00FA7467">
      <w:pPr>
        <w:rPr>
          <w:rFonts w:ascii="Calibri Light" w:hAnsi="Calibri Light"/>
          <w:sz w:val="28"/>
          <w:szCs w:val="28"/>
        </w:rPr>
      </w:pPr>
    </w:p>
    <w:p w14:paraId="1A64B954" w14:textId="77777777" w:rsidR="008E4FDC" w:rsidRDefault="008E4FDC" w:rsidP="00FA7467">
      <w:pPr>
        <w:rPr>
          <w:rFonts w:ascii="Calibri Light" w:hAnsi="Calibri Light"/>
          <w:sz w:val="28"/>
          <w:szCs w:val="28"/>
        </w:rPr>
      </w:pPr>
    </w:p>
    <w:p w14:paraId="25269C97" w14:textId="77777777" w:rsidR="008E4FDC" w:rsidRDefault="008E4FDC" w:rsidP="00FA7467">
      <w:pPr>
        <w:rPr>
          <w:rFonts w:ascii="Calibri Light" w:hAnsi="Calibri Light"/>
          <w:sz w:val="28"/>
          <w:szCs w:val="28"/>
        </w:rPr>
      </w:pPr>
    </w:p>
    <w:p w14:paraId="555214DC" w14:textId="77777777" w:rsidR="008E4FDC" w:rsidRDefault="008E4FDC" w:rsidP="00FA7467">
      <w:pPr>
        <w:rPr>
          <w:rFonts w:ascii="Calibri Light" w:hAnsi="Calibri Light"/>
          <w:sz w:val="28"/>
          <w:szCs w:val="28"/>
        </w:rPr>
      </w:pPr>
    </w:p>
    <w:p w14:paraId="48F72B1E" w14:textId="77777777" w:rsidR="008E4FDC" w:rsidRDefault="008E4FDC" w:rsidP="00FA7467">
      <w:pPr>
        <w:rPr>
          <w:rFonts w:ascii="Calibri Light" w:hAnsi="Calibri Light"/>
          <w:sz w:val="28"/>
          <w:szCs w:val="28"/>
        </w:rPr>
      </w:pPr>
    </w:p>
    <w:p w14:paraId="4D3DE6A7" w14:textId="77777777" w:rsidR="008E4FDC" w:rsidRDefault="008E4FDC" w:rsidP="00FA7467">
      <w:pPr>
        <w:rPr>
          <w:rFonts w:ascii="Calibri Light" w:hAnsi="Calibri Light"/>
          <w:sz w:val="28"/>
          <w:szCs w:val="28"/>
        </w:rPr>
      </w:pPr>
    </w:p>
    <w:p w14:paraId="5AC67CD1" w14:textId="77777777" w:rsidR="008E4FDC" w:rsidRDefault="008E4FDC" w:rsidP="00FA7467">
      <w:pPr>
        <w:rPr>
          <w:rFonts w:ascii="Calibri Light" w:hAnsi="Calibri Light"/>
          <w:sz w:val="28"/>
          <w:szCs w:val="28"/>
        </w:rPr>
      </w:pPr>
    </w:p>
    <w:p w14:paraId="0BAF4A33" w14:textId="77777777" w:rsidR="008E4FDC" w:rsidRDefault="008E4FDC" w:rsidP="00FA7467">
      <w:pPr>
        <w:rPr>
          <w:rFonts w:ascii="Calibri Light" w:hAnsi="Calibri Light"/>
          <w:sz w:val="28"/>
          <w:szCs w:val="28"/>
        </w:rPr>
      </w:pPr>
    </w:p>
    <w:p w14:paraId="5EBE4C0F" w14:textId="77777777" w:rsidR="008E4FDC" w:rsidRDefault="008E4FDC" w:rsidP="00FA7467">
      <w:pPr>
        <w:rPr>
          <w:rFonts w:ascii="Calibri Light" w:hAnsi="Calibri Light"/>
          <w:sz w:val="28"/>
          <w:szCs w:val="28"/>
        </w:rPr>
      </w:pPr>
    </w:p>
    <w:p w14:paraId="4578CADE" w14:textId="77777777" w:rsidR="008E4FDC" w:rsidRDefault="008E4FDC" w:rsidP="00FA7467">
      <w:pPr>
        <w:rPr>
          <w:rFonts w:ascii="Calibri Light" w:hAnsi="Calibri Light"/>
          <w:sz w:val="28"/>
          <w:szCs w:val="28"/>
        </w:rPr>
      </w:pPr>
    </w:p>
    <w:p w14:paraId="460B844F" w14:textId="77777777" w:rsidR="008E4FDC" w:rsidRDefault="008E4FDC" w:rsidP="00FA7467">
      <w:pPr>
        <w:rPr>
          <w:rFonts w:ascii="Calibri Light" w:hAnsi="Calibri Light"/>
          <w:sz w:val="28"/>
          <w:szCs w:val="28"/>
        </w:rPr>
      </w:pPr>
    </w:p>
    <w:p w14:paraId="42DFA67D" w14:textId="77777777" w:rsidR="00A64B89" w:rsidRDefault="008E4FDC" w:rsidP="00A64B89">
      <w:pPr>
        <w:pStyle w:val="Titolo1"/>
        <w:ind w:left="21"/>
        <w:rPr>
          <w:rFonts w:ascii="Calibri" w:hAnsi="Calibri" w:cs="Calibri"/>
        </w:rPr>
      </w:pPr>
      <w:bookmarkStart w:id="24" w:name="_Toc43299"/>
      <w:bookmarkStart w:id="25" w:name="_Toc473814824"/>
      <w:r w:rsidRPr="00B65C7D">
        <w:rPr>
          <w:rFonts w:ascii="Calibri" w:hAnsi="Calibri" w:cs="Calibri"/>
        </w:rPr>
        <w:t>4. Servizi dei sottosistemi</w:t>
      </w:r>
      <w:bookmarkEnd w:id="25"/>
      <w:r w:rsidRPr="00B65C7D">
        <w:rPr>
          <w:rFonts w:ascii="Calibri" w:hAnsi="Calibri" w:cs="Calibri"/>
        </w:rPr>
        <w:t xml:space="preserve"> </w:t>
      </w:r>
      <w:bookmarkStart w:id="26" w:name="_Toc43300"/>
      <w:bookmarkEnd w:id="24"/>
    </w:p>
    <w:p w14:paraId="1902D072" w14:textId="77777777" w:rsidR="008E4FDC" w:rsidRPr="00B65C7D" w:rsidRDefault="008E4FDC" w:rsidP="00A64B89">
      <w:pPr>
        <w:pStyle w:val="Titolo1"/>
        <w:ind w:left="21" w:firstLine="688"/>
        <w:rPr>
          <w:rFonts w:ascii="Calibri" w:hAnsi="Calibri" w:cs="Calibri"/>
        </w:rPr>
      </w:pPr>
      <w:bookmarkStart w:id="27" w:name="_Toc473814825"/>
      <w:r w:rsidRPr="00B65C7D">
        <w:rPr>
          <w:rFonts w:ascii="Calibri" w:hAnsi="Calibri" w:cs="Calibri"/>
        </w:rPr>
        <w:t>4.1    Gestione Utenti</w:t>
      </w:r>
      <w:bookmarkEnd w:id="27"/>
      <w:r w:rsidRPr="00B65C7D">
        <w:rPr>
          <w:rFonts w:ascii="Calibri" w:hAnsi="Calibri" w:cs="Calibri"/>
        </w:rPr>
        <w:t xml:space="preserve"> </w:t>
      </w:r>
      <w:bookmarkEnd w:id="26"/>
    </w:p>
    <w:p w14:paraId="1C036063" w14:textId="77777777" w:rsidR="008E4FDC" w:rsidRPr="00B65C7D" w:rsidRDefault="008E4FDC" w:rsidP="008E4FDC">
      <w:pPr>
        <w:rPr>
          <w:rFonts w:ascii="Calibri" w:hAnsi="Calibri" w:cs="Calibri"/>
          <w:sz w:val="32"/>
          <w:szCs w:val="32"/>
        </w:rPr>
      </w:pPr>
      <w:r w:rsidRPr="00B65C7D">
        <w:rPr>
          <w:rFonts w:ascii="Calibri" w:eastAsia="Arial" w:hAnsi="Calibri" w:cs="Calibri"/>
          <w:sz w:val="32"/>
          <w:szCs w:val="32"/>
        </w:rPr>
        <w:t xml:space="preserve"> </w:t>
      </w:r>
    </w:p>
    <w:tbl>
      <w:tblPr>
        <w:tblW w:w="8416" w:type="dxa"/>
        <w:tblInd w:w="485" w:type="dxa"/>
        <w:tblCellMar>
          <w:top w:w="115" w:type="dxa"/>
          <w:left w:w="101" w:type="dxa"/>
          <w:right w:w="43" w:type="dxa"/>
        </w:tblCellMar>
        <w:tblLook w:val="04A0" w:firstRow="1" w:lastRow="0" w:firstColumn="1" w:lastColumn="0" w:noHBand="0" w:noVBand="1"/>
      </w:tblPr>
      <w:tblGrid>
        <w:gridCol w:w="3915"/>
        <w:gridCol w:w="4501"/>
      </w:tblGrid>
      <w:tr w:rsidR="008E4FDC" w14:paraId="5D27BDBD" w14:textId="77777777" w:rsidTr="00B65C7D">
        <w:trPr>
          <w:trHeight w:val="80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56791" w14:textId="77777777" w:rsidR="008E4FDC" w:rsidRPr="00B65C7D" w:rsidRDefault="008E4FDC" w:rsidP="00B65C7D">
            <w:pPr>
              <w:rPr>
                <w:rFonts w:ascii="Calibri Light" w:hAnsi="Calibri Light"/>
              </w:rPr>
            </w:pPr>
            <w:r w:rsidRPr="00B65C7D">
              <w:rPr>
                <w:rFonts w:ascii="Calibri Light" w:eastAsia="Arial" w:hAnsi="Calibri Light" w:cs="Arial"/>
                <w:b/>
              </w:rPr>
              <w:lastRenderedPageBreak/>
              <w:t>Sottosistema</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6B308F5" w14:textId="77777777" w:rsidR="008E4FDC" w:rsidRPr="00B65C7D" w:rsidRDefault="008E4FDC" w:rsidP="00B65C7D">
            <w:pPr>
              <w:rPr>
                <w:rFonts w:ascii="Calibri Light" w:eastAsia="Arial" w:hAnsi="Calibri Light" w:cs="Calibri"/>
              </w:rPr>
            </w:pPr>
          </w:p>
          <w:p w14:paraId="3D6B6C55"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Gestione Utenti </w:t>
            </w:r>
          </w:p>
        </w:tc>
      </w:tr>
      <w:tr w:rsidR="008E4FDC" w14:paraId="715C85EB" w14:textId="77777777" w:rsidTr="00B65C7D">
        <w:trPr>
          <w:trHeight w:val="156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8A6D2BA" w14:textId="77777777" w:rsidR="008E4FDC" w:rsidRPr="00B65C7D" w:rsidRDefault="008E4FDC" w:rsidP="00B65C7D">
            <w:pPr>
              <w:rPr>
                <w:rFonts w:ascii="Calibri Light" w:eastAsia="Arial" w:hAnsi="Calibri Light" w:cs="Arial"/>
                <w:b/>
              </w:rPr>
            </w:pPr>
          </w:p>
          <w:p w14:paraId="12EF05F6" w14:textId="77777777" w:rsidR="008E4FDC" w:rsidRPr="00B65C7D" w:rsidRDefault="008E4FDC" w:rsidP="00B65C7D">
            <w:pPr>
              <w:rPr>
                <w:rFonts w:ascii="Calibri Light" w:eastAsia="Arial" w:hAnsi="Calibri Light" w:cs="Arial"/>
                <w:b/>
              </w:rPr>
            </w:pPr>
          </w:p>
          <w:p w14:paraId="76C4606B"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6B3CF99" w14:textId="77777777" w:rsidR="008E4FDC" w:rsidRPr="00B65C7D" w:rsidRDefault="008E4FDC" w:rsidP="00B65C7D">
            <w:pPr>
              <w:ind w:right="59"/>
              <w:jc w:val="both"/>
              <w:rPr>
                <w:rFonts w:ascii="Calibri Light" w:eastAsia="Arial" w:hAnsi="Calibri Light" w:cs="Calibri"/>
              </w:rPr>
            </w:pPr>
          </w:p>
          <w:p w14:paraId="1B2FFB9F" w14:textId="77777777" w:rsidR="008E4FDC" w:rsidRPr="00B65C7D" w:rsidRDefault="008E4FDC" w:rsidP="00B65C7D">
            <w:pPr>
              <w:ind w:right="59"/>
              <w:jc w:val="both"/>
              <w:rPr>
                <w:rFonts w:ascii="Calibri Light" w:eastAsia="Arial" w:hAnsi="Calibri Light" w:cs="Calibri"/>
              </w:rPr>
            </w:pPr>
          </w:p>
          <w:p w14:paraId="1AD4D0D7" w14:textId="77777777" w:rsidR="008E4FDC" w:rsidRPr="00B65C7D" w:rsidRDefault="008E4FDC" w:rsidP="00B65C7D">
            <w:pPr>
              <w:ind w:right="59"/>
              <w:jc w:val="both"/>
              <w:rPr>
                <w:rFonts w:ascii="Calibri Light" w:hAnsi="Calibri Light" w:cs="Calibri"/>
              </w:rPr>
            </w:pPr>
            <w:r w:rsidRPr="00B65C7D">
              <w:rPr>
                <w:rFonts w:ascii="Calibri Light" w:eastAsia="Arial" w:hAnsi="Calibri Light" w:cs="Calibri"/>
              </w:rPr>
              <w:t>Sottosistema che gestisce la registrazione di un utente, l’autenticazione di tutti gli utenti.</w:t>
            </w:r>
          </w:p>
        </w:tc>
      </w:tr>
      <w:tr w:rsidR="008E4FDC" w14:paraId="2A623F44" w14:textId="77777777" w:rsidTr="00B65C7D">
        <w:trPr>
          <w:trHeight w:val="852"/>
        </w:trPr>
        <w:tc>
          <w:tcPr>
            <w:tcW w:w="3915" w:type="dxa"/>
            <w:tcBorders>
              <w:top w:val="single" w:sz="8" w:space="0" w:color="000000"/>
              <w:left w:val="single" w:sz="8" w:space="0" w:color="000000"/>
              <w:bottom w:val="single" w:sz="8" w:space="0" w:color="000000"/>
              <w:right w:val="nil"/>
            </w:tcBorders>
            <w:shd w:val="clear" w:color="auto" w:fill="auto"/>
          </w:tcPr>
          <w:p w14:paraId="058A82F5" w14:textId="77777777" w:rsidR="005F7997" w:rsidRPr="00B65C7D" w:rsidRDefault="005F7997" w:rsidP="005F7997">
            <w:pPr>
              <w:rPr>
                <w:rFonts w:ascii="Calibri Light" w:eastAsia="Arial" w:hAnsi="Calibri Light" w:cs="Arial"/>
                <w:b/>
              </w:rPr>
            </w:pPr>
          </w:p>
          <w:p w14:paraId="2DCEAAC6" w14:textId="77777777" w:rsidR="008E4FDC" w:rsidRPr="00B65C7D" w:rsidRDefault="008E4FDC" w:rsidP="005F7997">
            <w:pPr>
              <w:rPr>
                <w:rFonts w:ascii="Calibri Light" w:hAnsi="Calibri Light"/>
              </w:rPr>
            </w:pPr>
            <w:r w:rsidRPr="00B65C7D">
              <w:rPr>
                <w:rFonts w:ascii="Calibri Light" w:eastAsia="Arial" w:hAnsi="Calibri Light" w:cs="Arial"/>
                <w:b/>
              </w:rPr>
              <w:t>Servizi Offerti</w:t>
            </w:r>
          </w:p>
        </w:tc>
        <w:tc>
          <w:tcPr>
            <w:tcW w:w="4501" w:type="dxa"/>
            <w:tcBorders>
              <w:top w:val="single" w:sz="8" w:space="0" w:color="000000"/>
              <w:left w:val="nil"/>
              <w:bottom w:val="single" w:sz="8" w:space="0" w:color="000000"/>
              <w:right w:val="single" w:sz="8" w:space="0" w:color="000000"/>
            </w:tcBorders>
            <w:shd w:val="clear" w:color="auto" w:fill="auto"/>
          </w:tcPr>
          <w:p w14:paraId="6C7A497D" w14:textId="77777777" w:rsidR="008E4FDC" w:rsidRPr="00B65C7D" w:rsidRDefault="008E4FDC" w:rsidP="00B65C7D">
            <w:pPr>
              <w:rPr>
                <w:rFonts w:ascii="Calibri Light" w:hAnsi="Calibri Light" w:cs="Calibri"/>
              </w:rPr>
            </w:pPr>
          </w:p>
        </w:tc>
      </w:tr>
      <w:tr w:rsidR="008E4FDC" w14:paraId="3CE2ECE8" w14:textId="77777777" w:rsidTr="00B65C7D">
        <w:trPr>
          <w:trHeight w:val="71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21DB1D" w14:textId="77777777" w:rsidR="008E4FDC" w:rsidRPr="00B65C7D" w:rsidRDefault="008E4FDC"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DF9EFC" w14:textId="77777777" w:rsidR="008E4FDC" w:rsidRPr="00B65C7D" w:rsidRDefault="008E4FDC" w:rsidP="00B65C7D">
            <w:pPr>
              <w:rPr>
                <w:rFonts w:ascii="Calibri Light" w:hAnsi="Calibri Light" w:cs="Calibri"/>
              </w:rPr>
            </w:pPr>
            <w:r w:rsidRPr="00B65C7D">
              <w:rPr>
                <w:rFonts w:ascii="Calibri Light" w:eastAsia="Arial" w:hAnsi="Calibri Light" w:cs="Calibri"/>
                <w:b/>
              </w:rPr>
              <w:t>Descrizione</w:t>
            </w:r>
            <w:r w:rsidRPr="00B65C7D">
              <w:rPr>
                <w:rFonts w:ascii="Calibri Light" w:eastAsia="Arial" w:hAnsi="Calibri Light" w:cs="Calibri"/>
              </w:rPr>
              <w:t xml:space="preserve"> </w:t>
            </w:r>
          </w:p>
        </w:tc>
      </w:tr>
      <w:tr w:rsidR="008E4FDC" w14:paraId="7ADF7E72" w14:textId="77777777" w:rsidTr="00B65C7D">
        <w:trPr>
          <w:trHeight w:val="107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A7656F" w14:textId="77777777" w:rsidR="008E4FDC" w:rsidRPr="00B65C7D" w:rsidRDefault="008E4FDC" w:rsidP="00B65C7D">
            <w:pPr>
              <w:spacing w:after="96"/>
              <w:rPr>
                <w:rFonts w:ascii="Calibri Light" w:eastAsia="Arial" w:hAnsi="Calibri Light" w:cs="Arial"/>
              </w:rPr>
            </w:pPr>
          </w:p>
          <w:p w14:paraId="78EB3567" w14:textId="77777777" w:rsidR="008E4FDC" w:rsidRPr="00B65C7D" w:rsidRDefault="008E4FDC" w:rsidP="00B65C7D">
            <w:pPr>
              <w:spacing w:after="96"/>
              <w:rPr>
                <w:rFonts w:ascii="Calibri Light" w:hAnsi="Calibri Light"/>
              </w:rPr>
            </w:pPr>
            <w:r w:rsidRPr="00B65C7D">
              <w:rPr>
                <w:rFonts w:ascii="Calibri Light" w:eastAsia="Arial" w:hAnsi="Calibri Light" w:cs="Arial"/>
              </w:rPr>
              <w:t>Registra utente</w:t>
            </w:r>
          </w:p>
          <w:p w14:paraId="726CA7B3"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D6A84D3" w14:textId="77777777" w:rsidR="008E4FDC" w:rsidRPr="00B65C7D" w:rsidRDefault="008E4FDC" w:rsidP="00B65C7D">
            <w:pPr>
              <w:rPr>
                <w:rFonts w:ascii="Calibri Light" w:eastAsia="Arial" w:hAnsi="Calibri Light" w:cs="Calibri"/>
              </w:rPr>
            </w:pPr>
          </w:p>
          <w:p w14:paraId="0A7663CE"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di inserire un nuovo utente nel database. </w:t>
            </w:r>
          </w:p>
        </w:tc>
      </w:tr>
      <w:tr w:rsidR="008E4FDC" w14:paraId="34F4C23C" w14:textId="77777777" w:rsidTr="00B65C7D">
        <w:trPr>
          <w:trHeight w:val="91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B02C67C" w14:textId="77777777" w:rsidR="008E4FDC" w:rsidRPr="00B65C7D" w:rsidRDefault="008E4FDC" w:rsidP="00B65C7D">
            <w:pPr>
              <w:spacing w:after="98"/>
              <w:rPr>
                <w:rFonts w:ascii="Calibri Light" w:eastAsia="Arial" w:hAnsi="Calibri Light" w:cs="Arial"/>
              </w:rPr>
            </w:pPr>
          </w:p>
          <w:p w14:paraId="6485729D" w14:textId="77777777" w:rsidR="008E4FDC" w:rsidRPr="00B65C7D" w:rsidRDefault="008E4FDC" w:rsidP="00B65C7D">
            <w:pPr>
              <w:spacing w:after="98"/>
              <w:rPr>
                <w:rFonts w:ascii="Calibri Light" w:hAnsi="Calibri Light"/>
              </w:rPr>
            </w:pPr>
            <w:r w:rsidRPr="00B65C7D">
              <w:rPr>
                <w:rFonts w:ascii="Calibri Light" w:eastAsia="Arial" w:hAnsi="Calibri Light" w:cs="Arial"/>
              </w:rPr>
              <w:t xml:space="preserve">Login </w:t>
            </w:r>
          </w:p>
          <w:p w14:paraId="6E8ADCB4"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6041E644" w14:textId="77777777" w:rsidR="008E4FDC" w:rsidRPr="00B65C7D" w:rsidRDefault="008E4FDC" w:rsidP="00B65C7D">
            <w:pPr>
              <w:rPr>
                <w:rFonts w:ascii="Calibri Light" w:eastAsia="Arial" w:hAnsi="Calibri Light" w:cs="Calibri"/>
              </w:rPr>
            </w:pPr>
          </w:p>
          <w:p w14:paraId="5B2BA8BA"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ad un utente di poter effettuare l’accesso al sistema. </w:t>
            </w:r>
          </w:p>
        </w:tc>
      </w:tr>
      <w:tr w:rsidR="008E4FDC" w14:paraId="5CBEFF2E" w14:textId="77777777" w:rsidTr="00B65C7D">
        <w:trPr>
          <w:trHeight w:val="807"/>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CCC4965" w14:textId="77777777" w:rsidR="008E4FDC" w:rsidRPr="00B65C7D" w:rsidRDefault="008E4FDC" w:rsidP="00B65C7D">
            <w:pPr>
              <w:rPr>
                <w:rFonts w:ascii="Calibri Light" w:eastAsia="Arial" w:hAnsi="Calibri Light" w:cs="Arial"/>
              </w:rPr>
            </w:pPr>
          </w:p>
          <w:p w14:paraId="34287A1D" w14:textId="77777777" w:rsidR="008E4FDC" w:rsidRPr="00B65C7D" w:rsidRDefault="008E4FDC" w:rsidP="00B65C7D">
            <w:pPr>
              <w:rPr>
                <w:rFonts w:ascii="Calibri Light" w:hAnsi="Calibri Light"/>
              </w:rPr>
            </w:pPr>
            <w:proofErr w:type="spellStart"/>
            <w:r w:rsidRPr="00B65C7D">
              <w:rPr>
                <w:rFonts w:ascii="Calibri Light" w:eastAsia="Arial" w:hAnsi="Calibri Light" w:cs="Arial"/>
              </w:rPr>
              <w:t>Logout</w:t>
            </w:r>
            <w:proofErr w:type="spellEnd"/>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0FE17CE2" w14:textId="77777777" w:rsidR="008E4FDC" w:rsidRPr="00B65C7D" w:rsidRDefault="008E4FDC" w:rsidP="00B65C7D">
            <w:pPr>
              <w:rPr>
                <w:rFonts w:ascii="Calibri Light" w:eastAsia="Arial" w:hAnsi="Calibri Light" w:cs="Calibri"/>
              </w:rPr>
            </w:pPr>
          </w:p>
          <w:p w14:paraId="5880B57A" w14:textId="77777777" w:rsidR="008E4FDC" w:rsidRPr="00B65C7D" w:rsidRDefault="008E4FDC" w:rsidP="00B65C7D">
            <w:pPr>
              <w:rPr>
                <w:rFonts w:ascii="Calibri Light" w:hAnsi="Calibri Light" w:cs="Calibri"/>
              </w:rPr>
            </w:pPr>
            <w:r w:rsidRPr="00B65C7D">
              <w:rPr>
                <w:rFonts w:ascii="Calibri Light" w:eastAsia="Arial" w:hAnsi="Calibri Light" w:cs="Calibri"/>
              </w:rPr>
              <w:t xml:space="preserve">Permette ad un utente di uscire dal sistema. </w:t>
            </w:r>
          </w:p>
        </w:tc>
      </w:tr>
      <w:tr w:rsidR="008E4FDC" w14:paraId="262BE654" w14:textId="77777777" w:rsidTr="00B65C7D">
        <w:trPr>
          <w:trHeight w:val="849"/>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26507D33" w14:textId="77777777" w:rsidR="008E4FDC" w:rsidRPr="00B65C7D" w:rsidRDefault="008E4FDC" w:rsidP="00B65C7D">
            <w:pPr>
              <w:rPr>
                <w:rFonts w:ascii="Calibri Light" w:eastAsia="Arial" w:hAnsi="Calibri Light" w:cs="Arial"/>
              </w:rPr>
            </w:pPr>
          </w:p>
          <w:p w14:paraId="78DFE02C" w14:textId="77777777" w:rsidR="008E4FDC" w:rsidRPr="00B65C7D" w:rsidRDefault="008E4FDC" w:rsidP="00B65C7D">
            <w:pPr>
              <w:rPr>
                <w:rFonts w:ascii="Calibri Light" w:hAnsi="Calibri Light"/>
              </w:rPr>
            </w:pPr>
            <w:r w:rsidRPr="00B65C7D">
              <w:rPr>
                <w:rFonts w:ascii="Calibri Light" w:eastAsia="Arial" w:hAnsi="Calibri Light" w:cs="Arial"/>
              </w:rPr>
              <w:t xml:space="preserve">Visualizza Utente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FA7DF3C" w14:textId="77777777" w:rsidR="008E4FDC" w:rsidRPr="00B65C7D" w:rsidRDefault="008E4FDC" w:rsidP="00B65C7D">
            <w:pPr>
              <w:rPr>
                <w:rFonts w:ascii="Calibri Light" w:hAnsi="Calibri Light" w:cs="Calibri"/>
              </w:rPr>
            </w:pPr>
            <w:r w:rsidRPr="00B65C7D">
              <w:rPr>
                <w:rFonts w:ascii="Calibri Light" w:eastAsia="Arial" w:hAnsi="Calibri Light" w:cs="Calibri"/>
              </w:rPr>
              <w:t>Permette di visualizzare a video il profilo di un utente.</w:t>
            </w:r>
          </w:p>
        </w:tc>
      </w:tr>
    </w:tbl>
    <w:p w14:paraId="7D2FDCB5" w14:textId="77777777" w:rsidR="008E4FDC" w:rsidRDefault="008E4FDC" w:rsidP="00FA7467">
      <w:pPr>
        <w:rPr>
          <w:rFonts w:ascii="Calibri Light" w:hAnsi="Calibri Light"/>
          <w:sz w:val="28"/>
          <w:szCs w:val="28"/>
        </w:rPr>
      </w:pPr>
    </w:p>
    <w:p w14:paraId="303314CD" w14:textId="77777777" w:rsidR="008E4FDC" w:rsidRDefault="008E4FDC" w:rsidP="00FA7467">
      <w:pPr>
        <w:rPr>
          <w:rFonts w:ascii="Calibri Light" w:hAnsi="Calibri Light"/>
          <w:sz w:val="28"/>
          <w:szCs w:val="28"/>
        </w:rPr>
      </w:pPr>
    </w:p>
    <w:p w14:paraId="32B1B87E" w14:textId="77777777" w:rsidR="008E4FDC" w:rsidRDefault="008E4FDC" w:rsidP="00FA7467">
      <w:pPr>
        <w:rPr>
          <w:rFonts w:ascii="Calibri Light" w:hAnsi="Calibri Light"/>
          <w:sz w:val="28"/>
          <w:szCs w:val="28"/>
        </w:rPr>
      </w:pPr>
    </w:p>
    <w:p w14:paraId="66FF8034" w14:textId="77777777" w:rsidR="008E4FDC" w:rsidRDefault="008E4FDC" w:rsidP="00FA7467">
      <w:pPr>
        <w:rPr>
          <w:rFonts w:ascii="Calibri Light" w:hAnsi="Calibri Light"/>
          <w:sz w:val="28"/>
          <w:szCs w:val="28"/>
        </w:rPr>
      </w:pPr>
    </w:p>
    <w:p w14:paraId="72E64133" w14:textId="77777777" w:rsidR="008E4FDC" w:rsidRDefault="008E4FDC" w:rsidP="00FA7467">
      <w:pPr>
        <w:rPr>
          <w:rFonts w:ascii="Calibri Light" w:hAnsi="Calibri Light"/>
          <w:sz w:val="28"/>
          <w:szCs w:val="28"/>
        </w:rPr>
      </w:pPr>
    </w:p>
    <w:p w14:paraId="06603A77" w14:textId="77777777" w:rsidR="008E4FDC" w:rsidRDefault="008E4FDC" w:rsidP="00FA7467">
      <w:pPr>
        <w:rPr>
          <w:rFonts w:ascii="Calibri Light" w:hAnsi="Calibri Light"/>
          <w:sz w:val="28"/>
          <w:szCs w:val="28"/>
        </w:rPr>
      </w:pPr>
    </w:p>
    <w:p w14:paraId="34AFA14D" w14:textId="77777777" w:rsidR="00A64B89" w:rsidRDefault="00A64B89" w:rsidP="00FA7467">
      <w:pPr>
        <w:rPr>
          <w:rFonts w:ascii="Calibri Light" w:hAnsi="Calibri Light"/>
          <w:sz w:val="28"/>
          <w:szCs w:val="28"/>
        </w:rPr>
      </w:pPr>
    </w:p>
    <w:p w14:paraId="50CBD80B" w14:textId="77777777" w:rsidR="008E4FDC" w:rsidRDefault="008E4FDC" w:rsidP="00FA7467">
      <w:pPr>
        <w:rPr>
          <w:rFonts w:ascii="Calibri Light" w:hAnsi="Calibri Light"/>
          <w:sz w:val="28"/>
          <w:szCs w:val="28"/>
        </w:rPr>
      </w:pPr>
    </w:p>
    <w:p w14:paraId="372C0C5E" w14:textId="77777777" w:rsidR="008E4FDC" w:rsidRPr="00B65C7D" w:rsidRDefault="008E4FDC" w:rsidP="008E4FDC">
      <w:pPr>
        <w:pStyle w:val="Titolo2"/>
        <w:numPr>
          <w:ilvl w:val="0"/>
          <w:numId w:val="0"/>
        </w:numPr>
        <w:ind w:left="360"/>
        <w:rPr>
          <w:rFonts w:ascii="Calibri" w:hAnsi="Calibri" w:cs="Calibri"/>
          <w:i w:val="0"/>
          <w:sz w:val="32"/>
          <w:szCs w:val="32"/>
        </w:rPr>
      </w:pPr>
      <w:bookmarkStart w:id="28" w:name="_Toc473814826"/>
      <w:r w:rsidRPr="00B65C7D">
        <w:rPr>
          <w:rFonts w:ascii="Calibri" w:hAnsi="Calibri" w:cs="Calibri"/>
          <w:i w:val="0"/>
          <w:sz w:val="32"/>
          <w:szCs w:val="32"/>
        </w:rPr>
        <w:t>4.2    Gestione Amministratore</w:t>
      </w:r>
      <w:bookmarkEnd w:id="28"/>
    </w:p>
    <w:p w14:paraId="2FE33AFB" w14:textId="77777777" w:rsidR="008E4FDC" w:rsidRPr="00B65C7D" w:rsidRDefault="008E4FDC" w:rsidP="008E4FDC">
      <w:pPr>
        <w:rPr>
          <w:rFonts w:ascii="Calibri" w:hAnsi="Calibri" w:cs="Calibri"/>
          <w:sz w:val="32"/>
          <w:szCs w:val="32"/>
        </w:rPr>
      </w:pPr>
      <w:r w:rsidRPr="00B65C7D">
        <w:rPr>
          <w:rFonts w:ascii="Calibri" w:eastAsia="Arial" w:hAnsi="Calibri" w:cs="Calibri"/>
          <w:sz w:val="32"/>
          <w:szCs w:val="32"/>
        </w:rPr>
        <w:t xml:space="preserve"> </w:t>
      </w:r>
    </w:p>
    <w:tbl>
      <w:tblPr>
        <w:tblW w:w="8416" w:type="dxa"/>
        <w:tblInd w:w="485" w:type="dxa"/>
        <w:tblCellMar>
          <w:top w:w="115" w:type="dxa"/>
          <w:left w:w="101" w:type="dxa"/>
          <w:right w:w="43" w:type="dxa"/>
        </w:tblCellMar>
        <w:tblLook w:val="04A0" w:firstRow="1" w:lastRow="0" w:firstColumn="1" w:lastColumn="0" w:noHBand="0" w:noVBand="1"/>
      </w:tblPr>
      <w:tblGrid>
        <w:gridCol w:w="3915"/>
        <w:gridCol w:w="4501"/>
      </w:tblGrid>
      <w:tr w:rsidR="008E4FDC" w:rsidRPr="00B65C7D" w14:paraId="01F92A7E" w14:textId="77777777" w:rsidTr="00B65C7D">
        <w:trPr>
          <w:trHeight w:val="801"/>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5A77F1" w14:textId="77777777" w:rsidR="008E4FDC" w:rsidRPr="00B65C7D" w:rsidRDefault="008E4FDC" w:rsidP="00B65C7D">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8B81A57" w14:textId="77777777" w:rsidR="008E4FDC" w:rsidRPr="00B65C7D" w:rsidRDefault="008E4FDC" w:rsidP="00B65C7D">
            <w:pPr>
              <w:rPr>
                <w:rFonts w:ascii="Calibri Light" w:eastAsia="Arial" w:hAnsi="Calibri Light" w:cs="Arial"/>
              </w:rPr>
            </w:pPr>
          </w:p>
          <w:p w14:paraId="69D74183" w14:textId="77777777" w:rsidR="008E4FDC" w:rsidRPr="00B65C7D" w:rsidRDefault="008E4FDC" w:rsidP="00B65C7D">
            <w:pPr>
              <w:rPr>
                <w:rFonts w:ascii="Calibri Light" w:hAnsi="Calibri Light"/>
              </w:rPr>
            </w:pPr>
            <w:r w:rsidRPr="00B65C7D">
              <w:rPr>
                <w:rFonts w:ascii="Calibri Light" w:eastAsia="Arial" w:hAnsi="Calibri Light" w:cs="Arial"/>
              </w:rPr>
              <w:t>Gestione Amministratore</w:t>
            </w:r>
          </w:p>
        </w:tc>
      </w:tr>
      <w:tr w:rsidR="008E4FDC" w:rsidRPr="00B65C7D" w14:paraId="6D32DE75" w14:textId="77777777" w:rsidTr="00B65C7D">
        <w:trPr>
          <w:trHeight w:val="1565"/>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EDFC677" w14:textId="77777777" w:rsidR="008E4FDC" w:rsidRPr="00B65C7D" w:rsidRDefault="008E4FDC" w:rsidP="00B65C7D">
            <w:pPr>
              <w:rPr>
                <w:rFonts w:ascii="Calibri Light" w:eastAsia="Arial" w:hAnsi="Calibri Light" w:cs="Arial"/>
                <w:b/>
              </w:rPr>
            </w:pPr>
          </w:p>
          <w:p w14:paraId="79CDA0E4" w14:textId="77777777" w:rsidR="008E4FDC" w:rsidRPr="00B65C7D" w:rsidRDefault="008E4FDC" w:rsidP="00B65C7D">
            <w:pPr>
              <w:rPr>
                <w:rFonts w:ascii="Calibri Light" w:eastAsia="Arial" w:hAnsi="Calibri Light" w:cs="Arial"/>
                <w:b/>
              </w:rPr>
            </w:pPr>
          </w:p>
          <w:p w14:paraId="60A23D9E"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B22BABA" w14:textId="77777777" w:rsidR="008E4FDC" w:rsidRPr="00B65C7D" w:rsidRDefault="008E4FDC" w:rsidP="00B65C7D">
            <w:pPr>
              <w:ind w:right="59"/>
              <w:jc w:val="both"/>
              <w:rPr>
                <w:rFonts w:ascii="Calibri Light" w:eastAsia="Arial" w:hAnsi="Calibri Light" w:cs="Arial"/>
              </w:rPr>
            </w:pPr>
          </w:p>
          <w:p w14:paraId="0E6253BB" w14:textId="77777777" w:rsidR="008E4FDC" w:rsidRPr="00B65C7D" w:rsidRDefault="008E4FDC" w:rsidP="00B65C7D">
            <w:pPr>
              <w:ind w:right="59"/>
              <w:jc w:val="both"/>
              <w:rPr>
                <w:rFonts w:ascii="Calibri Light" w:hAnsi="Calibri Light"/>
              </w:rPr>
            </w:pPr>
            <w:r w:rsidRPr="00B65C7D">
              <w:rPr>
                <w:rFonts w:ascii="Calibri Light" w:eastAsia="Arial" w:hAnsi="Calibri Light" w:cs="Arial"/>
              </w:rPr>
              <w:t xml:space="preserve">Sottosistema che gestisce </w:t>
            </w:r>
            <w:r w:rsidR="007F0E8A" w:rsidRPr="00B65C7D">
              <w:rPr>
                <w:rFonts w:ascii="Calibri Light" w:eastAsia="Arial" w:hAnsi="Calibri Light" w:cs="Arial"/>
              </w:rPr>
              <w:t>le operazioni che un amministratore può effettuare sulla piattaforma.</w:t>
            </w:r>
          </w:p>
        </w:tc>
      </w:tr>
      <w:tr w:rsidR="008E4FDC" w:rsidRPr="00B65C7D" w14:paraId="44488061" w14:textId="77777777" w:rsidTr="00B65C7D">
        <w:trPr>
          <w:trHeight w:val="491"/>
        </w:trPr>
        <w:tc>
          <w:tcPr>
            <w:tcW w:w="3915" w:type="dxa"/>
            <w:tcBorders>
              <w:top w:val="single" w:sz="8" w:space="0" w:color="000000"/>
              <w:left w:val="single" w:sz="8" w:space="0" w:color="000000"/>
              <w:bottom w:val="single" w:sz="8" w:space="0" w:color="000000"/>
              <w:right w:val="nil"/>
            </w:tcBorders>
            <w:shd w:val="clear" w:color="auto" w:fill="auto"/>
          </w:tcPr>
          <w:p w14:paraId="538D312E" w14:textId="77777777" w:rsidR="008E4FDC" w:rsidRPr="00B65C7D" w:rsidRDefault="008E4FDC" w:rsidP="00B65C7D">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01" w:type="dxa"/>
            <w:tcBorders>
              <w:top w:val="single" w:sz="8" w:space="0" w:color="000000"/>
              <w:left w:val="nil"/>
              <w:bottom w:val="single" w:sz="8" w:space="0" w:color="000000"/>
              <w:right w:val="single" w:sz="8" w:space="0" w:color="000000"/>
            </w:tcBorders>
            <w:shd w:val="clear" w:color="auto" w:fill="auto"/>
          </w:tcPr>
          <w:p w14:paraId="6AA48328" w14:textId="77777777" w:rsidR="008E4FDC" w:rsidRPr="00B65C7D" w:rsidRDefault="008E4FDC" w:rsidP="00B65C7D">
            <w:pPr>
              <w:rPr>
                <w:rFonts w:ascii="Calibri Light" w:hAnsi="Calibri Light"/>
              </w:rPr>
            </w:pPr>
          </w:p>
        </w:tc>
      </w:tr>
      <w:tr w:rsidR="008E4FDC" w:rsidRPr="00B65C7D" w14:paraId="6E91BE7B" w14:textId="77777777" w:rsidTr="00B65C7D">
        <w:trPr>
          <w:trHeight w:val="566"/>
        </w:trPr>
        <w:tc>
          <w:tcPr>
            <w:tcW w:w="391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71E3D4" w14:textId="77777777" w:rsidR="008E4FDC" w:rsidRPr="00B65C7D" w:rsidRDefault="008E4FDC"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3E06A5" w14:textId="77777777" w:rsidR="008E4FDC" w:rsidRPr="00B65C7D" w:rsidRDefault="008E4FDC"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8E4FDC" w:rsidRPr="00B65C7D" w14:paraId="581A1CB8" w14:textId="77777777" w:rsidTr="00B65C7D">
        <w:trPr>
          <w:trHeight w:val="910"/>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456D04" w14:textId="77777777" w:rsidR="008E4FDC" w:rsidRPr="00B65C7D" w:rsidRDefault="008E4FDC" w:rsidP="00B65C7D">
            <w:pPr>
              <w:spacing w:after="98"/>
              <w:rPr>
                <w:rFonts w:ascii="Calibri Light" w:eastAsia="Arial" w:hAnsi="Calibri Light" w:cs="Arial"/>
              </w:rPr>
            </w:pPr>
          </w:p>
          <w:p w14:paraId="4A7427DE" w14:textId="77777777" w:rsidR="008E4FDC" w:rsidRPr="00B65C7D" w:rsidRDefault="008E4FDC" w:rsidP="00B65C7D">
            <w:pPr>
              <w:spacing w:after="98"/>
              <w:rPr>
                <w:rFonts w:ascii="Calibri Light" w:hAnsi="Calibri Light"/>
              </w:rPr>
            </w:pPr>
            <w:r w:rsidRPr="00B65C7D">
              <w:rPr>
                <w:rFonts w:ascii="Calibri Light" w:eastAsia="Arial" w:hAnsi="Calibri Light" w:cs="Arial"/>
              </w:rPr>
              <w:t xml:space="preserve">Login </w:t>
            </w:r>
          </w:p>
          <w:p w14:paraId="652A3B53" w14:textId="77777777" w:rsidR="008E4FDC" w:rsidRPr="00B65C7D" w:rsidRDefault="008E4FDC" w:rsidP="00B65C7D">
            <w:pPr>
              <w:rPr>
                <w:rFonts w:ascii="Calibri Light" w:hAnsi="Calibri Light"/>
              </w:rPr>
            </w:pPr>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2032CA87" w14:textId="77777777" w:rsidR="008E4FDC" w:rsidRPr="00B65C7D" w:rsidRDefault="008E4FDC" w:rsidP="00B65C7D">
            <w:pPr>
              <w:rPr>
                <w:rFonts w:ascii="Calibri Light" w:eastAsia="Arial" w:hAnsi="Calibri Light" w:cs="Arial"/>
              </w:rPr>
            </w:pPr>
          </w:p>
          <w:p w14:paraId="57905BAF" w14:textId="77777777" w:rsidR="008E4FDC" w:rsidRPr="00B65C7D" w:rsidRDefault="008E4FDC" w:rsidP="00B65C7D">
            <w:pPr>
              <w:rPr>
                <w:rFonts w:ascii="Calibri Light" w:hAnsi="Calibri Light"/>
              </w:rPr>
            </w:pPr>
            <w:r w:rsidRPr="00B65C7D">
              <w:rPr>
                <w:rFonts w:ascii="Calibri Light" w:eastAsia="Arial" w:hAnsi="Calibri Light" w:cs="Arial"/>
              </w:rPr>
              <w:t xml:space="preserve">Permette ad un </w:t>
            </w:r>
            <w:r w:rsidR="007F0E8A" w:rsidRPr="00B65C7D">
              <w:rPr>
                <w:rFonts w:ascii="Calibri Light" w:eastAsia="Arial" w:hAnsi="Calibri Light" w:cs="Arial"/>
              </w:rPr>
              <w:t>amministratore</w:t>
            </w:r>
            <w:r w:rsidRPr="00B65C7D">
              <w:rPr>
                <w:rFonts w:ascii="Calibri Light" w:eastAsia="Arial" w:hAnsi="Calibri Light" w:cs="Arial"/>
              </w:rPr>
              <w:t xml:space="preserve"> di poter effettuare l’accesso al sistema. </w:t>
            </w:r>
          </w:p>
        </w:tc>
      </w:tr>
      <w:tr w:rsidR="008E4FDC" w:rsidRPr="00B65C7D" w14:paraId="5CCA3623" w14:textId="77777777" w:rsidTr="00B65C7D">
        <w:trPr>
          <w:trHeight w:val="862"/>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CCC9801" w14:textId="77777777" w:rsidR="008E4FDC" w:rsidRPr="00B65C7D" w:rsidRDefault="008E4FDC" w:rsidP="00B65C7D">
            <w:pPr>
              <w:rPr>
                <w:rFonts w:ascii="Calibri Light" w:eastAsia="Arial" w:hAnsi="Calibri Light" w:cs="Arial"/>
              </w:rPr>
            </w:pPr>
          </w:p>
          <w:p w14:paraId="4FF06469" w14:textId="77777777" w:rsidR="008E4FDC" w:rsidRPr="00B65C7D" w:rsidRDefault="008E4FDC" w:rsidP="00B65C7D">
            <w:pPr>
              <w:rPr>
                <w:rFonts w:ascii="Calibri Light" w:hAnsi="Calibri Light"/>
              </w:rPr>
            </w:pPr>
            <w:proofErr w:type="spellStart"/>
            <w:r w:rsidRPr="00B65C7D">
              <w:rPr>
                <w:rFonts w:ascii="Calibri Light" w:eastAsia="Arial" w:hAnsi="Calibri Light" w:cs="Arial"/>
              </w:rPr>
              <w:t>Logout</w:t>
            </w:r>
            <w:proofErr w:type="spellEnd"/>
            <w:r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448E856" w14:textId="77777777" w:rsidR="008E4FDC" w:rsidRPr="00B65C7D" w:rsidRDefault="008E4FDC" w:rsidP="00B65C7D">
            <w:pPr>
              <w:rPr>
                <w:rFonts w:ascii="Calibri Light" w:eastAsia="Arial" w:hAnsi="Calibri Light" w:cs="Arial"/>
              </w:rPr>
            </w:pPr>
          </w:p>
          <w:p w14:paraId="0C05FD11" w14:textId="77777777" w:rsidR="008E4FDC" w:rsidRPr="00B65C7D" w:rsidRDefault="008E4FDC" w:rsidP="00B65C7D">
            <w:pPr>
              <w:rPr>
                <w:rFonts w:ascii="Calibri Light" w:hAnsi="Calibri Light"/>
              </w:rPr>
            </w:pPr>
            <w:r w:rsidRPr="00B65C7D">
              <w:rPr>
                <w:rFonts w:ascii="Calibri Light" w:eastAsia="Arial" w:hAnsi="Calibri Light" w:cs="Arial"/>
              </w:rPr>
              <w:t xml:space="preserve">Permette ad un </w:t>
            </w:r>
            <w:r w:rsidR="007F0E8A" w:rsidRPr="00B65C7D">
              <w:rPr>
                <w:rFonts w:ascii="Calibri Light" w:eastAsia="Arial" w:hAnsi="Calibri Light" w:cs="Arial"/>
              </w:rPr>
              <w:t>amministratore</w:t>
            </w:r>
            <w:r w:rsidRPr="00B65C7D">
              <w:rPr>
                <w:rFonts w:ascii="Calibri Light" w:eastAsia="Arial" w:hAnsi="Calibri Light" w:cs="Arial"/>
              </w:rPr>
              <w:t xml:space="preserve"> di uscire dal sistema. </w:t>
            </w:r>
          </w:p>
        </w:tc>
      </w:tr>
      <w:tr w:rsidR="008E4FDC" w:rsidRPr="00B65C7D" w14:paraId="2AC746C5"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548BC90F" w14:textId="77777777" w:rsidR="008E4FDC" w:rsidRPr="00B65C7D" w:rsidRDefault="008E4FDC" w:rsidP="00B65C7D">
            <w:pPr>
              <w:rPr>
                <w:rFonts w:ascii="Calibri Light" w:eastAsia="Arial" w:hAnsi="Calibri Light" w:cs="Arial"/>
              </w:rPr>
            </w:pPr>
          </w:p>
          <w:p w14:paraId="11AD3751" w14:textId="77777777" w:rsidR="008E4FDC" w:rsidRPr="00B65C7D" w:rsidRDefault="007F0E8A" w:rsidP="00B65C7D">
            <w:pPr>
              <w:rPr>
                <w:rFonts w:ascii="Calibri Light" w:hAnsi="Calibri Light"/>
              </w:rPr>
            </w:pPr>
            <w:r w:rsidRPr="00B65C7D">
              <w:rPr>
                <w:rFonts w:ascii="Calibri Light" w:eastAsia="Arial" w:hAnsi="Calibri Light" w:cs="Arial"/>
              </w:rPr>
              <w:t>Visualizza ordini</w:t>
            </w:r>
            <w:r w:rsidR="008E4FDC" w:rsidRPr="00B65C7D">
              <w:rPr>
                <w:rFonts w:ascii="Calibri Light" w:eastAsia="Arial" w:hAnsi="Calibri Light" w:cs="Arial"/>
              </w:rPr>
              <w:t xml:space="preserve"> </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D2FE35C" w14:textId="77777777" w:rsidR="007F0E8A" w:rsidRPr="00B65C7D" w:rsidRDefault="007F0E8A" w:rsidP="00B65C7D">
            <w:pPr>
              <w:rPr>
                <w:rFonts w:ascii="Calibri Light" w:eastAsia="Arial" w:hAnsi="Calibri Light" w:cs="Arial"/>
              </w:rPr>
            </w:pPr>
          </w:p>
          <w:p w14:paraId="71321E74" w14:textId="77777777" w:rsidR="008E4FDC" w:rsidRPr="00B65C7D" w:rsidRDefault="008E4FDC" w:rsidP="00B65C7D">
            <w:pPr>
              <w:rPr>
                <w:rFonts w:ascii="Calibri Light" w:hAnsi="Calibri Light"/>
              </w:rPr>
            </w:pPr>
            <w:r w:rsidRPr="00B65C7D">
              <w:rPr>
                <w:rFonts w:ascii="Calibri Light" w:eastAsia="Arial" w:hAnsi="Calibri Light" w:cs="Arial"/>
              </w:rPr>
              <w:t>Permette di visuali</w:t>
            </w:r>
            <w:r w:rsidR="007F0E8A" w:rsidRPr="00B65C7D">
              <w:rPr>
                <w:rFonts w:ascii="Calibri Light" w:eastAsia="Arial" w:hAnsi="Calibri Light" w:cs="Arial"/>
              </w:rPr>
              <w:t>zzare a video tutti gli ordini effettuati da</w:t>
            </w:r>
            <w:r w:rsidRPr="00B65C7D">
              <w:rPr>
                <w:rFonts w:ascii="Calibri Light" w:eastAsia="Arial" w:hAnsi="Calibri Light" w:cs="Arial"/>
              </w:rPr>
              <w:t xml:space="preserve"> un utente.</w:t>
            </w:r>
          </w:p>
        </w:tc>
      </w:tr>
      <w:tr w:rsidR="007F0E8A" w:rsidRPr="00B65C7D" w14:paraId="71A8C02C"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39F2CC82" w14:textId="77777777" w:rsidR="007F0E8A" w:rsidRPr="00B65C7D" w:rsidRDefault="007F0E8A" w:rsidP="00B65C7D">
            <w:pPr>
              <w:rPr>
                <w:rFonts w:ascii="Calibri Light" w:eastAsia="Arial" w:hAnsi="Calibri Light" w:cs="Arial"/>
              </w:rPr>
            </w:pPr>
          </w:p>
          <w:p w14:paraId="329C6202"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Aggiungi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3468A4D8" w14:textId="77777777" w:rsidR="007F0E8A" w:rsidRPr="00B65C7D" w:rsidRDefault="007F0E8A" w:rsidP="00B65C7D">
            <w:pPr>
              <w:rPr>
                <w:rFonts w:ascii="Calibri Light" w:eastAsia="Arial" w:hAnsi="Calibri Light" w:cs="Arial"/>
              </w:rPr>
            </w:pPr>
          </w:p>
          <w:p w14:paraId="2D88BC33"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aggiungere nuovi prodotti nel database</w:t>
            </w:r>
          </w:p>
        </w:tc>
      </w:tr>
      <w:tr w:rsidR="007F0E8A" w:rsidRPr="00B65C7D" w14:paraId="73AEB4EB"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1E15B68" w14:textId="77777777" w:rsidR="007F0E8A" w:rsidRPr="00B65C7D" w:rsidRDefault="007F0E8A" w:rsidP="00B65C7D">
            <w:pPr>
              <w:rPr>
                <w:rFonts w:ascii="Calibri Light" w:eastAsia="Arial" w:hAnsi="Calibri Light" w:cs="Arial"/>
              </w:rPr>
            </w:pPr>
          </w:p>
          <w:p w14:paraId="6D7C95B2"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Rimuovi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5F87C3AD" w14:textId="77777777" w:rsidR="007F0E8A" w:rsidRPr="00B65C7D" w:rsidRDefault="007F0E8A" w:rsidP="00B65C7D">
            <w:pPr>
              <w:rPr>
                <w:rFonts w:ascii="Calibri Light" w:eastAsia="Arial" w:hAnsi="Calibri Light" w:cs="Arial"/>
              </w:rPr>
            </w:pPr>
          </w:p>
          <w:p w14:paraId="766AA0FB"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rimuovere prodotti dal database.</w:t>
            </w:r>
          </w:p>
        </w:tc>
      </w:tr>
      <w:tr w:rsidR="007F0E8A" w:rsidRPr="00B65C7D" w14:paraId="40EA742C"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105F7F67" w14:textId="77777777" w:rsidR="007F0E8A" w:rsidRPr="00B65C7D" w:rsidRDefault="007F0E8A" w:rsidP="00B65C7D">
            <w:pPr>
              <w:rPr>
                <w:rFonts w:ascii="Calibri Light" w:eastAsia="Arial" w:hAnsi="Calibri Light" w:cs="Arial"/>
              </w:rPr>
            </w:pPr>
          </w:p>
          <w:p w14:paraId="3AA758C7"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Modifica prodotto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1059346" w14:textId="77777777" w:rsidR="007F0E8A" w:rsidRPr="00B65C7D" w:rsidRDefault="007F0E8A" w:rsidP="00B65C7D">
            <w:pPr>
              <w:rPr>
                <w:rFonts w:ascii="Calibri Light" w:eastAsia="Arial" w:hAnsi="Calibri Light" w:cs="Arial"/>
              </w:rPr>
            </w:pPr>
          </w:p>
          <w:p w14:paraId="0DEFBB20"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Permette all’amministratore di modificare parzialmente prodotti già esistenti nel database.</w:t>
            </w:r>
          </w:p>
        </w:tc>
      </w:tr>
      <w:tr w:rsidR="007F0E8A" w:rsidRPr="00B65C7D" w14:paraId="53D5DA26"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7D7782A3" w14:textId="77777777" w:rsidR="007F0E8A" w:rsidRPr="00B65C7D" w:rsidRDefault="007F0E8A" w:rsidP="00B65C7D">
            <w:pPr>
              <w:rPr>
                <w:rFonts w:ascii="Calibri Light" w:eastAsia="Arial" w:hAnsi="Calibri Light" w:cs="Arial"/>
              </w:rPr>
            </w:pPr>
          </w:p>
          <w:p w14:paraId="6CDBB26E" w14:textId="77777777" w:rsidR="007F0E8A" w:rsidRPr="00B65C7D" w:rsidRDefault="007F0E8A" w:rsidP="00B65C7D">
            <w:pPr>
              <w:rPr>
                <w:rFonts w:ascii="Calibri Light" w:eastAsia="Arial" w:hAnsi="Calibri Light" w:cs="Arial"/>
              </w:rPr>
            </w:pPr>
            <w:r w:rsidRPr="00B65C7D">
              <w:rPr>
                <w:rFonts w:ascii="Calibri Light" w:eastAsia="Arial" w:hAnsi="Calibri Light" w:cs="Arial"/>
              </w:rPr>
              <w:t>Banna utente</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35912AF" w14:textId="77777777" w:rsidR="007F0E8A" w:rsidRPr="00B65C7D" w:rsidRDefault="007F0E8A" w:rsidP="00B65C7D">
            <w:pPr>
              <w:rPr>
                <w:rFonts w:ascii="Calibri Light" w:eastAsia="Arial" w:hAnsi="Calibri Light" w:cs="Arial"/>
              </w:rPr>
            </w:pPr>
          </w:p>
          <w:p w14:paraId="4B2E8CA1" w14:textId="77777777" w:rsidR="007F0E8A" w:rsidRPr="00B65C7D" w:rsidRDefault="00D062D9" w:rsidP="00B65C7D">
            <w:pPr>
              <w:rPr>
                <w:rFonts w:ascii="Calibri Light" w:eastAsia="Arial" w:hAnsi="Calibri Light" w:cs="Arial"/>
              </w:rPr>
            </w:pPr>
            <w:r w:rsidRPr="00B65C7D">
              <w:rPr>
                <w:rFonts w:ascii="Calibri Light" w:eastAsia="Arial" w:hAnsi="Calibri Light" w:cs="Arial"/>
              </w:rPr>
              <w:t>Permette di bannare un utente dal sistema.</w:t>
            </w:r>
          </w:p>
        </w:tc>
      </w:tr>
      <w:tr w:rsidR="00D062D9" w:rsidRPr="00B65C7D" w14:paraId="713064FF"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4E1EBF97" w14:textId="77777777" w:rsidR="00D062D9" w:rsidRPr="00B65C7D" w:rsidRDefault="00D062D9" w:rsidP="00B65C7D">
            <w:pPr>
              <w:rPr>
                <w:rFonts w:ascii="Calibri Light" w:eastAsia="Arial" w:hAnsi="Calibri Light" w:cs="Arial"/>
              </w:rPr>
            </w:pPr>
          </w:p>
          <w:p w14:paraId="0CA8F141"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Aggiungi negozio</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483C0595" w14:textId="77777777" w:rsidR="00D062D9" w:rsidRPr="00B65C7D" w:rsidRDefault="00D062D9" w:rsidP="00B65C7D">
            <w:pPr>
              <w:rPr>
                <w:rFonts w:ascii="Calibri Light" w:eastAsia="Arial" w:hAnsi="Calibri Light" w:cs="Arial"/>
              </w:rPr>
            </w:pPr>
          </w:p>
          <w:p w14:paraId="41AEFD18"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Permette all’amministratore di aggiungere un nuovo negozio nel database.</w:t>
            </w:r>
          </w:p>
        </w:tc>
      </w:tr>
      <w:tr w:rsidR="00D062D9" w:rsidRPr="00B65C7D" w14:paraId="56E4AA9A" w14:textId="77777777" w:rsidTr="00B65C7D">
        <w:trPr>
          <w:trHeight w:val="1004"/>
        </w:trPr>
        <w:tc>
          <w:tcPr>
            <w:tcW w:w="3915" w:type="dxa"/>
            <w:tcBorders>
              <w:top w:val="single" w:sz="8" w:space="0" w:color="000000"/>
              <w:left w:val="single" w:sz="8" w:space="0" w:color="000000"/>
              <w:bottom w:val="single" w:sz="8" w:space="0" w:color="000000"/>
              <w:right w:val="single" w:sz="8" w:space="0" w:color="000000"/>
            </w:tcBorders>
            <w:shd w:val="clear" w:color="auto" w:fill="auto"/>
          </w:tcPr>
          <w:p w14:paraId="689F7E53" w14:textId="77777777" w:rsidR="00D062D9" w:rsidRPr="00B65C7D" w:rsidRDefault="00D062D9" w:rsidP="00B65C7D">
            <w:pPr>
              <w:rPr>
                <w:rFonts w:ascii="Calibri Light" w:eastAsia="Arial" w:hAnsi="Calibri Light" w:cs="Arial"/>
              </w:rPr>
            </w:pPr>
          </w:p>
          <w:p w14:paraId="49BE2160"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Aggiungi Categoria</w:t>
            </w:r>
          </w:p>
        </w:tc>
        <w:tc>
          <w:tcPr>
            <w:tcW w:w="4501" w:type="dxa"/>
            <w:tcBorders>
              <w:top w:val="single" w:sz="8" w:space="0" w:color="000000"/>
              <w:left w:val="single" w:sz="8" w:space="0" w:color="000000"/>
              <w:bottom w:val="single" w:sz="8" w:space="0" w:color="000000"/>
              <w:right w:val="single" w:sz="8" w:space="0" w:color="000000"/>
            </w:tcBorders>
            <w:shd w:val="clear" w:color="auto" w:fill="auto"/>
          </w:tcPr>
          <w:p w14:paraId="1E1336F2" w14:textId="77777777" w:rsidR="00D062D9" w:rsidRPr="00B65C7D" w:rsidRDefault="00D062D9" w:rsidP="00B65C7D">
            <w:pPr>
              <w:rPr>
                <w:rFonts w:ascii="Calibri Light" w:eastAsia="Arial" w:hAnsi="Calibri Light" w:cs="Arial"/>
              </w:rPr>
            </w:pPr>
          </w:p>
          <w:p w14:paraId="622F97F0"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Permette all’amministratore di aggiungere una nuova categoria nel sito web.</w:t>
            </w:r>
          </w:p>
        </w:tc>
      </w:tr>
    </w:tbl>
    <w:p w14:paraId="1D71BCAD" w14:textId="77777777" w:rsidR="008E4FDC" w:rsidRPr="00B65C7D" w:rsidRDefault="008E4FDC" w:rsidP="008E4FDC">
      <w:pPr>
        <w:rPr>
          <w:rFonts w:ascii="Calibri Light" w:hAnsi="Calibri Light"/>
        </w:rPr>
      </w:pPr>
    </w:p>
    <w:p w14:paraId="2F5FED73" w14:textId="77777777" w:rsidR="008E4FDC" w:rsidRPr="00B65C7D" w:rsidRDefault="008E4FDC" w:rsidP="00FA7467">
      <w:pPr>
        <w:rPr>
          <w:rFonts w:ascii="Calibri Light" w:hAnsi="Calibri Light"/>
        </w:rPr>
      </w:pPr>
    </w:p>
    <w:p w14:paraId="0E251BE3" w14:textId="77777777" w:rsidR="00D062D9" w:rsidRPr="002F1192" w:rsidRDefault="00D062D9" w:rsidP="00D062D9">
      <w:pPr>
        <w:pStyle w:val="Titolo2"/>
        <w:numPr>
          <w:ilvl w:val="0"/>
          <w:numId w:val="0"/>
        </w:numPr>
        <w:ind w:left="360"/>
        <w:rPr>
          <w:rFonts w:ascii="Calibri Light" w:hAnsi="Calibri Light" w:cs="Calibri"/>
          <w:i w:val="0"/>
          <w:sz w:val="32"/>
          <w:szCs w:val="32"/>
        </w:rPr>
      </w:pPr>
      <w:bookmarkStart w:id="29" w:name="_Toc473814827"/>
      <w:r w:rsidRPr="002F1192">
        <w:rPr>
          <w:rFonts w:ascii="Calibri Light" w:hAnsi="Calibri Light" w:cs="Calibri"/>
          <w:i w:val="0"/>
          <w:sz w:val="32"/>
          <w:szCs w:val="32"/>
        </w:rPr>
        <w:t>4.3    Gestione Carrello</w:t>
      </w:r>
      <w:bookmarkEnd w:id="29"/>
      <w:r w:rsidRPr="002F1192">
        <w:rPr>
          <w:rFonts w:ascii="Calibri Light" w:hAnsi="Calibri Light" w:cs="Calibri"/>
          <w:i w:val="0"/>
          <w:sz w:val="32"/>
          <w:szCs w:val="32"/>
        </w:rPr>
        <w:t xml:space="preserve"> </w:t>
      </w:r>
    </w:p>
    <w:p w14:paraId="40AB9567" w14:textId="77777777" w:rsidR="00D062D9" w:rsidRPr="00B65C7D" w:rsidRDefault="00D062D9" w:rsidP="00D062D9">
      <w:pPr>
        <w:rPr>
          <w:rFonts w:ascii="Calibri Light" w:hAnsi="Calibri Light" w:cs="Calibri"/>
        </w:rPr>
      </w:pPr>
      <w:r w:rsidRPr="00B65C7D">
        <w:rPr>
          <w:rFonts w:ascii="Calibri Light" w:eastAsia="Arial" w:hAnsi="Calibri Light" w:cs="Calibri"/>
        </w:rPr>
        <w:t xml:space="preserve"> </w:t>
      </w:r>
    </w:p>
    <w:tbl>
      <w:tblPr>
        <w:tblW w:w="8495" w:type="dxa"/>
        <w:tblInd w:w="485" w:type="dxa"/>
        <w:tblCellMar>
          <w:top w:w="115" w:type="dxa"/>
          <w:left w:w="101" w:type="dxa"/>
          <w:right w:w="43" w:type="dxa"/>
        </w:tblCellMar>
        <w:tblLook w:val="04A0" w:firstRow="1" w:lastRow="0" w:firstColumn="1" w:lastColumn="0" w:noHBand="0" w:noVBand="1"/>
      </w:tblPr>
      <w:tblGrid>
        <w:gridCol w:w="3952"/>
        <w:gridCol w:w="4543"/>
      </w:tblGrid>
      <w:tr w:rsidR="00D062D9" w:rsidRPr="00B65C7D" w14:paraId="5D8ACEAB" w14:textId="77777777" w:rsidTr="002F1192">
        <w:trPr>
          <w:trHeight w:val="806"/>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8F6444" w14:textId="77777777" w:rsidR="00D062D9" w:rsidRPr="00B65C7D" w:rsidRDefault="00D062D9" w:rsidP="00B65C7D">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50641FF" w14:textId="77777777" w:rsidR="00D062D9" w:rsidRPr="00B65C7D" w:rsidRDefault="00D062D9" w:rsidP="00B65C7D">
            <w:pPr>
              <w:rPr>
                <w:rFonts w:ascii="Calibri Light" w:eastAsia="Arial" w:hAnsi="Calibri Light" w:cs="Arial"/>
              </w:rPr>
            </w:pPr>
          </w:p>
          <w:p w14:paraId="1C1E9D72" w14:textId="77777777" w:rsidR="00D062D9" w:rsidRPr="00B65C7D" w:rsidRDefault="00D062D9" w:rsidP="00B65C7D">
            <w:pPr>
              <w:rPr>
                <w:rFonts w:ascii="Calibri Light" w:hAnsi="Calibri Light"/>
              </w:rPr>
            </w:pPr>
            <w:r w:rsidRPr="00B65C7D">
              <w:rPr>
                <w:rFonts w:ascii="Calibri Light" w:eastAsia="Arial" w:hAnsi="Calibri Light" w:cs="Arial"/>
              </w:rPr>
              <w:t>Gestione Carrello</w:t>
            </w:r>
          </w:p>
        </w:tc>
      </w:tr>
      <w:tr w:rsidR="00D062D9" w:rsidRPr="00B65C7D" w14:paraId="4CCE781B" w14:textId="77777777" w:rsidTr="002F1192">
        <w:trPr>
          <w:trHeight w:val="978"/>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31274F10" w14:textId="77777777" w:rsidR="00D062D9" w:rsidRPr="00B65C7D" w:rsidRDefault="00D062D9" w:rsidP="00B65C7D">
            <w:pPr>
              <w:rPr>
                <w:rFonts w:ascii="Calibri Light" w:eastAsia="Arial" w:hAnsi="Calibri Light" w:cs="Arial"/>
                <w:b/>
              </w:rPr>
            </w:pPr>
          </w:p>
          <w:p w14:paraId="4C10E397" w14:textId="77777777" w:rsidR="00D062D9" w:rsidRPr="00B65C7D" w:rsidRDefault="00D062D9" w:rsidP="00B65C7D">
            <w:pPr>
              <w:rPr>
                <w:rFonts w:ascii="Calibri Light" w:eastAsia="Arial" w:hAnsi="Calibri Light" w:cs="Arial"/>
                <w:b/>
              </w:rPr>
            </w:pPr>
          </w:p>
          <w:p w14:paraId="3EF7FC56" w14:textId="77777777" w:rsidR="00D062D9" w:rsidRPr="00B65C7D" w:rsidRDefault="00D062D9"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A9838F9" w14:textId="77777777" w:rsidR="00D062D9" w:rsidRPr="00B65C7D" w:rsidRDefault="00D062D9" w:rsidP="00D062D9">
            <w:pPr>
              <w:rPr>
                <w:rFonts w:ascii="Calibri Light" w:hAnsi="Calibri Light"/>
              </w:rPr>
            </w:pPr>
            <w:r w:rsidRPr="00B65C7D">
              <w:rPr>
                <w:rFonts w:ascii="Calibri Light" w:hAnsi="Calibri Light"/>
              </w:rPr>
              <w:t>Sottosistema che gestisce le operazioni che un utente può effettuare all’interno del carrello elettronico</w:t>
            </w:r>
          </w:p>
        </w:tc>
      </w:tr>
      <w:tr w:rsidR="00D062D9" w:rsidRPr="00B65C7D" w14:paraId="601A8B82" w14:textId="77777777" w:rsidTr="002F1192">
        <w:trPr>
          <w:trHeight w:val="657"/>
        </w:trPr>
        <w:tc>
          <w:tcPr>
            <w:tcW w:w="3952" w:type="dxa"/>
            <w:tcBorders>
              <w:top w:val="single" w:sz="8" w:space="0" w:color="000000"/>
              <w:left w:val="single" w:sz="8" w:space="0" w:color="000000"/>
              <w:bottom w:val="single" w:sz="8" w:space="0" w:color="000000"/>
              <w:right w:val="nil"/>
            </w:tcBorders>
            <w:shd w:val="clear" w:color="auto" w:fill="auto"/>
          </w:tcPr>
          <w:p w14:paraId="27E280DF" w14:textId="77777777" w:rsidR="00D062D9" w:rsidRPr="00B65C7D" w:rsidRDefault="00D062D9" w:rsidP="00B65C7D">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43" w:type="dxa"/>
            <w:tcBorders>
              <w:top w:val="single" w:sz="8" w:space="0" w:color="000000"/>
              <w:left w:val="nil"/>
              <w:bottom w:val="single" w:sz="8" w:space="0" w:color="000000"/>
              <w:right w:val="single" w:sz="8" w:space="0" w:color="000000"/>
            </w:tcBorders>
            <w:shd w:val="clear" w:color="auto" w:fill="auto"/>
          </w:tcPr>
          <w:p w14:paraId="3776B56B" w14:textId="77777777" w:rsidR="00D062D9" w:rsidRPr="00B65C7D" w:rsidRDefault="00D062D9" w:rsidP="00B65C7D">
            <w:pPr>
              <w:rPr>
                <w:rFonts w:ascii="Calibri Light" w:hAnsi="Calibri Light"/>
              </w:rPr>
            </w:pPr>
          </w:p>
        </w:tc>
      </w:tr>
      <w:tr w:rsidR="00D062D9" w:rsidRPr="00B65C7D" w14:paraId="54516CCF" w14:textId="77777777" w:rsidTr="002F1192">
        <w:trPr>
          <w:trHeight w:val="569"/>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66D88F" w14:textId="77777777" w:rsidR="00D062D9" w:rsidRPr="00B65C7D" w:rsidRDefault="00D062D9" w:rsidP="00B65C7D">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8EDA18" w14:textId="77777777" w:rsidR="00D062D9" w:rsidRPr="00B65C7D" w:rsidRDefault="00D062D9" w:rsidP="00B65C7D">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D062D9" w:rsidRPr="00B65C7D" w14:paraId="7B7CD74B" w14:textId="77777777" w:rsidTr="002F1192">
        <w:trPr>
          <w:trHeight w:val="915"/>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52C833D7" w14:textId="77777777" w:rsidR="00D062D9" w:rsidRPr="00B65C7D" w:rsidRDefault="00D062D9" w:rsidP="00B65C7D">
            <w:pPr>
              <w:spacing w:after="98"/>
              <w:rPr>
                <w:rFonts w:ascii="Calibri Light" w:eastAsia="Arial" w:hAnsi="Calibri Light" w:cs="Arial"/>
              </w:rPr>
            </w:pPr>
          </w:p>
          <w:p w14:paraId="6579957F" w14:textId="77777777" w:rsidR="00D062D9" w:rsidRPr="00B65C7D" w:rsidRDefault="00D062D9" w:rsidP="00B65C7D">
            <w:pPr>
              <w:spacing w:after="98"/>
              <w:rPr>
                <w:rFonts w:ascii="Calibri Light" w:hAnsi="Calibri Light"/>
              </w:rPr>
            </w:pPr>
            <w:r w:rsidRPr="00B65C7D">
              <w:rPr>
                <w:rFonts w:ascii="Calibri Light" w:eastAsia="Arial" w:hAnsi="Calibri Light" w:cs="Arial"/>
              </w:rPr>
              <w:t>Aggiungi al Carrello</w:t>
            </w:r>
          </w:p>
          <w:p w14:paraId="0469138A" w14:textId="77777777" w:rsidR="00D062D9" w:rsidRPr="00B65C7D" w:rsidRDefault="00D062D9" w:rsidP="00B65C7D">
            <w:pPr>
              <w:rPr>
                <w:rFonts w:ascii="Calibri Light" w:hAnsi="Calibri Light"/>
              </w:rPr>
            </w:pP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4E1F45E9" w14:textId="77777777" w:rsidR="00D062D9" w:rsidRPr="00B65C7D" w:rsidRDefault="00D062D9" w:rsidP="00B65C7D">
            <w:pPr>
              <w:rPr>
                <w:rFonts w:ascii="Calibri Light" w:eastAsia="Arial" w:hAnsi="Calibri Light" w:cs="Arial"/>
              </w:rPr>
            </w:pPr>
          </w:p>
          <w:p w14:paraId="20C9DF00"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ad un </w:t>
            </w:r>
            <w:r w:rsidR="00EE0274" w:rsidRPr="00B65C7D">
              <w:rPr>
                <w:rFonts w:ascii="Calibri Light" w:eastAsia="Arial" w:hAnsi="Calibri Light" w:cs="Arial"/>
              </w:rPr>
              <w:t>utente di aggiungere prodotti al carrello elettronico.</w:t>
            </w:r>
          </w:p>
        </w:tc>
      </w:tr>
      <w:tr w:rsidR="00D062D9" w:rsidRPr="00B65C7D" w14:paraId="13FB5F04" w14:textId="77777777" w:rsidTr="002F1192">
        <w:trPr>
          <w:trHeight w:val="997"/>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7F5C3F58" w14:textId="77777777" w:rsidR="00D062D9" w:rsidRPr="00B65C7D" w:rsidRDefault="00D062D9" w:rsidP="00B65C7D">
            <w:pPr>
              <w:rPr>
                <w:rFonts w:ascii="Calibri Light" w:eastAsia="Arial" w:hAnsi="Calibri Light" w:cs="Arial"/>
              </w:rPr>
            </w:pPr>
          </w:p>
          <w:p w14:paraId="10F710C7" w14:textId="77777777" w:rsidR="00D062D9" w:rsidRPr="00B65C7D" w:rsidRDefault="00D062D9" w:rsidP="00B65C7D">
            <w:pPr>
              <w:rPr>
                <w:rFonts w:ascii="Calibri Light" w:hAnsi="Calibri Light"/>
              </w:rPr>
            </w:pPr>
            <w:r w:rsidRPr="00B65C7D">
              <w:rPr>
                <w:rFonts w:ascii="Calibri Light" w:eastAsia="Arial" w:hAnsi="Calibri Light" w:cs="Arial"/>
              </w:rPr>
              <w:t xml:space="preserve">Rimuovi dal carrello </w:t>
            </w:r>
            <w:proofErr w:type="gramStart"/>
            <w:r w:rsidRPr="00B65C7D">
              <w:rPr>
                <w:rFonts w:ascii="Calibri Light" w:eastAsia="Arial" w:hAnsi="Calibri Light" w:cs="Arial"/>
              </w:rPr>
              <w:t>( Simbolo</w:t>
            </w:r>
            <w:proofErr w:type="gramEnd"/>
            <w:r w:rsidRPr="00B65C7D">
              <w:rPr>
                <w:rFonts w:ascii="Calibri Light" w:eastAsia="Arial" w:hAnsi="Calibri Light" w:cs="Arial"/>
              </w:rPr>
              <w:t xml:space="preserve"> “X”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714B54DE" w14:textId="77777777" w:rsidR="00D062D9" w:rsidRPr="00B65C7D" w:rsidRDefault="00D062D9" w:rsidP="00B65C7D">
            <w:pPr>
              <w:rPr>
                <w:rFonts w:ascii="Calibri Light" w:eastAsia="Arial" w:hAnsi="Calibri Light" w:cs="Arial"/>
              </w:rPr>
            </w:pPr>
          </w:p>
          <w:p w14:paraId="7203B9CA"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ad </w:t>
            </w:r>
            <w:r w:rsidR="00EE0274" w:rsidRPr="00B65C7D">
              <w:rPr>
                <w:rFonts w:ascii="Calibri Light" w:eastAsia="Arial" w:hAnsi="Calibri Light" w:cs="Arial"/>
              </w:rPr>
              <w:t>un utente di rimuovere un prodotto dal carrello.</w:t>
            </w:r>
          </w:p>
        </w:tc>
      </w:tr>
      <w:tr w:rsidR="00D062D9" w:rsidRPr="00B65C7D" w14:paraId="66C743AB"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2D78CDD5" w14:textId="77777777" w:rsidR="00EE0274" w:rsidRPr="00B65C7D" w:rsidRDefault="00EE0274" w:rsidP="00EE0274">
            <w:pPr>
              <w:rPr>
                <w:rFonts w:ascii="Calibri Light" w:eastAsia="Arial" w:hAnsi="Calibri Light" w:cs="Arial"/>
              </w:rPr>
            </w:pPr>
          </w:p>
          <w:p w14:paraId="0E7D32C2" w14:textId="77777777" w:rsidR="00D062D9" w:rsidRPr="00B65C7D" w:rsidRDefault="00EE0274" w:rsidP="00EE0274">
            <w:pPr>
              <w:rPr>
                <w:rFonts w:ascii="Calibri Light" w:hAnsi="Calibri Light"/>
              </w:rPr>
            </w:pPr>
            <w:r w:rsidRPr="00B65C7D">
              <w:rPr>
                <w:rFonts w:ascii="Calibri Light" w:eastAsia="Arial" w:hAnsi="Calibri Light" w:cs="Arial"/>
              </w:rPr>
              <w:t>Aumenta quantità</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7410EFCD" w14:textId="77777777" w:rsidR="00D062D9" w:rsidRPr="00B65C7D" w:rsidRDefault="00D062D9" w:rsidP="00B65C7D">
            <w:pPr>
              <w:rPr>
                <w:rFonts w:ascii="Calibri Light" w:eastAsia="Arial" w:hAnsi="Calibri Light" w:cs="Arial"/>
              </w:rPr>
            </w:pPr>
          </w:p>
          <w:p w14:paraId="48CC7592" w14:textId="77777777" w:rsidR="00D062D9" w:rsidRPr="00B65C7D" w:rsidRDefault="00D062D9" w:rsidP="00B65C7D">
            <w:pPr>
              <w:rPr>
                <w:rFonts w:ascii="Calibri Light" w:hAnsi="Calibri Light"/>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aumentare la quantità di un prodotto presente nel carrello.</w:t>
            </w:r>
          </w:p>
        </w:tc>
      </w:tr>
      <w:tr w:rsidR="00D062D9" w:rsidRPr="00B65C7D" w14:paraId="1140CE94"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057BEAF7" w14:textId="77777777" w:rsidR="00D062D9" w:rsidRPr="00B65C7D" w:rsidRDefault="00D062D9" w:rsidP="00B65C7D">
            <w:pPr>
              <w:rPr>
                <w:rFonts w:ascii="Calibri Light" w:eastAsia="Arial" w:hAnsi="Calibri Light" w:cs="Arial"/>
              </w:rPr>
            </w:pPr>
          </w:p>
          <w:p w14:paraId="7DF1B229" w14:textId="77777777" w:rsidR="00D062D9" w:rsidRPr="00B65C7D" w:rsidRDefault="00EE0274" w:rsidP="00B65C7D">
            <w:pPr>
              <w:rPr>
                <w:rFonts w:ascii="Calibri Light" w:eastAsia="Arial" w:hAnsi="Calibri Light" w:cs="Arial"/>
              </w:rPr>
            </w:pPr>
            <w:r w:rsidRPr="00B65C7D">
              <w:rPr>
                <w:rFonts w:ascii="Calibri Light" w:eastAsia="Arial" w:hAnsi="Calibri Light" w:cs="Arial"/>
              </w:rPr>
              <w:t>Aggiorna Totale e quantità</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3C4CC415" w14:textId="77777777" w:rsidR="00D062D9" w:rsidRPr="00B65C7D" w:rsidRDefault="00D062D9" w:rsidP="00B65C7D">
            <w:pPr>
              <w:rPr>
                <w:rFonts w:ascii="Calibri Light" w:eastAsia="Arial" w:hAnsi="Calibri Light" w:cs="Arial"/>
              </w:rPr>
            </w:pPr>
          </w:p>
          <w:p w14:paraId="680B36C3" w14:textId="77777777" w:rsidR="00D062D9" w:rsidRPr="00B65C7D" w:rsidRDefault="00D062D9" w:rsidP="00B65C7D">
            <w:pPr>
              <w:rPr>
                <w:rFonts w:ascii="Calibri Light" w:eastAsia="Arial" w:hAnsi="Calibri Light" w:cs="Arial"/>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aggiornare la quantità e l’importo totale dell’acquisto.</w:t>
            </w:r>
          </w:p>
        </w:tc>
      </w:tr>
      <w:tr w:rsidR="00D062D9" w:rsidRPr="00B65C7D" w14:paraId="73A595C2"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7E41C147" w14:textId="77777777" w:rsidR="00D062D9" w:rsidRPr="00B65C7D" w:rsidRDefault="00D062D9" w:rsidP="00B65C7D">
            <w:pPr>
              <w:rPr>
                <w:rFonts w:ascii="Calibri Light" w:eastAsia="Arial" w:hAnsi="Calibri Light" w:cs="Arial"/>
              </w:rPr>
            </w:pPr>
          </w:p>
          <w:p w14:paraId="3BA0C5DE" w14:textId="77777777" w:rsidR="00D062D9" w:rsidRPr="00B65C7D" w:rsidRDefault="00EE0274" w:rsidP="00B65C7D">
            <w:pPr>
              <w:rPr>
                <w:rFonts w:ascii="Calibri Light" w:eastAsia="Arial" w:hAnsi="Calibri Light" w:cs="Arial"/>
              </w:rPr>
            </w:pPr>
            <w:r w:rsidRPr="00B65C7D">
              <w:rPr>
                <w:rFonts w:ascii="Calibri Light" w:eastAsia="Arial" w:hAnsi="Calibri Light" w:cs="Arial"/>
              </w:rPr>
              <w:t>Paga</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1D39FE8" w14:textId="77777777" w:rsidR="00D062D9" w:rsidRPr="00B65C7D" w:rsidRDefault="00D062D9" w:rsidP="00B65C7D">
            <w:pPr>
              <w:rPr>
                <w:rFonts w:ascii="Calibri Light" w:eastAsia="Arial" w:hAnsi="Calibri Light" w:cs="Arial"/>
              </w:rPr>
            </w:pPr>
          </w:p>
          <w:p w14:paraId="4EAA3AFB" w14:textId="77777777" w:rsidR="00EE0274" w:rsidRPr="00B65C7D" w:rsidRDefault="00D062D9" w:rsidP="00B65C7D">
            <w:pPr>
              <w:rPr>
                <w:rFonts w:ascii="Calibri Light" w:eastAsia="Arial" w:hAnsi="Calibri Light" w:cs="Arial"/>
              </w:rPr>
            </w:pPr>
            <w:r w:rsidRPr="00B65C7D">
              <w:rPr>
                <w:rFonts w:ascii="Calibri Light" w:eastAsia="Arial" w:hAnsi="Calibri Light" w:cs="Arial"/>
              </w:rPr>
              <w:t xml:space="preserve">Permette </w:t>
            </w:r>
            <w:r w:rsidR="00EE0274" w:rsidRPr="00B65C7D">
              <w:rPr>
                <w:rFonts w:ascii="Calibri Light" w:eastAsia="Arial" w:hAnsi="Calibri Light" w:cs="Arial"/>
              </w:rPr>
              <w:t>ad un utente di pagare e quindi completare l’ordine.</w:t>
            </w:r>
          </w:p>
        </w:tc>
      </w:tr>
    </w:tbl>
    <w:p w14:paraId="326F26DE" w14:textId="77777777" w:rsidR="00D062D9" w:rsidRDefault="00D062D9" w:rsidP="00FA7467">
      <w:pPr>
        <w:rPr>
          <w:rFonts w:ascii="Calibri Light" w:hAnsi="Calibri Light"/>
          <w:sz w:val="28"/>
          <w:szCs w:val="28"/>
        </w:rPr>
      </w:pPr>
    </w:p>
    <w:p w14:paraId="2EB04497" w14:textId="77777777" w:rsidR="002F1192" w:rsidRDefault="002F1192" w:rsidP="00FA7467">
      <w:pPr>
        <w:rPr>
          <w:rFonts w:ascii="Calibri Light" w:hAnsi="Calibri Light"/>
          <w:sz w:val="28"/>
          <w:szCs w:val="28"/>
        </w:rPr>
      </w:pPr>
    </w:p>
    <w:p w14:paraId="3B442C99" w14:textId="77777777" w:rsidR="002F1192" w:rsidRDefault="002F1192" w:rsidP="00FA7467">
      <w:pPr>
        <w:rPr>
          <w:rFonts w:ascii="Calibri Light" w:hAnsi="Calibri Light"/>
          <w:sz w:val="28"/>
          <w:szCs w:val="28"/>
        </w:rPr>
      </w:pPr>
    </w:p>
    <w:p w14:paraId="416FB7F5" w14:textId="77777777" w:rsidR="002F1192" w:rsidRDefault="002F1192" w:rsidP="00FA7467">
      <w:pPr>
        <w:rPr>
          <w:rFonts w:ascii="Calibri Light" w:hAnsi="Calibri Light"/>
          <w:sz w:val="28"/>
          <w:szCs w:val="28"/>
        </w:rPr>
      </w:pPr>
    </w:p>
    <w:p w14:paraId="75F10BB1" w14:textId="77777777" w:rsidR="002F1192" w:rsidRDefault="002F1192" w:rsidP="00FA7467">
      <w:pPr>
        <w:rPr>
          <w:rFonts w:ascii="Calibri Light" w:hAnsi="Calibri Light"/>
          <w:sz w:val="28"/>
          <w:szCs w:val="28"/>
        </w:rPr>
      </w:pPr>
    </w:p>
    <w:p w14:paraId="3B5A6F66" w14:textId="77777777" w:rsidR="002F1192" w:rsidRDefault="002F1192" w:rsidP="00FA7467">
      <w:pPr>
        <w:rPr>
          <w:rFonts w:ascii="Calibri Light" w:hAnsi="Calibri Light"/>
          <w:sz w:val="28"/>
          <w:szCs w:val="28"/>
        </w:rPr>
      </w:pPr>
    </w:p>
    <w:p w14:paraId="17707DB0" w14:textId="77777777" w:rsidR="002F1192" w:rsidRDefault="002F1192" w:rsidP="00FA7467">
      <w:pPr>
        <w:rPr>
          <w:rFonts w:ascii="Calibri Light" w:hAnsi="Calibri Light"/>
          <w:sz w:val="28"/>
          <w:szCs w:val="28"/>
        </w:rPr>
      </w:pPr>
    </w:p>
    <w:p w14:paraId="5192966A" w14:textId="5B0B3007" w:rsidR="002F1192" w:rsidRDefault="002F1192" w:rsidP="00FA7467">
      <w:pPr>
        <w:rPr>
          <w:rFonts w:ascii="Calibri Light" w:hAnsi="Calibri Light"/>
          <w:sz w:val="28"/>
          <w:szCs w:val="28"/>
        </w:rPr>
      </w:pPr>
    </w:p>
    <w:p w14:paraId="4F77531C" w14:textId="6638FA42" w:rsidR="002F1192" w:rsidRPr="002F1192" w:rsidRDefault="002F1192" w:rsidP="002F1192">
      <w:pPr>
        <w:rPr>
          <w:rFonts w:ascii="Calibri Light" w:hAnsi="Calibri Light" w:cs="Calibri"/>
          <w:sz w:val="32"/>
          <w:szCs w:val="32"/>
        </w:rPr>
      </w:pPr>
      <w:r w:rsidRPr="002F1192">
        <w:rPr>
          <w:rFonts w:ascii="Calibri Light" w:hAnsi="Calibri Light"/>
          <w:b/>
          <w:sz w:val="32"/>
          <w:szCs w:val="32"/>
        </w:rPr>
        <w:lastRenderedPageBreak/>
        <w:t>4.4 Gestione</w:t>
      </w:r>
      <w:r w:rsidRPr="002F1192">
        <w:rPr>
          <w:rFonts w:ascii="Calibri Light" w:hAnsi="Calibri Light" w:cs="Calibri"/>
        </w:rPr>
        <w:t xml:space="preserve"> </w:t>
      </w:r>
      <w:r w:rsidRPr="002F1192">
        <w:rPr>
          <w:rFonts w:ascii="Calibri Light" w:hAnsi="Calibri Light" w:cs="Calibri"/>
          <w:b/>
          <w:sz w:val="32"/>
          <w:szCs w:val="32"/>
        </w:rPr>
        <w:t>Negozio</w:t>
      </w:r>
    </w:p>
    <w:tbl>
      <w:tblPr>
        <w:tblpPr w:leftFromText="141" w:rightFromText="141" w:horzAnchor="page" w:tblpX="1682" w:tblpY="840"/>
        <w:tblW w:w="8495" w:type="dxa"/>
        <w:tblCellMar>
          <w:top w:w="115" w:type="dxa"/>
          <w:left w:w="101" w:type="dxa"/>
          <w:right w:w="43" w:type="dxa"/>
        </w:tblCellMar>
        <w:tblLook w:val="04A0" w:firstRow="1" w:lastRow="0" w:firstColumn="1" w:lastColumn="0" w:noHBand="0" w:noVBand="1"/>
      </w:tblPr>
      <w:tblGrid>
        <w:gridCol w:w="3952"/>
        <w:gridCol w:w="4543"/>
      </w:tblGrid>
      <w:tr w:rsidR="002F1192" w:rsidRPr="00B65C7D" w14:paraId="432595FA" w14:textId="77777777" w:rsidTr="002F1192">
        <w:trPr>
          <w:trHeight w:val="806"/>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BC4BE3" w14:textId="77777777" w:rsidR="002F1192" w:rsidRPr="00B65C7D" w:rsidRDefault="002F1192" w:rsidP="002F1192">
            <w:pPr>
              <w:rPr>
                <w:rFonts w:ascii="Calibri Light" w:hAnsi="Calibri Light"/>
              </w:rPr>
            </w:pPr>
            <w:r w:rsidRPr="00B65C7D">
              <w:rPr>
                <w:rFonts w:ascii="Calibri Light" w:eastAsia="Arial" w:hAnsi="Calibri Light" w:cs="Arial"/>
                <w:b/>
              </w:rPr>
              <w:t>Sottosistema</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65B820D3" w14:textId="77777777" w:rsidR="002F1192" w:rsidRPr="00B65C7D" w:rsidRDefault="002F1192" w:rsidP="002F1192">
            <w:pPr>
              <w:rPr>
                <w:rFonts w:ascii="Calibri Light" w:eastAsia="Arial" w:hAnsi="Calibri Light" w:cs="Arial"/>
              </w:rPr>
            </w:pPr>
          </w:p>
          <w:p w14:paraId="63D024ED" w14:textId="0EDF6C75" w:rsidR="002F1192" w:rsidRPr="00B65C7D" w:rsidRDefault="002F1192" w:rsidP="002F1192">
            <w:pPr>
              <w:rPr>
                <w:rFonts w:ascii="Calibri Light" w:hAnsi="Calibri Light"/>
              </w:rPr>
            </w:pPr>
            <w:r>
              <w:rPr>
                <w:rFonts w:ascii="Calibri Light" w:eastAsia="Arial" w:hAnsi="Calibri Light" w:cs="Arial"/>
              </w:rPr>
              <w:t>Creazione Negozio</w:t>
            </w:r>
          </w:p>
        </w:tc>
      </w:tr>
      <w:tr w:rsidR="002F1192" w:rsidRPr="00B65C7D" w14:paraId="6FF66630" w14:textId="77777777" w:rsidTr="002F1192">
        <w:trPr>
          <w:trHeight w:val="978"/>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13F777A8" w14:textId="77777777" w:rsidR="002F1192" w:rsidRPr="00B65C7D" w:rsidRDefault="002F1192" w:rsidP="002F1192">
            <w:pPr>
              <w:rPr>
                <w:rFonts w:ascii="Calibri Light" w:eastAsia="Arial" w:hAnsi="Calibri Light" w:cs="Arial"/>
                <w:b/>
              </w:rPr>
            </w:pPr>
          </w:p>
          <w:p w14:paraId="17B627B9" w14:textId="77777777" w:rsidR="002F1192" w:rsidRPr="00B65C7D" w:rsidRDefault="002F1192" w:rsidP="002F1192">
            <w:pPr>
              <w:rPr>
                <w:rFonts w:ascii="Calibri Light" w:eastAsia="Arial" w:hAnsi="Calibri Light" w:cs="Arial"/>
                <w:b/>
              </w:rPr>
            </w:pPr>
          </w:p>
          <w:p w14:paraId="421EA6D2" w14:textId="77777777" w:rsidR="002F1192" w:rsidRPr="00B65C7D" w:rsidRDefault="002F1192" w:rsidP="002F1192">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CF28C20" w14:textId="03A78B59" w:rsidR="002F1192" w:rsidRPr="00B65C7D" w:rsidRDefault="002F1192" w:rsidP="002F1192">
            <w:pPr>
              <w:rPr>
                <w:rFonts w:ascii="Calibri Light" w:hAnsi="Calibri Light"/>
              </w:rPr>
            </w:pPr>
            <w:r w:rsidRPr="00B65C7D">
              <w:rPr>
                <w:rFonts w:ascii="Calibri Light" w:hAnsi="Calibri Light"/>
              </w:rPr>
              <w:t>Sottosistema che gestisce le operazioni c</w:t>
            </w:r>
            <w:r>
              <w:rPr>
                <w:rFonts w:ascii="Calibri Light" w:hAnsi="Calibri Light"/>
              </w:rPr>
              <w:t>he un utente può effettuare una volta creato il proprio negozio all’interno della piattaforma.</w:t>
            </w:r>
          </w:p>
        </w:tc>
      </w:tr>
      <w:tr w:rsidR="002F1192" w:rsidRPr="00B65C7D" w14:paraId="33BB70DC" w14:textId="77777777" w:rsidTr="002F1192">
        <w:trPr>
          <w:trHeight w:val="657"/>
        </w:trPr>
        <w:tc>
          <w:tcPr>
            <w:tcW w:w="3952" w:type="dxa"/>
            <w:tcBorders>
              <w:top w:val="single" w:sz="8" w:space="0" w:color="000000"/>
              <w:left w:val="single" w:sz="8" w:space="0" w:color="000000"/>
              <w:bottom w:val="single" w:sz="8" w:space="0" w:color="000000"/>
              <w:right w:val="nil"/>
            </w:tcBorders>
            <w:shd w:val="clear" w:color="auto" w:fill="auto"/>
          </w:tcPr>
          <w:p w14:paraId="5ABB32FA" w14:textId="77777777" w:rsidR="002F1192" w:rsidRPr="00B65C7D" w:rsidRDefault="002F1192" w:rsidP="002F1192">
            <w:pPr>
              <w:rPr>
                <w:rFonts w:ascii="Calibri Light" w:hAnsi="Calibri Light"/>
              </w:rPr>
            </w:pPr>
            <w:r w:rsidRPr="00B65C7D">
              <w:rPr>
                <w:rFonts w:ascii="Calibri Light" w:eastAsia="Arial" w:hAnsi="Calibri Light" w:cs="Arial"/>
                <w:b/>
              </w:rPr>
              <w:t>Servizi Offerti</w:t>
            </w:r>
            <w:r w:rsidRPr="00B65C7D">
              <w:rPr>
                <w:rFonts w:ascii="Calibri Light" w:eastAsia="Arial" w:hAnsi="Calibri Light" w:cs="Arial"/>
              </w:rPr>
              <w:t xml:space="preserve"> </w:t>
            </w:r>
          </w:p>
        </w:tc>
        <w:tc>
          <w:tcPr>
            <w:tcW w:w="4543" w:type="dxa"/>
            <w:tcBorders>
              <w:top w:val="single" w:sz="8" w:space="0" w:color="000000"/>
              <w:left w:val="nil"/>
              <w:bottom w:val="single" w:sz="8" w:space="0" w:color="000000"/>
              <w:right w:val="single" w:sz="8" w:space="0" w:color="000000"/>
            </w:tcBorders>
            <w:shd w:val="clear" w:color="auto" w:fill="auto"/>
          </w:tcPr>
          <w:p w14:paraId="5A9F7E41" w14:textId="77777777" w:rsidR="002F1192" w:rsidRPr="00B65C7D" w:rsidRDefault="002F1192" w:rsidP="002F1192">
            <w:pPr>
              <w:rPr>
                <w:rFonts w:ascii="Calibri Light" w:hAnsi="Calibri Light"/>
              </w:rPr>
            </w:pPr>
          </w:p>
        </w:tc>
      </w:tr>
      <w:tr w:rsidR="002F1192" w:rsidRPr="00B65C7D" w14:paraId="06A9D363" w14:textId="77777777" w:rsidTr="002F1192">
        <w:trPr>
          <w:trHeight w:val="569"/>
        </w:trPr>
        <w:tc>
          <w:tcPr>
            <w:tcW w:w="395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E57B51" w14:textId="77777777" w:rsidR="002F1192" w:rsidRPr="00B65C7D" w:rsidRDefault="002F1192" w:rsidP="002F1192">
            <w:pPr>
              <w:rPr>
                <w:rFonts w:ascii="Calibri Light" w:hAnsi="Calibri Light"/>
              </w:rPr>
            </w:pPr>
            <w:r w:rsidRPr="00B65C7D">
              <w:rPr>
                <w:rFonts w:ascii="Calibri Light" w:eastAsia="Arial" w:hAnsi="Calibri Light" w:cs="Arial"/>
                <w:b/>
              </w:rPr>
              <w:t>Servizio</w:t>
            </w: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B8B2A2" w14:textId="77777777" w:rsidR="002F1192" w:rsidRPr="00B65C7D" w:rsidRDefault="002F1192" w:rsidP="002F1192">
            <w:pPr>
              <w:rPr>
                <w:rFonts w:ascii="Calibri Light" w:hAnsi="Calibri Light"/>
              </w:rPr>
            </w:pPr>
            <w:r w:rsidRPr="00B65C7D">
              <w:rPr>
                <w:rFonts w:ascii="Calibri Light" w:eastAsia="Arial" w:hAnsi="Calibri Light" w:cs="Arial"/>
                <w:b/>
              </w:rPr>
              <w:t>Descrizione</w:t>
            </w:r>
            <w:r w:rsidRPr="00B65C7D">
              <w:rPr>
                <w:rFonts w:ascii="Calibri Light" w:eastAsia="Arial" w:hAnsi="Calibri Light" w:cs="Arial"/>
              </w:rPr>
              <w:t xml:space="preserve"> </w:t>
            </w:r>
          </w:p>
        </w:tc>
      </w:tr>
      <w:tr w:rsidR="002F1192" w:rsidRPr="00B65C7D" w14:paraId="66769551" w14:textId="77777777" w:rsidTr="002F1192">
        <w:trPr>
          <w:trHeight w:val="915"/>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3C1F2AF9" w14:textId="77777777" w:rsidR="002F1192" w:rsidRPr="00B65C7D" w:rsidRDefault="002F1192" w:rsidP="002F1192">
            <w:pPr>
              <w:spacing w:after="98"/>
              <w:rPr>
                <w:rFonts w:ascii="Calibri Light" w:eastAsia="Arial" w:hAnsi="Calibri Light" w:cs="Arial"/>
              </w:rPr>
            </w:pPr>
          </w:p>
          <w:p w14:paraId="12C05A2B" w14:textId="1844664D" w:rsidR="002F1192" w:rsidRPr="00B65C7D" w:rsidRDefault="002F1192" w:rsidP="002F1192">
            <w:pPr>
              <w:spacing w:after="98"/>
              <w:rPr>
                <w:rFonts w:ascii="Calibri Light" w:hAnsi="Calibri Light"/>
              </w:rPr>
            </w:pPr>
            <w:r>
              <w:rPr>
                <w:rFonts w:ascii="Calibri Light" w:eastAsia="Arial" w:hAnsi="Calibri Light" w:cs="Arial"/>
              </w:rPr>
              <w:t>Aggiungi Prodotto</w:t>
            </w:r>
          </w:p>
          <w:p w14:paraId="784FD093" w14:textId="77777777" w:rsidR="002F1192" w:rsidRPr="00B65C7D" w:rsidRDefault="002F1192" w:rsidP="002F1192">
            <w:pPr>
              <w:rPr>
                <w:rFonts w:ascii="Calibri Light" w:hAnsi="Calibri Light"/>
              </w:rPr>
            </w:pPr>
            <w:r w:rsidRPr="00B65C7D">
              <w:rPr>
                <w:rFonts w:ascii="Calibri Light" w:eastAsia="Arial" w:hAnsi="Calibri Light" w:cs="Arial"/>
              </w:rPr>
              <w:t xml:space="preserve"> </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9019702" w14:textId="77777777" w:rsidR="002F1192" w:rsidRPr="00B65C7D" w:rsidRDefault="002F1192" w:rsidP="002F1192">
            <w:pPr>
              <w:rPr>
                <w:rFonts w:ascii="Calibri Light" w:eastAsia="Arial" w:hAnsi="Calibri Light" w:cs="Arial"/>
              </w:rPr>
            </w:pPr>
          </w:p>
          <w:p w14:paraId="3D0AE817" w14:textId="72A9DFF6" w:rsidR="002F1192" w:rsidRPr="00B65C7D" w:rsidRDefault="002F1192" w:rsidP="002F1192">
            <w:pPr>
              <w:rPr>
                <w:rFonts w:ascii="Calibri Light" w:hAnsi="Calibri Light"/>
              </w:rPr>
            </w:pPr>
            <w:r w:rsidRPr="00B65C7D">
              <w:rPr>
                <w:rFonts w:ascii="Calibri Light" w:eastAsia="Arial" w:hAnsi="Calibri Light" w:cs="Arial"/>
              </w:rPr>
              <w:t xml:space="preserve">Permette ad un utente di aggiungere prodotti al </w:t>
            </w:r>
            <w:r>
              <w:rPr>
                <w:rFonts w:ascii="Calibri Light" w:eastAsia="Arial" w:hAnsi="Calibri Light" w:cs="Arial"/>
              </w:rPr>
              <w:t>negozio.</w:t>
            </w:r>
          </w:p>
        </w:tc>
      </w:tr>
      <w:tr w:rsidR="002F1192" w:rsidRPr="00B65C7D" w14:paraId="77F1CAE3" w14:textId="77777777" w:rsidTr="002F1192">
        <w:trPr>
          <w:trHeight w:val="997"/>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6E4B31E5" w14:textId="77777777" w:rsidR="002F1192" w:rsidRPr="00B65C7D" w:rsidRDefault="002F1192" w:rsidP="002F1192">
            <w:pPr>
              <w:rPr>
                <w:rFonts w:ascii="Calibri Light" w:eastAsia="Arial" w:hAnsi="Calibri Light" w:cs="Arial"/>
              </w:rPr>
            </w:pPr>
          </w:p>
          <w:p w14:paraId="55C6067E" w14:textId="03F3AF19" w:rsidR="002F1192" w:rsidRPr="00B65C7D" w:rsidRDefault="002F1192" w:rsidP="002F1192">
            <w:pPr>
              <w:rPr>
                <w:rFonts w:ascii="Calibri Light" w:hAnsi="Calibri Light"/>
              </w:rPr>
            </w:pPr>
            <w:r>
              <w:rPr>
                <w:rFonts w:ascii="Calibri Light" w:eastAsia="Arial" w:hAnsi="Calibri Light" w:cs="Arial"/>
              </w:rPr>
              <w:t xml:space="preserve">Rimuovi </w:t>
            </w:r>
            <w:r w:rsidR="00EC2B26">
              <w:rPr>
                <w:rFonts w:ascii="Calibri Light" w:eastAsia="Arial" w:hAnsi="Calibri Light" w:cs="Arial"/>
              </w:rPr>
              <w:t>Prodotto</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28F3E39F" w14:textId="77777777" w:rsidR="002F1192" w:rsidRPr="00B65C7D" w:rsidRDefault="002F1192" w:rsidP="002F1192">
            <w:pPr>
              <w:rPr>
                <w:rFonts w:ascii="Calibri Light" w:eastAsia="Arial" w:hAnsi="Calibri Light" w:cs="Arial"/>
              </w:rPr>
            </w:pPr>
          </w:p>
          <w:p w14:paraId="2F70080E" w14:textId="5F2E5066" w:rsidR="002F1192" w:rsidRPr="00B65C7D" w:rsidRDefault="002F1192" w:rsidP="002F1192">
            <w:pPr>
              <w:rPr>
                <w:rFonts w:ascii="Calibri Light" w:hAnsi="Calibri Light"/>
              </w:rPr>
            </w:pPr>
            <w:r w:rsidRPr="00B65C7D">
              <w:rPr>
                <w:rFonts w:ascii="Calibri Light" w:eastAsia="Arial" w:hAnsi="Calibri Light" w:cs="Arial"/>
              </w:rPr>
              <w:t>Permette ad un utent</w:t>
            </w:r>
            <w:r w:rsidR="00EC2B26">
              <w:rPr>
                <w:rFonts w:ascii="Calibri Light" w:eastAsia="Arial" w:hAnsi="Calibri Light" w:cs="Arial"/>
              </w:rPr>
              <w:t>e di rimuovere un prodotto dal negozio.</w:t>
            </w:r>
          </w:p>
        </w:tc>
      </w:tr>
      <w:tr w:rsidR="002F1192" w:rsidRPr="00B65C7D" w14:paraId="79A3C082" w14:textId="77777777" w:rsidTr="002F1192">
        <w:trPr>
          <w:trHeight w:val="1010"/>
        </w:trPr>
        <w:tc>
          <w:tcPr>
            <w:tcW w:w="3952" w:type="dxa"/>
            <w:tcBorders>
              <w:top w:val="single" w:sz="8" w:space="0" w:color="000000"/>
              <w:left w:val="single" w:sz="8" w:space="0" w:color="000000"/>
              <w:bottom w:val="single" w:sz="8" w:space="0" w:color="000000"/>
              <w:right w:val="single" w:sz="8" w:space="0" w:color="000000"/>
            </w:tcBorders>
            <w:shd w:val="clear" w:color="auto" w:fill="auto"/>
          </w:tcPr>
          <w:p w14:paraId="12016373" w14:textId="77777777" w:rsidR="002F1192" w:rsidRPr="00B65C7D" w:rsidRDefault="002F1192" w:rsidP="002F1192">
            <w:pPr>
              <w:rPr>
                <w:rFonts w:ascii="Calibri Light" w:eastAsia="Arial" w:hAnsi="Calibri Light" w:cs="Arial"/>
              </w:rPr>
            </w:pPr>
          </w:p>
          <w:p w14:paraId="5A50E55A" w14:textId="1F2455E6" w:rsidR="002F1192" w:rsidRPr="00B65C7D" w:rsidRDefault="00EC2B26" w:rsidP="002F1192">
            <w:pPr>
              <w:rPr>
                <w:rFonts w:ascii="Calibri Light" w:hAnsi="Calibri Light"/>
              </w:rPr>
            </w:pPr>
            <w:r>
              <w:rPr>
                <w:rFonts w:ascii="Calibri Light" w:eastAsia="Arial" w:hAnsi="Calibri Light" w:cs="Arial"/>
              </w:rPr>
              <w:t>Gestione Prodotto</w:t>
            </w:r>
          </w:p>
        </w:tc>
        <w:tc>
          <w:tcPr>
            <w:tcW w:w="4543" w:type="dxa"/>
            <w:tcBorders>
              <w:top w:val="single" w:sz="8" w:space="0" w:color="000000"/>
              <w:left w:val="single" w:sz="8" w:space="0" w:color="000000"/>
              <w:bottom w:val="single" w:sz="8" w:space="0" w:color="000000"/>
              <w:right w:val="single" w:sz="8" w:space="0" w:color="000000"/>
            </w:tcBorders>
            <w:shd w:val="clear" w:color="auto" w:fill="auto"/>
          </w:tcPr>
          <w:p w14:paraId="6C7B9ED6" w14:textId="77777777" w:rsidR="002F1192" w:rsidRPr="00B65C7D" w:rsidRDefault="002F1192" w:rsidP="002F1192">
            <w:pPr>
              <w:rPr>
                <w:rFonts w:ascii="Calibri Light" w:eastAsia="Arial" w:hAnsi="Calibri Light" w:cs="Arial"/>
              </w:rPr>
            </w:pPr>
          </w:p>
          <w:p w14:paraId="5D895C38" w14:textId="147C442C" w:rsidR="002F1192" w:rsidRPr="00B65C7D" w:rsidRDefault="002F1192" w:rsidP="002F1192">
            <w:pPr>
              <w:rPr>
                <w:rFonts w:ascii="Calibri Light" w:hAnsi="Calibri Light"/>
              </w:rPr>
            </w:pPr>
            <w:r w:rsidRPr="00B65C7D">
              <w:rPr>
                <w:rFonts w:ascii="Calibri Light" w:eastAsia="Arial" w:hAnsi="Calibri Light" w:cs="Arial"/>
              </w:rPr>
              <w:t>Permette ad un ut</w:t>
            </w:r>
            <w:r w:rsidR="00EC2B26">
              <w:rPr>
                <w:rFonts w:ascii="Calibri Light" w:eastAsia="Arial" w:hAnsi="Calibri Light" w:cs="Arial"/>
              </w:rPr>
              <w:t>ente di controllare lo stato di un prodotto.</w:t>
            </w:r>
          </w:p>
        </w:tc>
      </w:tr>
    </w:tbl>
    <w:p w14:paraId="573E7447" w14:textId="634842D6" w:rsidR="002F1192" w:rsidRPr="002F1192" w:rsidRDefault="002F1192">
      <w:pPr>
        <w:widowControl/>
        <w:suppressAutoHyphens w:val="0"/>
        <w:rPr>
          <w:rFonts w:ascii="Calibri Light" w:hAnsi="Calibri Light"/>
          <w:b/>
          <w:sz w:val="32"/>
          <w:szCs w:val="32"/>
        </w:rPr>
      </w:pPr>
      <w:r w:rsidRPr="002F1192">
        <w:rPr>
          <w:rFonts w:ascii="Calibri Light" w:hAnsi="Calibri Light"/>
          <w:b/>
          <w:sz w:val="32"/>
          <w:szCs w:val="32"/>
        </w:rPr>
        <w:br w:type="page"/>
      </w:r>
    </w:p>
    <w:p w14:paraId="663A0629" w14:textId="77777777" w:rsidR="002F1192" w:rsidRDefault="002F1192" w:rsidP="00FA7467">
      <w:pPr>
        <w:rPr>
          <w:rFonts w:ascii="Calibri Light" w:hAnsi="Calibri Light"/>
          <w:sz w:val="28"/>
          <w:szCs w:val="28"/>
        </w:rPr>
      </w:pPr>
    </w:p>
    <w:p w14:paraId="6D32E1FF" w14:textId="77777777" w:rsidR="00EE0274" w:rsidRPr="00B65C7D" w:rsidRDefault="00EE0274" w:rsidP="00EE0274">
      <w:pPr>
        <w:pStyle w:val="Titolo2"/>
        <w:numPr>
          <w:ilvl w:val="0"/>
          <w:numId w:val="19"/>
        </w:numPr>
        <w:rPr>
          <w:rFonts w:ascii="Calibri" w:hAnsi="Calibri" w:cs="Calibri"/>
          <w:i w:val="0"/>
          <w:sz w:val="32"/>
          <w:szCs w:val="32"/>
        </w:rPr>
      </w:pPr>
      <w:bookmarkStart w:id="30" w:name="_Toc43305"/>
      <w:bookmarkStart w:id="31" w:name="_Toc473814828"/>
      <w:r w:rsidRPr="00B65C7D">
        <w:rPr>
          <w:rFonts w:ascii="Calibri" w:hAnsi="Calibri" w:cs="Calibri"/>
          <w:i w:val="0"/>
          <w:sz w:val="32"/>
          <w:szCs w:val="32"/>
        </w:rPr>
        <w:t>Glossario</w:t>
      </w:r>
      <w:bookmarkEnd w:id="31"/>
      <w:r w:rsidRPr="00B65C7D">
        <w:rPr>
          <w:rFonts w:ascii="Calibri" w:hAnsi="Calibri" w:cs="Calibri"/>
          <w:i w:val="0"/>
          <w:sz w:val="32"/>
          <w:szCs w:val="32"/>
        </w:rPr>
        <w:t xml:space="preserve"> </w:t>
      </w:r>
      <w:bookmarkEnd w:id="30"/>
    </w:p>
    <w:p w14:paraId="5414DB30" w14:textId="77777777" w:rsidR="00EE0274" w:rsidRDefault="00EE0274" w:rsidP="00EE0274"/>
    <w:p w14:paraId="3F299B7A" w14:textId="77777777" w:rsidR="00EE0274" w:rsidRPr="00B65C7D" w:rsidRDefault="00EE0274" w:rsidP="00EE0274">
      <w:pPr>
        <w:pStyle w:val="Elencomedio2-Colore41"/>
        <w:rPr>
          <w:rFonts w:ascii="Calibri Light" w:hAnsi="Calibri Light"/>
          <w:sz w:val="28"/>
          <w:szCs w:val="28"/>
        </w:rPr>
      </w:pPr>
      <w:r w:rsidRPr="00B65C7D">
        <w:rPr>
          <w:rFonts w:ascii="Calibri Light" w:hAnsi="Calibri Light"/>
          <w:b/>
          <w:sz w:val="28"/>
          <w:szCs w:val="28"/>
        </w:rPr>
        <w:t>Admin</w:t>
      </w:r>
      <w:r w:rsidRPr="00B65C7D">
        <w:rPr>
          <w:rFonts w:ascii="Calibri Light" w:hAnsi="Calibri Light"/>
          <w:sz w:val="28"/>
          <w:szCs w:val="28"/>
        </w:rPr>
        <w:t xml:space="preserve">: Il termine identifica la persona che amministra il sistema, che può essere identificato come una persona che gestisce la configurazione del sistema.  </w:t>
      </w:r>
    </w:p>
    <w:p w14:paraId="3A3E6565" w14:textId="77777777" w:rsidR="00EE0274" w:rsidRPr="00B65C7D" w:rsidRDefault="00EE0274" w:rsidP="00EE0274">
      <w:pPr>
        <w:pStyle w:val="Elencomedio2-Colore41"/>
        <w:rPr>
          <w:rFonts w:ascii="Calibri Light" w:eastAsia="Arial" w:hAnsi="Calibri Light" w:cs="Arial"/>
          <w:sz w:val="28"/>
          <w:szCs w:val="28"/>
        </w:rPr>
      </w:pPr>
      <w:r w:rsidRPr="00B65C7D">
        <w:rPr>
          <w:rFonts w:ascii="Calibri Light" w:hAnsi="Calibri Light"/>
          <w:b/>
          <w:sz w:val="28"/>
          <w:szCs w:val="28"/>
        </w:rPr>
        <w:t>Utente:</w:t>
      </w:r>
      <w:r w:rsidRPr="00B65C7D">
        <w:rPr>
          <w:rFonts w:ascii="Calibri Light" w:hAnsi="Calibri Light"/>
          <w:b/>
          <w:sz w:val="24"/>
          <w:szCs w:val="24"/>
        </w:rPr>
        <w:t xml:space="preserve"> </w:t>
      </w:r>
      <w:r w:rsidRPr="00B65C7D">
        <w:rPr>
          <w:rFonts w:ascii="Calibri Light" w:eastAsia="Arial" w:hAnsi="Calibri Light" w:cs="Arial"/>
          <w:sz w:val="28"/>
          <w:szCs w:val="28"/>
        </w:rPr>
        <w:t>Il termine identifica un utente del sistema che ha la possibilità di creare test esercitativi e valutativi e sottoporli agli studenti.</w:t>
      </w:r>
    </w:p>
    <w:p w14:paraId="06C4B7E0" w14:textId="77777777" w:rsidR="005F7997" w:rsidRPr="00B65C7D" w:rsidRDefault="005F7997" w:rsidP="00EE0274">
      <w:pPr>
        <w:pStyle w:val="Elencomedio2-Colore41"/>
        <w:rPr>
          <w:rFonts w:ascii="Calibri Light" w:hAnsi="Calibri Light"/>
          <w:sz w:val="28"/>
          <w:szCs w:val="28"/>
        </w:rPr>
      </w:pPr>
      <w:r w:rsidRPr="00B65C7D">
        <w:rPr>
          <w:rFonts w:ascii="Calibri Light" w:hAnsi="Calibri Light"/>
          <w:b/>
          <w:sz w:val="28"/>
          <w:szCs w:val="28"/>
        </w:rPr>
        <w:t>Carrello:</w:t>
      </w:r>
      <w:r w:rsidRPr="00B65C7D">
        <w:rPr>
          <w:rFonts w:ascii="Calibri Light" w:hAnsi="Calibri Light"/>
          <w:b/>
          <w:sz w:val="24"/>
          <w:szCs w:val="24"/>
        </w:rPr>
        <w:t xml:space="preserve"> </w:t>
      </w:r>
      <w:r w:rsidRPr="00B65C7D">
        <w:rPr>
          <w:rFonts w:ascii="Calibri Light" w:hAnsi="Calibri Light"/>
          <w:sz w:val="28"/>
          <w:szCs w:val="28"/>
        </w:rPr>
        <w:t>Il termine identifica il mezzo mediante il quale l’utente effettua un acquisto.</w:t>
      </w:r>
    </w:p>
    <w:p w14:paraId="43CEBA3B"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RAD:</w:t>
      </w:r>
      <w:r w:rsidRPr="00B65C7D">
        <w:rPr>
          <w:rFonts w:ascii="Calibri Light" w:hAnsi="Calibri Light"/>
          <w:sz w:val="28"/>
          <w:szCs w:val="28"/>
        </w:rPr>
        <w:t xml:space="preserve"> Documento di Analisi dei Requisiti. </w:t>
      </w:r>
    </w:p>
    <w:p w14:paraId="6CCB4990"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DBMS:</w:t>
      </w:r>
      <w:r w:rsidRPr="00B65C7D">
        <w:rPr>
          <w:rFonts w:ascii="Calibri Light" w:hAnsi="Calibri Light"/>
          <w:sz w:val="28"/>
          <w:szCs w:val="28"/>
        </w:rPr>
        <w:t xml:space="preserve"> Database Management System per la gestione di database.</w:t>
      </w:r>
    </w:p>
    <w:p w14:paraId="4DD21B3D"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Database</w:t>
      </w:r>
      <w:r w:rsidRPr="00B65C7D">
        <w:rPr>
          <w:rFonts w:ascii="Calibri Light" w:hAnsi="Calibri Light"/>
          <w:sz w:val="28"/>
          <w:szCs w:val="28"/>
        </w:rPr>
        <w:t>: Insieme di dati persistenti del sistema.</w:t>
      </w:r>
    </w:p>
    <w:p w14:paraId="106BCBCE"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Prodotto</w:t>
      </w:r>
      <w:r w:rsidRPr="00B65C7D">
        <w:rPr>
          <w:rFonts w:ascii="Calibri Light" w:hAnsi="Calibri Light"/>
          <w:sz w:val="28"/>
          <w:szCs w:val="28"/>
        </w:rPr>
        <w:t>: Il termine identifica un prodotto in vendita sulla piattaforma.</w:t>
      </w:r>
    </w:p>
    <w:p w14:paraId="12764CBF" w14:textId="77777777" w:rsidR="005F7997" w:rsidRPr="00B65C7D" w:rsidRDefault="005F7997" w:rsidP="005F7997">
      <w:pPr>
        <w:pStyle w:val="Elencomedio2-Colore41"/>
        <w:rPr>
          <w:rFonts w:ascii="Calibri Light" w:hAnsi="Calibri Light"/>
          <w:sz w:val="28"/>
          <w:szCs w:val="28"/>
        </w:rPr>
      </w:pPr>
      <w:r w:rsidRPr="00B65C7D">
        <w:rPr>
          <w:rFonts w:ascii="Calibri Light" w:hAnsi="Calibri Light"/>
          <w:b/>
          <w:sz w:val="28"/>
          <w:szCs w:val="28"/>
        </w:rPr>
        <w:t>Banna</w:t>
      </w:r>
      <w:r w:rsidRPr="00B65C7D">
        <w:rPr>
          <w:rFonts w:ascii="Calibri Light" w:hAnsi="Calibri Light"/>
          <w:sz w:val="28"/>
          <w:szCs w:val="28"/>
        </w:rPr>
        <w:t>: Il termine identifica l’operazione mediante il quale un utente viene rimosso dal database della piattaforma, quindi, l’utente bannato non ha più la facoltà di accedere al sito web.</w:t>
      </w:r>
    </w:p>
    <w:p w14:paraId="5F6AE39F" w14:textId="77777777" w:rsidR="005F7997" w:rsidRPr="00B65C7D" w:rsidRDefault="005F7997" w:rsidP="00EE0274">
      <w:pPr>
        <w:pStyle w:val="Elencomedio2-Colore41"/>
        <w:rPr>
          <w:rFonts w:ascii="Calibri Light" w:hAnsi="Calibri Light"/>
          <w:sz w:val="28"/>
          <w:szCs w:val="28"/>
        </w:rPr>
      </w:pPr>
    </w:p>
    <w:p w14:paraId="22AB395C" w14:textId="77777777" w:rsidR="00EE0274" w:rsidRPr="00B65C7D" w:rsidRDefault="00EE0274" w:rsidP="00EE0274">
      <w:pPr>
        <w:ind w:left="720"/>
        <w:rPr>
          <w:rFonts w:ascii="Calibri Light" w:hAnsi="Calibri Light"/>
        </w:rPr>
      </w:pPr>
    </w:p>
    <w:p w14:paraId="1DC435CC" w14:textId="77777777" w:rsidR="00EE0274" w:rsidRPr="00C220F9" w:rsidRDefault="00EE0274" w:rsidP="00FA7467">
      <w:pPr>
        <w:rPr>
          <w:rFonts w:ascii="Calibri Light" w:hAnsi="Calibri Light"/>
          <w:sz w:val="28"/>
          <w:szCs w:val="28"/>
        </w:rPr>
      </w:pPr>
    </w:p>
    <w:sectPr w:rsidR="00EE0274" w:rsidRPr="00C220F9"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EEA43" w14:textId="77777777" w:rsidR="00132A1B" w:rsidRDefault="00132A1B">
      <w:r>
        <w:separator/>
      </w:r>
    </w:p>
  </w:endnote>
  <w:endnote w:type="continuationSeparator" w:id="0">
    <w:p w14:paraId="2AB9FDFA" w14:textId="77777777" w:rsidR="00132A1B" w:rsidRDefault="00132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14:paraId="0A498D51" w14:textId="77777777">
      <w:trPr>
        <w:trHeight w:val="276"/>
      </w:trPr>
      <w:tc>
        <w:tcPr>
          <w:tcW w:w="3212" w:type="dxa"/>
          <w:vMerge w:val="restart"/>
          <w:tcBorders>
            <w:top w:val="single" w:sz="1" w:space="0" w:color="000000"/>
            <w:left w:val="single" w:sz="1" w:space="0" w:color="000000"/>
            <w:bottom w:val="single" w:sz="1" w:space="0" w:color="000000"/>
          </w:tcBorders>
        </w:tcPr>
        <w:p w14:paraId="5048C228" w14:textId="77777777"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14:paraId="124D5A04" w14:textId="77777777"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14:paraId="3C830AFE" w14:textId="77777777"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D1482F">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D1482F">
            <w:rPr>
              <w:noProof/>
              <w:sz w:val="20"/>
            </w:rPr>
            <w:t>25</w:t>
          </w:r>
          <w:r>
            <w:rPr>
              <w:sz w:val="20"/>
            </w:rPr>
            <w:fldChar w:fldCharType="end"/>
          </w:r>
        </w:p>
      </w:tc>
    </w:tr>
  </w:tbl>
  <w:p w14:paraId="42BF0423" w14:textId="77777777" w:rsidR="008B36D5" w:rsidRDefault="008B36D5">
    <w:pPr>
      <w:pStyle w:val="Pidipa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72265C" w14:textId="77777777" w:rsidR="008B36D5" w:rsidRDefault="008B36D5"/>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C37F9F" w14:textId="77777777" w:rsidR="008B36D5" w:rsidRDefault="008B36D5"/>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6723A8" w14:textId="77777777" w:rsidR="008B36D5" w:rsidRDefault="008B36D5"/>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C20E1" w14:textId="77777777" w:rsidR="008B36D5" w:rsidRDefault="008B36D5"/>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9A850F" w14:textId="77777777" w:rsidR="00132A1B" w:rsidRDefault="00132A1B">
      <w:r>
        <w:separator/>
      </w:r>
    </w:p>
  </w:footnote>
  <w:footnote w:type="continuationSeparator" w:id="0">
    <w:p w14:paraId="20312C8E" w14:textId="77777777" w:rsidR="00132A1B" w:rsidRDefault="00132A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14:paraId="63BD8D6F" w14:textId="77777777">
      <w:trPr>
        <w:trHeight w:val="230"/>
      </w:trPr>
      <w:tc>
        <w:tcPr>
          <w:tcW w:w="6745" w:type="dxa"/>
          <w:vMerge w:val="restart"/>
          <w:tcBorders>
            <w:top w:val="single" w:sz="1" w:space="0" w:color="000000"/>
            <w:left w:val="single" w:sz="1" w:space="0" w:color="000000"/>
            <w:bottom w:val="single" w:sz="1" w:space="0" w:color="000000"/>
          </w:tcBorders>
        </w:tcPr>
        <w:p w14:paraId="1E638F2D" w14:textId="77777777" w:rsidR="008B36D5" w:rsidRDefault="008B36D5" w:rsidP="00093D9B">
          <w:pPr>
            <w:pStyle w:val="Intestazionetabella"/>
            <w:jc w:val="left"/>
            <w:rPr>
              <w:b w:val="0"/>
              <w:sz w:val="20"/>
            </w:rPr>
          </w:pPr>
          <w:r>
            <w:rPr>
              <w:b w:val="0"/>
              <w:sz w:val="20"/>
            </w:rPr>
            <w:t xml:space="preserve">Progetto: </w:t>
          </w:r>
          <w:proofErr w:type="spellStart"/>
          <w:r w:rsidR="00CF41FF">
            <w:rPr>
              <w:b w:val="0"/>
              <w:sz w:val="20"/>
            </w:rPr>
            <w:t>WhatShop</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14:paraId="6C787215" w14:textId="77777777" w:rsidR="00A94C46" w:rsidRDefault="008B36D5">
          <w:pPr>
            <w:pStyle w:val="Intestazionetabella"/>
            <w:jc w:val="left"/>
            <w:rPr>
              <w:b w:val="0"/>
              <w:sz w:val="20"/>
            </w:rPr>
          </w:pPr>
          <w:r>
            <w:rPr>
              <w:b w:val="0"/>
              <w:sz w:val="20"/>
            </w:rPr>
            <w:t xml:space="preserve">Versione: </w:t>
          </w:r>
          <w:r w:rsidR="00A94C46">
            <w:rPr>
              <w:b w:val="0"/>
              <w:sz w:val="20"/>
            </w:rPr>
            <w:t>2.2</w:t>
          </w:r>
        </w:p>
      </w:tc>
    </w:tr>
    <w:tr w:rsidR="008B36D5" w14:paraId="6E8AD64F" w14:textId="77777777">
      <w:trPr>
        <w:trHeight w:val="230"/>
      </w:trPr>
      <w:tc>
        <w:tcPr>
          <w:tcW w:w="6745" w:type="dxa"/>
          <w:vMerge w:val="restart"/>
          <w:tcBorders>
            <w:left w:val="single" w:sz="1" w:space="0" w:color="000000"/>
            <w:bottom w:val="single" w:sz="1" w:space="0" w:color="000000"/>
          </w:tcBorders>
        </w:tcPr>
        <w:p w14:paraId="79E7B443" w14:textId="77777777" w:rsidR="008B36D5" w:rsidRDefault="008B36D5" w:rsidP="00093D9B">
          <w:pPr>
            <w:pStyle w:val="Contenutotabella"/>
            <w:rPr>
              <w:sz w:val="20"/>
            </w:rPr>
          </w:pPr>
          <w:r>
            <w:rPr>
              <w:sz w:val="20"/>
            </w:rPr>
            <w:t xml:space="preserve">Documento: </w:t>
          </w:r>
          <w:r w:rsidR="00CF41FF">
            <w:rPr>
              <w:sz w:val="20"/>
            </w:rPr>
            <w:t xml:space="preserve">System Design </w:t>
          </w:r>
          <w:proofErr w:type="spellStart"/>
          <w:r w:rsidR="00CF41FF">
            <w:rPr>
              <w:sz w:val="20"/>
            </w:rPr>
            <w:t>Document</w:t>
          </w:r>
          <w:proofErr w:type="spellEnd"/>
        </w:p>
      </w:tc>
      <w:tc>
        <w:tcPr>
          <w:tcW w:w="2892" w:type="dxa"/>
          <w:vMerge w:val="restart"/>
          <w:tcBorders>
            <w:left w:val="single" w:sz="1" w:space="0" w:color="000000"/>
            <w:bottom w:val="single" w:sz="1" w:space="0" w:color="000000"/>
            <w:right w:val="single" w:sz="1" w:space="0" w:color="000000"/>
          </w:tcBorders>
        </w:tcPr>
        <w:p w14:paraId="48FB5F7B" w14:textId="77777777" w:rsidR="008B36D5" w:rsidRDefault="004D1EA6">
          <w:pPr>
            <w:pStyle w:val="Contenutotabella"/>
            <w:rPr>
              <w:sz w:val="20"/>
            </w:rPr>
          </w:pPr>
          <w:r>
            <w:rPr>
              <w:sz w:val="20"/>
            </w:rPr>
            <w:t xml:space="preserve">Data: </w:t>
          </w:r>
          <w:r w:rsidR="00CF41FF">
            <w:rPr>
              <w:sz w:val="20"/>
            </w:rPr>
            <w:t>25</w:t>
          </w:r>
          <w:r w:rsidR="008B36D5">
            <w:rPr>
              <w:sz w:val="20"/>
            </w:rPr>
            <w:t>/</w:t>
          </w:r>
          <w:r w:rsidR="00CF41FF">
            <w:rPr>
              <w:sz w:val="20"/>
            </w:rPr>
            <w:t>11</w:t>
          </w:r>
          <w:r w:rsidR="008B36D5">
            <w:rPr>
              <w:sz w:val="20"/>
            </w:rPr>
            <w:t>/</w:t>
          </w:r>
          <w:r w:rsidR="00CF41FF">
            <w:rPr>
              <w:sz w:val="20"/>
            </w:rPr>
            <w:t>2016</w:t>
          </w:r>
        </w:p>
      </w:tc>
    </w:tr>
  </w:tbl>
  <w:p w14:paraId="5F4C92BA" w14:textId="77777777" w:rsidR="008B36D5" w:rsidRDefault="008B36D5">
    <w:pPr>
      <w:pStyle w:val="Intestazion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FA36A" w14:textId="77777777" w:rsidR="008B36D5" w:rsidRDefault="008B36D5"/>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06D8E" w14:textId="77777777" w:rsidR="008B36D5" w:rsidRDefault="008B36D5"/>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4BE72" w14:textId="77777777" w:rsidR="008B36D5" w:rsidRDefault="008B36D5"/>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7166D" w14:textId="77777777" w:rsidR="008B36D5" w:rsidRDefault="008B36D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E9A4E690"/>
    <w:lvl w:ilvl="0">
      <w:start w:val="1"/>
      <w:numFmt w:val="decimal"/>
      <w:lvlText w:val="%1."/>
      <w:lvlJc w:val="left"/>
      <w:pPr>
        <w:ind w:left="800" w:hanging="360"/>
      </w:pPr>
    </w:lvl>
    <w:lvl w:ilvl="1">
      <w:start w:val="1"/>
      <w:numFmt w:val="decimal"/>
      <w:lvlText w:val="%1.%2."/>
      <w:lvlJc w:val="left"/>
      <w:pPr>
        <w:ind w:left="1232" w:hanging="432"/>
      </w:pPr>
    </w:lvl>
    <w:lvl w:ilvl="2">
      <w:start w:val="1"/>
      <w:numFmt w:val="decimal"/>
      <w:lvlText w:val="%1.%2.%3."/>
      <w:lvlJc w:val="left"/>
      <w:pPr>
        <w:ind w:left="1664" w:hanging="504"/>
      </w:pPr>
    </w:lvl>
    <w:lvl w:ilvl="3">
      <w:start w:val="1"/>
      <w:numFmt w:val="decimal"/>
      <w:lvlText w:val="%1.%2.%3.%4."/>
      <w:lvlJc w:val="left"/>
      <w:pPr>
        <w:ind w:left="2168" w:hanging="648"/>
      </w:pPr>
    </w:lvl>
    <w:lvl w:ilvl="4">
      <w:start w:val="1"/>
      <w:numFmt w:val="decimal"/>
      <w:lvlText w:val="%1.%2.%3.%4.%5."/>
      <w:lvlJc w:val="left"/>
      <w:pPr>
        <w:ind w:left="2672" w:hanging="792"/>
      </w:pPr>
    </w:lvl>
    <w:lvl w:ilvl="5">
      <w:start w:val="1"/>
      <w:numFmt w:val="decimal"/>
      <w:lvlText w:val="%1.%2.%3.%4.%5.%6."/>
      <w:lvlJc w:val="left"/>
      <w:pPr>
        <w:ind w:left="3176" w:hanging="936"/>
      </w:pPr>
    </w:lvl>
    <w:lvl w:ilvl="6">
      <w:start w:val="1"/>
      <w:numFmt w:val="decimal"/>
      <w:lvlText w:val="%1.%2.%3.%4.%5.%6.%7."/>
      <w:lvlJc w:val="left"/>
      <w:pPr>
        <w:ind w:left="3680" w:hanging="1080"/>
      </w:pPr>
    </w:lvl>
    <w:lvl w:ilvl="7">
      <w:start w:val="1"/>
      <w:numFmt w:val="decimal"/>
      <w:lvlText w:val="%1.%2.%3.%4.%5.%6.%7.%8."/>
      <w:lvlJc w:val="left"/>
      <w:pPr>
        <w:ind w:left="4184" w:hanging="1224"/>
      </w:pPr>
    </w:lvl>
    <w:lvl w:ilvl="8">
      <w:start w:val="1"/>
      <w:numFmt w:val="decimal"/>
      <w:lvlText w:val="%1.%2.%3.%4.%5.%6.%7.%8.%9."/>
      <w:lvlJc w:val="left"/>
      <w:pPr>
        <w:ind w:left="4760" w:hanging="1440"/>
      </w:pPr>
    </w:lvl>
  </w:abstractNum>
  <w:abstractNum w:abstractNumId="1">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nsid w:val="0A494244"/>
    <w:multiLevelType w:val="hybridMultilevel"/>
    <w:tmpl w:val="F1F278F4"/>
    <w:lvl w:ilvl="0" w:tplc="A5A2D5B8">
      <w:start w:val="1"/>
      <w:numFmt w:val="decimal"/>
      <w:lvlText w:val="%1."/>
      <w:lvlJc w:val="left"/>
      <w:pPr>
        <w:ind w:left="5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48F976">
      <w:start w:val="1"/>
      <w:numFmt w:val="lowerLetter"/>
      <w:lvlText w:val="%2"/>
      <w:lvlJc w:val="left"/>
      <w:pPr>
        <w:ind w:left="15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938DA38">
      <w:start w:val="1"/>
      <w:numFmt w:val="lowerRoman"/>
      <w:lvlText w:val="%3"/>
      <w:lvlJc w:val="left"/>
      <w:pPr>
        <w:ind w:left="22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86EE65C">
      <w:start w:val="1"/>
      <w:numFmt w:val="decimal"/>
      <w:lvlText w:val="%4"/>
      <w:lvlJc w:val="left"/>
      <w:pPr>
        <w:ind w:left="29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2ED5A0">
      <w:start w:val="1"/>
      <w:numFmt w:val="lowerLetter"/>
      <w:lvlText w:val="%5"/>
      <w:lvlJc w:val="left"/>
      <w:pPr>
        <w:ind w:left="37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2ACA6E">
      <w:start w:val="1"/>
      <w:numFmt w:val="lowerRoman"/>
      <w:lvlText w:val="%6"/>
      <w:lvlJc w:val="left"/>
      <w:pPr>
        <w:ind w:left="4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AF8185E">
      <w:start w:val="1"/>
      <w:numFmt w:val="decimal"/>
      <w:lvlText w:val="%7"/>
      <w:lvlJc w:val="left"/>
      <w:pPr>
        <w:ind w:left="5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A64D80">
      <w:start w:val="1"/>
      <w:numFmt w:val="lowerLetter"/>
      <w:lvlText w:val="%8"/>
      <w:lvlJc w:val="left"/>
      <w:pPr>
        <w:ind w:left="5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06603FA">
      <w:start w:val="1"/>
      <w:numFmt w:val="lowerRoman"/>
      <w:lvlText w:val="%9"/>
      <w:lvlJc w:val="left"/>
      <w:pPr>
        <w:ind w:left="6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nsid w:val="0A7F4AAB"/>
    <w:multiLevelType w:val="multilevel"/>
    <w:tmpl w:val="8180A8B8"/>
    <w:lvl w:ilvl="0">
      <w:start w:val="1"/>
      <w:numFmt w:val="decimal"/>
      <w:lvlText w:val="%1"/>
      <w:lvlJc w:val="left"/>
      <w:pPr>
        <w:ind w:left="720" w:hanging="360"/>
      </w:pPr>
      <w:rPr>
        <w:rFonts w:hint="default"/>
      </w:rPr>
    </w:lvl>
    <w:lvl w:ilvl="1">
      <w:start w:val="1"/>
      <w:numFmt w:val="decimal"/>
      <w:isLgl/>
      <w:lvlText w:val="%1.%2"/>
      <w:lvlJc w:val="left"/>
      <w:pPr>
        <w:ind w:left="1644" w:hanging="42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896"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984" w:hanging="144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9072" w:hanging="1800"/>
      </w:pPr>
      <w:rPr>
        <w:rFonts w:hint="default"/>
      </w:rPr>
    </w:lvl>
  </w:abstractNum>
  <w:abstractNum w:abstractNumId="7">
    <w:nsid w:val="0E1F5ABA"/>
    <w:multiLevelType w:val="hybridMultilevel"/>
    <w:tmpl w:val="C9D6BC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18715CBC"/>
    <w:multiLevelType w:val="hybridMultilevel"/>
    <w:tmpl w:val="AA3AF676"/>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cs="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cs="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cs="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9">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4F84FBD"/>
    <w:multiLevelType w:val="hybridMultilevel"/>
    <w:tmpl w:val="92B00F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42F31A3D"/>
    <w:multiLevelType w:val="multilevel"/>
    <w:tmpl w:val="0410001F"/>
    <w:lvl w:ilvl="0">
      <w:start w:val="1"/>
      <w:numFmt w:val="decimal"/>
      <w:lvlText w:val="%1."/>
      <w:lvlJc w:val="left"/>
      <w:pPr>
        <w:ind w:left="1352" w:hanging="360"/>
      </w:pPr>
      <w:rPr>
        <w:rFonts w:hint="default"/>
      </w:rPr>
    </w:lvl>
    <w:lvl w:ilvl="1">
      <w:start w:val="1"/>
      <w:numFmt w:val="decimal"/>
      <w:lvlText w:val="%1.%2."/>
      <w:lvlJc w:val="left"/>
      <w:pPr>
        <w:ind w:left="1784" w:hanging="432"/>
      </w:pPr>
      <w:rPr>
        <w:rFonts w:hint="default"/>
      </w:rPr>
    </w:lvl>
    <w:lvl w:ilvl="2">
      <w:start w:val="1"/>
      <w:numFmt w:val="decimal"/>
      <w:lvlText w:val="%1.%2.%3."/>
      <w:lvlJc w:val="left"/>
      <w:pPr>
        <w:ind w:left="2216" w:hanging="504"/>
      </w:pPr>
      <w:rPr>
        <w:rFonts w:hint="default"/>
      </w:rPr>
    </w:lvl>
    <w:lvl w:ilvl="3">
      <w:start w:val="1"/>
      <w:numFmt w:val="decimal"/>
      <w:lvlText w:val="%1.%2.%3.%4."/>
      <w:lvlJc w:val="left"/>
      <w:pPr>
        <w:ind w:left="2720" w:hanging="648"/>
      </w:pPr>
      <w:rPr>
        <w:rFonts w:hint="default"/>
      </w:rPr>
    </w:lvl>
    <w:lvl w:ilvl="4">
      <w:start w:val="1"/>
      <w:numFmt w:val="decimal"/>
      <w:lvlText w:val="%1.%2.%3.%4.%5."/>
      <w:lvlJc w:val="left"/>
      <w:pPr>
        <w:ind w:left="3224" w:hanging="792"/>
      </w:pPr>
      <w:rPr>
        <w:rFonts w:hint="default"/>
      </w:rPr>
    </w:lvl>
    <w:lvl w:ilvl="5">
      <w:start w:val="1"/>
      <w:numFmt w:val="decimal"/>
      <w:lvlText w:val="%1.%2.%3.%4.%5.%6."/>
      <w:lvlJc w:val="left"/>
      <w:pPr>
        <w:ind w:left="3728" w:hanging="936"/>
      </w:pPr>
      <w:rPr>
        <w:rFonts w:hint="default"/>
      </w:rPr>
    </w:lvl>
    <w:lvl w:ilvl="6">
      <w:start w:val="1"/>
      <w:numFmt w:val="decimal"/>
      <w:lvlText w:val="%1.%2.%3.%4.%5.%6.%7."/>
      <w:lvlJc w:val="left"/>
      <w:pPr>
        <w:ind w:left="4232" w:hanging="1080"/>
      </w:pPr>
      <w:rPr>
        <w:rFonts w:hint="default"/>
      </w:rPr>
    </w:lvl>
    <w:lvl w:ilvl="7">
      <w:start w:val="1"/>
      <w:numFmt w:val="decimal"/>
      <w:lvlText w:val="%1.%2.%3.%4.%5.%6.%7.%8."/>
      <w:lvlJc w:val="left"/>
      <w:pPr>
        <w:ind w:left="4736" w:hanging="1224"/>
      </w:pPr>
      <w:rPr>
        <w:rFonts w:hint="default"/>
      </w:rPr>
    </w:lvl>
    <w:lvl w:ilvl="8">
      <w:start w:val="1"/>
      <w:numFmt w:val="decimal"/>
      <w:lvlText w:val="%1.%2.%3.%4.%5.%6.%7.%8.%9."/>
      <w:lvlJc w:val="left"/>
      <w:pPr>
        <w:ind w:left="5312" w:hanging="1440"/>
      </w:pPr>
      <w:rPr>
        <w:rFonts w:hint="default"/>
      </w:rPr>
    </w:lvl>
  </w:abstractNum>
  <w:abstractNum w:abstractNumId="12">
    <w:nsid w:val="58365741"/>
    <w:multiLevelType w:val="multilevel"/>
    <w:tmpl w:val="3B9C458C"/>
    <w:lvl w:ilvl="0">
      <w:start w:val="2"/>
      <w:numFmt w:val="decimal"/>
      <w:lvlText w:val="%1.0"/>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3">
    <w:nsid w:val="5E244AEF"/>
    <w:multiLevelType w:val="hybridMultilevel"/>
    <w:tmpl w:val="DA661AB0"/>
    <w:lvl w:ilvl="0" w:tplc="04100001">
      <w:start w:val="1"/>
      <w:numFmt w:val="bullet"/>
      <w:lvlText w:val=""/>
      <w:lvlJc w:val="left"/>
      <w:pPr>
        <w:ind w:left="2487" w:hanging="360"/>
      </w:pPr>
      <w:rPr>
        <w:rFonts w:ascii="Symbol" w:hAnsi="Symbol" w:hint="default"/>
      </w:rPr>
    </w:lvl>
    <w:lvl w:ilvl="1" w:tplc="04100003" w:tentative="1">
      <w:start w:val="1"/>
      <w:numFmt w:val="bullet"/>
      <w:lvlText w:val="o"/>
      <w:lvlJc w:val="left"/>
      <w:pPr>
        <w:ind w:left="3207" w:hanging="360"/>
      </w:pPr>
      <w:rPr>
        <w:rFonts w:ascii="Courier New" w:hAnsi="Courier New" w:cs="Courier New" w:hint="default"/>
      </w:rPr>
    </w:lvl>
    <w:lvl w:ilvl="2" w:tplc="04100005" w:tentative="1">
      <w:start w:val="1"/>
      <w:numFmt w:val="bullet"/>
      <w:lvlText w:val=""/>
      <w:lvlJc w:val="left"/>
      <w:pPr>
        <w:ind w:left="3927" w:hanging="360"/>
      </w:pPr>
      <w:rPr>
        <w:rFonts w:ascii="Wingdings" w:hAnsi="Wingdings" w:hint="default"/>
      </w:rPr>
    </w:lvl>
    <w:lvl w:ilvl="3" w:tplc="04100001" w:tentative="1">
      <w:start w:val="1"/>
      <w:numFmt w:val="bullet"/>
      <w:lvlText w:val=""/>
      <w:lvlJc w:val="left"/>
      <w:pPr>
        <w:ind w:left="4647" w:hanging="360"/>
      </w:pPr>
      <w:rPr>
        <w:rFonts w:ascii="Symbol" w:hAnsi="Symbol" w:hint="default"/>
      </w:rPr>
    </w:lvl>
    <w:lvl w:ilvl="4" w:tplc="04100003" w:tentative="1">
      <w:start w:val="1"/>
      <w:numFmt w:val="bullet"/>
      <w:lvlText w:val="o"/>
      <w:lvlJc w:val="left"/>
      <w:pPr>
        <w:ind w:left="5367" w:hanging="360"/>
      </w:pPr>
      <w:rPr>
        <w:rFonts w:ascii="Courier New" w:hAnsi="Courier New" w:cs="Courier New" w:hint="default"/>
      </w:rPr>
    </w:lvl>
    <w:lvl w:ilvl="5" w:tplc="04100005" w:tentative="1">
      <w:start w:val="1"/>
      <w:numFmt w:val="bullet"/>
      <w:lvlText w:val=""/>
      <w:lvlJc w:val="left"/>
      <w:pPr>
        <w:ind w:left="6087" w:hanging="360"/>
      </w:pPr>
      <w:rPr>
        <w:rFonts w:ascii="Wingdings" w:hAnsi="Wingdings" w:hint="default"/>
      </w:rPr>
    </w:lvl>
    <w:lvl w:ilvl="6" w:tplc="04100001" w:tentative="1">
      <w:start w:val="1"/>
      <w:numFmt w:val="bullet"/>
      <w:lvlText w:val=""/>
      <w:lvlJc w:val="left"/>
      <w:pPr>
        <w:ind w:left="6807" w:hanging="360"/>
      </w:pPr>
      <w:rPr>
        <w:rFonts w:ascii="Symbol" w:hAnsi="Symbol" w:hint="default"/>
      </w:rPr>
    </w:lvl>
    <w:lvl w:ilvl="7" w:tplc="04100003" w:tentative="1">
      <w:start w:val="1"/>
      <w:numFmt w:val="bullet"/>
      <w:lvlText w:val="o"/>
      <w:lvlJc w:val="left"/>
      <w:pPr>
        <w:ind w:left="7527" w:hanging="360"/>
      </w:pPr>
      <w:rPr>
        <w:rFonts w:ascii="Courier New" w:hAnsi="Courier New" w:cs="Courier New" w:hint="default"/>
      </w:rPr>
    </w:lvl>
    <w:lvl w:ilvl="8" w:tplc="04100005" w:tentative="1">
      <w:start w:val="1"/>
      <w:numFmt w:val="bullet"/>
      <w:lvlText w:val=""/>
      <w:lvlJc w:val="left"/>
      <w:pPr>
        <w:ind w:left="8247" w:hanging="360"/>
      </w:pPr>
      <w:rPr>
        <w:rFonts w:ascii="Wingdings" w:hAnsi="Wingdings" w:hint="default"/>
      </w:rPr>
    </w:lvl>
  </w:abstractNum>
  <w:abstractNum w:abstractNumId="14">
    <w:nsid w:val="60D51225"/>
    <w:multiLevelType w:val="hybridMultilevel"/>
    <w:tmpl w:val="7CB8FB52"/>
    <w:lvl w:ilvl="0" w:tplc="328C7C7E">
      <w:start w:val="1"/>
      <w:numFmt w:val="bullet"/>
      <w:lvlText w:val="•"/>
      <w:lvlJc w:val="left"/>
      <w:pPr>
        <w:ind w:left="24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E2EEA4E">
      <w:start w:val="1"/>
      <w:numFmt w:val="bullet"/>
      <w:lvlText w:val="o"/>
      <w:lvlJc w:val="left"/>
      <w:pPr>
        <w:ind w:left="2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48810CC">
      <w:start w:val="1"/>
      <w:numFmt w:val="bullet"/>
      <w:lvlText w:val="▪"/>
      <w:lvlJc w:val="left"/>
      <w:pPr>
        <w:ind w:left="27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68C17EE">
      <w:start w:val="1"/>
      <w:numFmt w:val="bullet"/>
      <w:lvlText w:val="•"/>
      <w:lvlJc w:val="left"/>
      <w:pPr>
        <w:ind w:left="35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D6C53A">
      <w:start w:val="1"/>
      <w:numFmt w:val="bullet"/>
      <w:lvlText w:val="o"/>
      <w:lvlJc w:val="left"/>
      <w:pPr>
        <w:ind w:left="4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F42308">
      <w:start w:val="1"/>
      <w:numFmt w:val="bullet"/>
      <w:lvlText w:val="▪"/>
      <w:lvlJc w:val="left"/>
      <w:pPr>
        <w:ind w:left="49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A6D076">
      <w:start w:val="1"/>
      <w:numFmt w:val="bullet"/>
      <w:lvlText w:val="•"/>
      <w:lvlJc w:val="left"/>
      <w:pPr>
        <w:ind w:left="56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7EABAE">
      <w:start w:val="1"/>
      <w:numFmt w:val="bullet"/>
      <w:lvlText w:val="o"/>
      <w:lvlJc w:val="left"/>
      <w:pPr>
        <w:ind w:left="63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48FAC2">
      <w:start w:val="1"/>
      <w:numFmt w:val="bullet"/>
      <w:lvlText w:val="▪"/>
      <w:lvlJc w:val="left"/>
      <w:pPr>
        <w:ind w:left="71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nsid w:val="687E0260"/>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6">
    <w:nsid w:val="6EFA3940"/>
    <w:multiLevelType w:val="multilevel"/>
    <w:tmpl w:val="12FE0B48"/>
    <w:lvl w:ilvl="0">
      <w:start w:val="5"/>
      <w:numFmt w:val="decimal"/>
      <w:lvlText w:val="%1.0"/>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7">
    <w:nsid w:val="758674DD"/>
    <w:multiLevelType w:val="hybridMultilevel"/>
    <w:tmpl w:val="455EAE60"/>
    <w:lvl w:ilvl="0" w:tplc="042A299A">
      <w:start w:val="1"/>
      <w:numFmt w:val="decimal"/>
      <w:lvlText w:val="%1."/>
      <w:lvlJc w:val="left"/>
      <w:pPr>
        <w:ind w:left="6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5E0D0E">
      <w:start w:val="1"/>
      <w:numFmt w:val="lowerLetter"/>
      <w:lvlText w:val="%2"/>
      <w:lvlJc w:val="left"/>
      <w:pPr>
        <w:ind w:left="15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8A4DC4">
      <w:start w:val="1"/>
      <w:numFmt w:val="lowerRoman"/>
      <w:lvlText w:val="%3"/>
      <w:lvlJc w:val="left"/>
      <w:pPr>
        <w:ind w:left="2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C2CFFE">
      <w:start w:val="1"/>
      <w:numFmt w:val="decimal"/>
      <w:lvlText w:val="%4"/>
      <w:lvlJc w:val="left"/>
      <w:pPr>
        <w:ind w:left="29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836C394">
      <w:start w:val="1"/>
      <w:numFmt w:val="lowerLetter"/>
      <w:lvlText w:val="%5"/>
      <w:lvlJc w:val="left"/>
      <w:pPr>
        <w:ind w:left="36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B70720C">
      <w:start w:val="1"/>
      <w:numFmt w:val="lowerRoman"/>
      <w:lvlText w:val="%6"/>
      <w:lvlJc w:val="left"/>
      <w:pPr>
        <w:ind w:left="441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BC8134">
      <w:start w:val="1"/>
      <w:numFmt w:val="decimal"/>
      <w:lvlText w:val="%7"/>
      <w:lvlJc w:val="left"/>
      <w:pPr>
        <w:ind w:left="51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282F3C0">
      <w:start w:val="1"/>
      <w:numFmt w:val="lowerLetter"/>
      <w:lvlText w:val="%8"/>
      <w:lvlJc w:val="left"/>
      <w:pPr>
        <w:ind w:left="58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CCD11E">
      <w:start w:val="1"/>
      <w:numFmt w:val="lowerRoman"/>
      <w:lvlText w:val="%9"/>
      <w:lvlJc w:val="left"/>
      <w:pPr>
        <w:ind w:left="65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 w:numId="5">
    <w:abstractNumId w:val="4"/>
  </w:num>
  <w:num w:numId="6">
    <w:abstractNumId w:val="11"/>
  </w:num>
  <w:num w:numId="7">
    <w:abstractNumId w:val="15"/>
  </w:num>
  <w:num w:numId="8">
    <w:abstractNumId w:val="9"/>
  </w:num>
  <w:num w:numId="9">
    <w:abstractNumId w:val="9"/>
  </w:num>
  <w:num w:numId="10">
    <w:abstractNumId w:val="6"/>
  </w:num>
  <w:num w:numId="11">
    <w:abstractNumId w:val="14"/>
  </w:num>
  <w:num w:numId="12">
    <w:abstractNumId w:val="12"/>
  </w:num>
  <w:num w:numId="13">
    <w:abstractNumId w:val="13"/>
  </w:num>
  <w:num w:numId="14">
    <w:abstractNumId w:val="8"/>
  </w:num>
  <w:num w:numId="15">
    <w:abstractNumId w:val="17"/>
  </w:num>
  <w:num w:numId="16">
    <w:abstractNumId w:val="5"/>
  </w:num>
  <w:num w:numId="17">
    <w:abstractNumId w:val="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2869"/>
    <w:rsid w:val="00004BF6"/>
    <w:rsid w:val="00006F21"/>
    <w:rsid w:val="000458B1"/>
    <w:rsid w:val="0008253F"/>
    <w:rsid w:val="00084DBA"/>
    <w:rsid w:val="00093D9B"/>
    <w:rsid w:val="000A5632"/>
    <w:rsid w:val="000C7D5D"/>
    <w:rsid w:val="000D2800"/>
    <w:rsid w:val="000D6E05"/>
    <w:rsid w:val="00132A1B"/>
    <w:rsid w:val="00144405"/>
    <w:rsid w:val="00175708"/>
    <w:rsid w:val="001765AE"/>
    <w:rsid w:val="001B500F"/>
    <w:rsid w:val="001B6CE4"/>
    <w:rsid w:val="001C074B"/>
    <w:rsid w:val="001C4F29"/>
    <w:rsid w:val="001D1C77"/>
    <w:rsid w:val="00223AA7"/>
    <w:rsid w:val="002713D8"/>
    <w:rsid w:val="0028554C"/>
    <w:rsid w:val="002C5F2A"/>
    <w:rsid w:val="002F1192"/>
    <w:rsid w:val="003051FB"/>
    <w:rsid w:val="003227DA"/>
    <w:rsid w:val="003407C4"/>
    <w:rsid w:val="00344EEC"/>
    <w:rsid w:val="00391D9C"/>
    <w:rsid w:val="003B0789"/>
    <w:rsid w:val="003B2D6E"/>
    <w:rsid w:val="003E00FB"/>
    <w:rsid w:val="00412E50"/>
    <w:rsid w:val="00422155"/>
    <w:rsid w:val="00437E10"/>
    <w:rsid w:val="0044116B"/>
    <w:rsid w:val="004646F8"/>
    <w:rsid w:val="00483D91"/>
    <w:rsid w:val="004D1EA6"/>
    <w:rsid w:val="00526B02"/>
    <w:rsid w:val="005871A8"/>
    <w:rsid w:val="00587B81"/>
    <w:rsid w:val="005962FC"/>
    <w:rsid w:val="005C47FF"/>
    <w:rsid w:val="005F4FB1"/>
    <w:rsid w:val="005F54F8"/>
    <w:rsid w:val="005F6A11"/>
    <w:rsid w:val="005F7997"/>
    <w:rsid w:val="00611984"/>
    <w:rsid w:val="00631B85"/>
    <w:rsid w:val="006353D2"/>
    <w:rsid w:val="006778A7"/>
    <w:rsid w:val="006D60C7"/>
    <w:rsid w:val="0071457C"/>
    <w:rsid w:val="00784936"/>
    <w:rsid w:val="00794EAC"/>
    <w:rsid w:val="007C3574"/>
    <w:rsid w:val="007E461B"/>
    <w:rsid w:val="007F0E8A"/>
    <w:rsid w:val="00804EF4"/>
    <w:rsid w:val="0081349A"/>
    <w:rsid w:val="00815875"/>
    <w:rsid w:val="008B2768"/>
    <w:rsid w:val="008B36D5"/>
    <w:rsid w:val="008E4FDC"/>
    <w:rsid w:val="00966E66"/>
    <w:rsid w:val="009766AC"/>
    <w:rsid w:val="00981F74"/>
    <w:rsid w:val="00A37B52"/>
    <w:rsid w:val="00A506E3"/>
    <w:rsid w:val="00A64B89"/>
    <w:rsid w:val="00A82E41"/>
    <w:rsid w:val="00A94C46"/>
    <w:rsid w:val="00AC2067"/>
    <w:rsid w:val="00AD2222"/>
    <w:rsid w:val="00AE5152"/>
    <w:rsid w:val="00B351EB"/>
    <w:rsid w:val="00B51734"/>
    <w:rsid w:val="00B65C7D"/>
    <w:rsid w:val="00B74417"/>
    <w:rsid w:val="00BD45C2"/>
    <w:rsid w:val="00C07F7A"/>
    <w:rsid w:val="00C220F9"/>
    <w:rsid w:val="00C475AC"/>
    <w:rsid w:val="00C50B9D"/>
    <w:rsid w:val="00C76EC3"/>
    <w:rsid w:val="00CA4084"/>
    <w:rsid w:val="00CA688B"/>
    <w:rsid w:val="00CB0252"/>
    <w:rsid w:val="00CC2353"/>
    <w:rsid w:val="00CF41FF"/>
    <w:rsid w:val="00D062D9"/>
    <w:rsid w:val="00D06C5F"/>
    <w:rsid w:val="00D1464E"/>
    <w:rsid w:val="00D1482F"/>
    <w:rsid w:val="00D14970"/>
    <w:rsid w:val="00D15654"/>
    <w:rsid w:val="00D15F88"/>
    <w:rsid w:val="00D837E0"/>
    <w:rsid w:val="00D86C28"/>
    <w:rsid w:val="00E35BB0"/>
    <w:rsid w:val="00E90422"/>
    <w:rsid w:val="00E95F18"/>
    <w:rsid w:val="00EC2B26"/>
    <w:rsid w:val="00ED505B"/>
    <w:rsid w:val="00EE0274"/>
    <w:rsid w:val="00EE7A65"/>
    <w:rsid w:val="00F1075B"/>
    <w:rsid w:val="00FA255B"/>
    <w:rsid w:val="00FA7467"/>
    <w:rsid w:val="00FB4AE3"/>
  </w:rsids>
  <m:mathPr>
    <m:mathFont m:val="Cambria Math"/>
    <m:brkBin m:val="before"/>
    <m:brkBinSub m:val="--"/>
    <m:smallFrac m:val="0"/>
    <m:dispDef/>
    <m:lMargin m:val="0"/>
    <m:rMargin m:val="0"/>
    <m:defJc m:val="centerGroup"/>
    <m:wrapIndent m:val="1440"/>
    <m:intLim m:val="subSup"/>
    <m:naryLim m:val="undOvr"/>
  </m:mathPr>
  <w:themeFontLang w:val="it-IT"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FF08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qFormat="1"/>
    <w:lsdException w:name="Medium Shading 2 Accent 2"/>
    <w:lsdException w:name="Medium List 1 Accent 2"/>
    <w:lsdException w:name="Medium List 2 Accent 2"/>
    <w:lsdException w:name="Medium Grid 1 Accent 2" w:qFormat="1"/>
    <w:lsdException w:name="Medium Grid 2 Accent 2" w:qFormat="1"/>
    <w:lsdException w:name="Medium Grid 3 Accent 2" w:qFormat="1"/>
    <w:lsdException w:name="Dark List Accent 2"/>
    <w:lsdException w:name="Colorful Shading Accent 2"/>
    <w:lsdException w:name="Colorful List Accent 2" w:uiPriority="1" w:qFormat="1"/>
    <w:lsdException w:name="Colorful Grid Accent 2" w:uiPriority="60"/>
    <w:lsdException w:name="Light Shading Accent 3" w:uiPriority="61"/>
    <w:lsdException w:name="Light List Accent 3" w:uiPriority="62"/>
    <w:lsdException w:name="Light Grid Accent 3" w:uiPriority="63" w:qFormat="1"/>
    <w:lsdException w:name="Medium Shading 1 Accent 3" w:uiPriority="64" w:qFormat="1"/>
    <w:lsdException w:name="Medium Shading 2 Accent 3" w:uiPriority="65" w:qFormat="1"/>
    <w:lsdException w:name="Medium List 1 Accent 3" w:uiPriority="66"/>
    <w:lsdException w:name="Medium List 2 Accent 3" w:uiPriority="67"/>
    <w:lsdException w:name="Medium Grid 1 Accent 3" w:uiPriority="68"/>
    <w:lsdException w:name="Medium Grid 2 Accent 3" w:uiPriority="69"/>
    <w:lsdException w:name="Medium Grid 3 Accent 3" w:uiPriority="70"/>
    <w:lsdException w:name="Dark List Accent 3" w:uiPriority="71"/>
    <w:lsdException w:name="Colorful Shading Accent 3" w:uiPriority="72" w:qFormat="1"/>
    <w:lsdException w:name="Colorful List Accent 3" w:uiPriority="73" w:qFormat="1"/>
    <w:lsdException w:name="Colorful Grid Accent 3" w:uiPriority="60" w:qFormat="1"/>
    <w:lsdException w:name="Light Shading Accent 4" w:uiPriority="61"/>
    <w:lsdException w:name="Light List Accent 4" w:uiPriority="62"/>
    <w:lsdException w:name="Light Grid Accent 4" w:uiPriority="63"/>
    <w:lsdException w:name="Medium Shading 1 Accent 4" w:uiPriority="64"/>
    <w:lsdException w:name="Medium Shading 2 Accent 4" w:uiPriority="65"/>
    <w:lsdException w:name="Medium List 1 Accent 4"/>
    <w:lsdException w:name="Medium List 2 Accent 4" w:uiPriority="34" w:qFormat="1"/>
    <w:lsdException w:name="Medium Grid 1 Accent 4" w:uiPriority="29" w:qFormat="1"/>
    <w:lsdException w:name="Medium Grid 2 Accent 4" w:uiPriority="30" w:qFormat="1"/>
    <w:lsdException w:name="Medium Grid 3 Accent 4" w:uiPriority="66"/>
    <w:lsdException w:name="Dark List Accent 4" w:uiPriority="67"/>
    <w:lsdException w:name="Colorful Shading Accent 4" w:uiPriority="68"/>
    <w:lsdException w:name="Colorful List Accent 4" w:uiPriority="69"/>
    <w:lsdException w:name="Colorful Grid Accent 4" w:uiPriority="70"/>
    <w:lsdException w:name="Light Shading Accent 5" w:uiPriority="71"/>
    <w:lsdException w:name="Light List Accent 5" w:uiPriority="72"/>
    <w:lsdException w:name="Light Grid Accent 5" w:uiPriority="73"/>
    <w:lsdException w:name="Medium Shading 1 Accent 5" w:uiPriority="60"/>
    <w:lsdException w:name="Medium Shading 2 Accent 5" w:uiPriority="61"/>
    <w:lsdException w:name="Medium List 1 Accent 5" w:uiPriority="62"/>
    <w:lsdException w:name="Medium List 2 Accent 5" w:uiPriority="63"/>
    <w:lsdException w:name="Medium Grid 1 Accent 5" w:uiPriority="64"/>
    <w:lsdException w:name="Medium Grid 2 Accent 5" w:uiPriority="65"/>
    <w:lsdException w:name="Medium Grid 3 Accent 5" w:uiPriority="66"/>
    <w:lsdException w:name="Dark List Accent 5" w:uiPriority="67"/>
    <w:lsdException w:name="Colorful Shading Accent 5" w:uiPriority="68"/>
    <w:lsdException w:name="Colorful List Accent 5" w:uiPriority="69"/>
    <w:lsdException w:name="Colorful Grid Accent 5" w:uiPriority="70"/>
    <w:lsdException w:name="Light Shading Accent 6" w:uiPriority="71"/>
    <w:lsdException w:name="Light List Accent 6" w:uiPriority="72"/>
    <w:lsdException w:name="Light Grid Accent 6" w:uiPriority="73"/>
    <w:lsdException w:name="Medium Shading 1 Accent 6" w:uiPriority="60"/>
    <w:lsdException w:name="Medium Shading 2 Accent 6" w:uiPriority="61"/>
    <w:lsdException w:name="Medium List 1 Accent 6" w:uiPriority="62"/>
    <w:lsdException w:name="Medium List 2 Accent 6" w:uiPriority="63"/>
    <w:lsdException w:name="Medium Grid 1 Accent 6" w:uiPriority="64"/>
    <w:lsdException w:name="Medium Grid 2 Accent 6" w:uiPriority="65"/>
    <w:lsdException w:name="Medium Grid 3 Accent 6" w:uiPriority="66"/>
    <w:lsdException w:name="Dark List Accent 6" w:uiPriority="67"/>
    <w:lsdException w:name="Colorful Shading Accent 6" w:uiPriority="68"/>
    <w:lsdException w:name="Colorful List Accent 6" w:uiPriority="69"/>
    <w:lsdException w:name="Colorful Grid Accent 6" w:uiPriority="70"/>
    <w:lsdException w:name="Subtle Emphasis" w:uiPriority="71" w:qFormat="1"/>
    <w:lsdException w:name="Intense Emphasis" w:uiPriority="72" w:qFormat="1"/>
    <w:lsdException w:name="Subtle Reference" w:uiPriority="73" w:qFormat="1"/>
    <w:lsdException w:name="Intense Reference" w:uiPriority="60" w:qFormat="1"/>
    <w:lsdException w:name="Book Title" w:uiPriority="61" w:qFormat="1"/>
    <w:lsdException w:name="Bibliography" w:uiPriority="62"/>
    <w:lsdException w:name="TOC Heading" w:semiHidden="1" w:uiPriority="63" w:unhideWhenUsed="1" w:qFormat="1"/>
    <w:lsdException w:name="Plain Table 1" w:uiPriority="64"/>
    <w:lsdException w:name="Plain Table 2" w:uiPriority="65"/>
    <w:lsdException w:name="Plain Table 3" w:uiPriority="66" w:qFormat="1"/>
    <w:lsdException w:name="Plain Table 4" w:uiPriority="67" w:qFormat="1"/>
    <w:lsdException w:name="Plain Table 5" w:uiPriority="68" w:qFormat="1"/>
    <w:lsdException w:name="Grid Table Light" w:uiPriority="69" w:qFormat="1"/>
    <w:lsdException w:name="Grid Table 1 Light" w:uiPriority="70" w:qFormat="1"/>
    <w:lsdException w:name="Grid Table 2" w:uiPriority="71"/>
    <w:lsdException w:name="Grid Table 3" w:uiPriority="72" w:qFormat="1"/>
    <w:lsdException w:name="Grid Table 4" w:uiPriority="73"/>
    <w:lsdException w:name="Grid Table 5 Dark" w:uiPriority="60"/>
    <w:lsdException w:name="Grid Table 6 Colorful" w:uiPriority="61" w:qFormat="1"/>
    <w:lsdException w:name="Grid Table 7 Colorful" w:uiPriority="62" w:qFormat="1"/>
    <w:lsdException w:name="Grid Table 1 Light Accent 1" w:uiPriority="63" w:qFormat="1"/>
    <w:lsdException w:name="Grid Table 2 Accent 1" w:uiPriority="64" w:qFormat="1"/>
    <w:lsdException w:name="Grid Table 3 Accent 1" w:uiPriority="65" w:qFormat="1"/>
    <w:lsdException w:name="Grid Table 4 Accent 1" w:uiPriority="66"/>
    <w:lsdException w:name="Grid Table 5 Dark Accent 1" w:uiPriority="67" w:qFormat="1"/>
    <w:lsdException w:name="Grid Table 6 Colorful Accent 1" w:uiPriority="68"/>
    <w:lsdException w:name="Grid Table 7 Colorful Accent 1" w:uiPriority="69"/>
    <w:lsdException w:name="Grid Table 1 Light Accent 2" w:uiPriority="70" w:qFormat="1"/>
    <w:lsdException w:name="Grid Table 2 Accent 2" w:uiPriority="71" w:qFormat="1"/>
    <w:lsdException w:name="Grid Table 3 Accent 2" w:uiPriority="72" w:qFormat="1"/>
    <w:lsdException w:name="Grid Table 4 Accent 2" w:uiPriority="73" w:qFormat="1"/>
    <w:lsdException w:name="Grid Table 5 Dark Accent 2" w:uiPriority="60" w:qFormat="1"/>
    <w:lsdException w:name="Grid Table 6 Colorful Accent 2" w:uiPriority="61"/>
    <w:lsdException w:name="Grid Table 7 Colorful Accent 2" w:uiPriority="62" w:qFormat="1"/>
    <w:lsdException w:name="Grid Table 1 Light Accent 3" w:uiPriority="63"/>
    <w:lsdException w:name="Grid Table 2 Accent 3" w:uiPriority="64"/>
    <w:lsdException w:name="Grid Table 3 Accent 3" w:uiPriority="65" w:qFormat="1"/>
    <w:lsdException w:name="Grid Table 4 Accent 3" w:uiPriority="66" w:qFormat="1"/>
    <w:lsdException w:name="Grid Table 5 Dark Accent 3" w:uiPriority="67" w:qFormat="1"/>
    <w:lsdException w:name="Grid Table 6 Colorful Accent 3" w:uiPriority="68" w:qFormat="1"/>
    <w:lsdException w:name="Grid Table 7 Colorful Accent 3" w:uiPriority="69" w:qFormat="1"/>
    <w:lsdException w:name="Grid Table 1 Light Accent 4" w:uiPriority="70"/>
    <w:lsdException w:name="Grid Table 2 Accent 4" w:uiPriority="71" w:qFormat="1"/>
    <w:lsdException w:name="Grid Table 3 Accent 4" w:uiPriority="72"/>
    <w:lsdException w:name="Grid Table 4 Accent 4" w:uiPriority="73"/>
    <w:lsdException w:name="Grid Table 5 Dark Accent 4" w:uiPriority="19" w:qFormat="1"/>
    <w:lsdException w:name="Grid Table 6 Colorful Accent 4" w:uiPriority="21" w:qFormat="1"/>
    <w:lsdException w:name="Grid Table 7 Colorful Accent 4" w:uiPriority="31" w:qFormat="1"/>
    <w:lsdException w:name="Grid Table 1 Light Accent 5" w:uiPriority="32" w:qFormat="1"/>
    <w:lsdException w:name="Grid Table 2 Accent 5" w:uiPriority="33" w:qFormat="1"/>
    <w:lsdException w:name="Grid Table 3 Accent 5" w:uiPriority="37"/>
    <w:lsdException w:name="Grid Table 4 Accent 5" w:uiPriority="39" w:qFormat="1"/>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uiPriority="52"/>
    <w:lsdException w:name="Smart Hyperlink" w:uiPriority="46"/>
  </w:latentStyles>
  <w:style w:type="paragraph" w:default="1" w:styleId="Normale">
    <w:name w:val="Normal"/>
    <w:qFormat/>
    <w:pPr>
      <w:widowControl w:val="0"/>
      <w:suppressAutoHyphens/>
    </w:pPr>
    <w:rPr>
      <w:rFonts w:eastAsia="Lucida Sans Unicode"/>
      <w:kern w:val="1"/>
      <w:sz w:val="24"/>
      <w:szCs w:val="24"/>
    </w:rPr>
  </w:style>
  <w:style w:type="paragraph" w:styleId="Titolo1">
    <w:name w:val="heading 1"/>
    <w:basedOn w:val="Normale"/>
    <w:next w:val="Normale"/>
    <w:link w:val="Titolo1Carattere"/>
    <w:uiPriority w:val="9"/>
    <w:qFormat/>
    <w:rsid w:val="008E4FDC"/>
    <w:pPr>
      <w:keepNext/>
      <w:spacing w:before="240" w:after="60"/>
      <w:outlineLvl w:val="0"/>
    </w:pPr>
    <w:rPr>
      <w:rFonts w:ascii="Calibri Light" w:eastAsia="Times New Roman" w:hAnsi="Calibri Light"/>
      <w:b/>
      <w:bCs/>
      <w:kern w:val="32"/>
      <w:sz w:val="32"/>
      <w:szCs w:val="32"/>
    </w:rPr>
  </w:style>
  <w:style w:type="paragraph" w:styleId="Titolo2">
    <w:name w:val="heading 2"/>
    <w:basedOn w:val="Normale"/>
    <w:next w:val="Normale"/>
    <w:qFormat/>
    <w:rsid w:val="003E00FB"/>
    <w:pPr>
      <w:numPr>
        <w:ilvl w:val="1"/>
        <w:numId w:val="8"/>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8"/>
      </w:numPr>
      <w:spacing w:before="240" w:after="60"/>
      <w:outlineLvl w:val="2"/>
    </w:pPr>
    <w:rPr>
      <w:rFonts w:ascii="Calibri" w:eastAsia="MS Gothic" w:hAnsi="Calibri"/>
      <w:b/>
      <w:bCs/>
      <w:sz w:val="26"/>
      <w:szCs w:val="26"/>
    </w:rPr>
  </w:style>
  <w:style w:type="paragraph" w:styleId="Titolo4">
    <w:name w:val="heading 4"/>
    <w:basedOn w:val="Normale"/>
    <w:next w:val="Normale"/>
    <w:link w:val="Titolo4Carattere"/>
    <w:uiPriority w:val="9"/>
    <w:qFormat/>
    <w:rsid w:val="00FA7467"/>
    <w:pPr>
      <w:keepNext/>
      <w:spacing w:before="240" w:after="60"/>
      <w:outlineLvl w:val="3"/>
    </w:pPr>
    <w:rPr>
      <w:rFonts w:ascii="Calibri" w:eastAsia="Times New Roman" w:hAnsi="Calibri"/>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medio2-Colore41">
    <w:name w:val="Elenco medio 2 - Colore 4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cs="Times New Roman"/>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customStyle="1" w:styleId="Sfondoacolori-Colore31">
    <w:name w:val="Sfondo a colori - Colore 31"/>
    <w:basedOn w:val="Normale"/>
    <w:uiPriority w:val="72"/>
    <w:qFormat/>
    <w:rsid w:val="00631B85"/>
    <w:pPr>
      <w:ind w:left="708"/>
    </w:pPr>
  </w:style>
  <w:style w:type="table" w:customStyle="1" w:styleId="TableGrid">
    <w:name w:val="TableGrid"/>
    <w:rsid w:val="00084DBA"/>
    <w:rPr>
      <w:rFonts w:ascii="Calibri" w:hAnsi="Calibri"/>
      <w:sz w:val="22"/>
      <w:szCs w:val="22"/>
    </w:rPr>
    <w:tblPr>
      <w:tblCellMar>
        <w:top w:w="0" w:type="dxa"/>
        <w:left w:w="0" w:type="dxa"/>
        <w:bottom w:w="0" w:type="dxa"/>
        <w:right w:w="0" w:type="dxa"/>
      </w:tblCellMar>
    </w:tblPr>
  </w:style>
  <w:style w:type="paragraph" w:customStyle="1" w:styleId="Sfondomedio1-Colore21">
    <w:name w:val="Sfondo medio 1 - Colore 21"/>
    <w:uiPriority w:val="99"/>
    <w:qFormat/>
    <w:rsid w:val="00BD45C2"/>
    <w:pPr>
      <w:widowControl w:val="0"/>
      <w:suppressAutoHyphens/>
    </w:pPr>
    <w:rPr>
      <w:rFonts w:eastAsia="Lucida Sans Unicode"/>
      <w:kern w:val="1"/>
      <w:sz w:val="24"/>
      <w:szCs w:val="24"/>
    </w:rPr>
  </w:style>
  <w:style w:type="character" w:customStyle="1" w:styleId="Titolo4Carattere">
    <w:name w:val="Titolo 4 Carattere"/>
    <w:link w:val="Titolo4"/>
    <w:uiPriority w:val="9"/>
    <w:semiHidden/>
    <w:rsid w:val="00FA7467"/>
    <w:rPr>
      <w:rFonts w:ascii="Calibri" w:eastAsia="Times New Roman" w:hAnsi="Calibri" w:cs="Times New Roman"/>
      <w:b/>
      <w:bCs/>
      <w:kern w:val="1"/>
      <w:sz w:val="28"/>
      <w:szCs w:val="28"/>
    </w:rPr>
  </w:style>
  <w:style w:type="character" w:customStyle="1" w:styleId="Titolo1Carattere">
    <w:name w:val="Titolo 1 Carattere"/>
    <w:link w:val="Titolo1"/>
    <w:uiPriority w:val="9"/>
    <w:rsid w:val="008E4FDC"/>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39ABC-65F9-FA44-9E7F-45387AE2C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2945</Words>
  <Characters>16791</Characters>
  <Application>Microsoft Macintosh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19697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Luigi Cerreto</cp:lastModifiedBy>
  <cp:revision>5</cp:revision>
  <cp:lastPrinted>1899-12-31T23:00:00Z</cp:lastPrinted>
  <dcterms:created xsi:type="dcterms:W3CDTF">2017-02-02T14:47:00Z</dcterms:created>
  <dcterms:modified xsi:type="dcterms:W3CDTF">2017-02-02T15:05:00Z</dcterms:modified>
</cp:coreProperties>
</file>