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CC37F" w14:textId="77777777" w:rsidR="00CA5692" w:rsidRDefault="00CA5692"/>
    <w:p w14:paraId="58E49A41" w14:textId="77777777" w:rsidR="00406AE0" w:rsidRDefault="00406AE0"/>
    <w:p w14:paraId="54FE9584" w14:textId="77777777" w:rsidR="00406AE0" w:rsidRDefault="00406AE0"/>
    <w:p w14:paraId="45BADAFE" w14:textId="77777777" w:rsidR="00406AE0" w:rsidRDefault="00406AE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9"/>
      </w:tblGrid>
      <w:tr w:rsidR="00CA5692" w14:paraId="55FCBF9D" w14:textId="77777777">
        <w:trPr>
          <w:cantSplit/>
          <w:trHeight w:val="480"/>
        </w:trPr>
        <w:tc>
          <w:tcPr>
            <w:tcW w:w="9639" w:type="dxa"/>
            <w:tcBorders>
              <w:top w:val="single" w:sz="1" w:space="0" w:color="000000"/>
              <w:left w:val="single" w:sz="1" w:space="0" w:color="000000"/>
              <w:bottom w:val="single" w:sz="1" w:space="0" w:color="000000"/>
              <w:right w:val="single" w:sz="1" w:space="0" w:color="000000"/>
            </w:tcBorders>
            <w:shd w:val="clear" w:color="auto" w:fill="auto"/>
          </w:tcPr>
          <w:p w14:paraId="2C702DA6" w14:textId="77777777" w:rsidR="00CA5692" w:rsidRDefault="00CA5692">
            <w:pPr>
              <w:snapToGrid w:val="0"/>
              <w:rPr>
                <w:rFonts w:ascii="Arial" w:hAnsi="Arial" w:cs="Arial"/>
                <w:b/>
                <w:sz w:val="40"/>
              </w:rPr>
            </w:pPr>
          </w:p>
          <w:p w14:paraId="6693F7F1" w14:textId="77777777" w:rsidR="00CA5692" w:rsidRDefault="00A540C5">
            <w:pPr>
              <w:jc w:val="center"/>
              <w:rPr>
                <w:rFonts w:ascii="Arial" w:hAnsi="Arial" w:cs="Arial"/>
                <w:b/>
                <w:sz w:val="40"/>
              </w:rPr>
            </w:pPr>
            <w:r>
              <w:rPr>
                <w:rFonts w:ascii="Arial" w:hAnsi="Arial" w:cs="Arial"/>
                <w:b/>
                <w:sz w:val="40"/>
              </w:rPr>
              <w:t>Università degli Studi di Salerno</w:t>
            </w:r>
            <w:r>
              <w:rPr>
                <w:rFonts w:ascii="Arial" w:hAnsi="Arial" w:cs="Arial"/>
                <w:b/>
                <w:sz w:val="40"/>
              </w:rPr>
              <w:br/>
            </w:r>
            <w:r>
              <w:rPr>
                <w:rFonts w:ascii="Arial" w:hAnsi="Arial" w:cs="Arial"/>
                <w:b/>
              </w:rPr>
              <w:t>Corso di Ingegneria del Software</w:t>
            </w:r>
          </w:p>
          <w:p w14:paraId="559BD30F" w14:textId="77777777" w:rsidR="00CA5692" w:rsidRDefault="00CA5692">
            <w:pPr>
              <w:jc w:val="right"/>
              <w:rPr>
                <w:rFonts w:ascii="Arial" w:hAnsi="Arial" w:cs="Arial"/>
                <w:b/>
                <w:sz w:val="40"/>
              </w:rPr>
            </w:pPr>
          </w:p>
        </w:tc>
      </w:tr>
    </w:tbl>
    <w:p w14:paraId="5C4FC9B8" w14:textId="77777777" w:rsidR="00CA5692" w:rsidRDefault="00CA5692"/>
    <w:p w14:paraId="7BFA6FF5" w14:textId="77777777" w:rsidR="00CA5692" w:rsidRDefault="00CA5692"/>
    <w:p w14:paraId="51A5FB38" w14:textId="77777777" w:rsidR="00CA5692" w:rsidRDefault="00CA5692"/>
    <w:p w14:paraId="67A37EDD" w14:textId="77777777" w:rsidR="00CA5692" w:rsidRDefault="00CA5692"/>
    <w:p w14:paraId="0646D73B" w14:textId="12A40F2B" w:rsidR="00CA5692" w:rsidRDefault="00A540C5">
      <w:pPr>
        <w:tabs>
          <w:tab w:val="left" w:pos="3015"/>
          <w:tab w:val="left" w:pos="3195"/>
          <w:tab w:val="center" w:pos="4998"/>
          <w:tab w:val="center" w:pos="5359"/>
        </w:tabs>
        <w:jc w:val="right"/>
        <w:rPr>
          <w:rFonts w:ascii="Arial" w:hAnsi="Arial" w:cs="Arial"/>
          <w:b/>
          <w:sz w:val="36"/>
        </w:rPr>
      </w:pPr>
      <w:r>
        <w:rPr>
          <w:rFonts w:ascii="Arial" w:hAnsi="Arial" w:cs="Arial"/>
          <w:b/>
          <w:sz w:val="36"/>
        </w:rPr>
        <w:t>WHATS</w:t>
      </w:r>
      <w:r w:rsidR="00232162">
        <w:rPr>
          <w:rFonts w:ascii="Arial" w:hAnsi="Arial" w:cs="Arial"/>
          <w:b/>
          <w:sz w:val="36"/>
        </w:rPr>
        <w:t>HOP</w:t>
      </w:r>
      <w:r w:rsidR="00232162">
        <w:rPr>
          <w:rFonts w:ascii="Arial" w:hAnsi="Arial" w:cs="Arial"/>
          <w:b/>
          <w:sz w:val="36"/>
        </w:rPr>
        <w:br/>
        <w:t xml:space="preserve">Problem </w:t>
      </w:r>
      <w:bookmarkStart w:id="0" w:name="_GoBack"/>
      <w:bookmarkEnd w:id="0"/>
      <w:r w:rsidR="00232162">
        <w:rPr>
          <w:rFonts w:ascii="Arial" w:hAnsi="Arial" w:cs="Arial"/>
          <w:b/>
          <w:sz w:val="36"/>
        </w:rPr>
        <w:t>Statement</w:t>
      </w:r>
      <w:r w:rsidR="00232162">
        <w:rPr>
          <w:rFonts w:ascii="Arial" w:hAnsi="Arial" w:cs="Arial"/>
          <w:b/>
          <w:sz w:val="36"/>
        </w:rPr>
        <w:br/>
        <w:t>Versione 1.0</w:t>
      </w:r>
      <w:r>
        <w:rPr>
          <w:rFonts w:ascii="Arial" w:hAnsi="Arial" w:cs="Arial"/>
          <w:b/>
          <w:sz w:val="36"/>
        </w:rPr>
        <w:br/>
      </w:r>
    </w:p>
    <w:p w14:paraId="74109885" w14:textId="77777777" w:rsidR="00A531A3" w:rsidRDefault="00A531A3">
      <w:pPr>
        <w:tabs>
          <w:tab w:val="left" w:pos="3015"/>
          <w:tab w:val="left" w:pos="3195"/>
          <w:tab w:val="center" w:pos="4998"/>
          <w:tab w:val="center" w:pos="5359"/>
        </w:tabs>
        <w:jc w:val="right"/>
        <w:rPr>
          <w:rFonts w:ascii="Arial" w:hAnsi="Arial" w:cs="Arial"/>
          <w:b/>
          <w:sz w:val="36"/>
        </w:rPr>
      </w:pPr>
    </w:p>
    <w:p w14:paraId="3BB81669" w14:textId="77777777" w:rsidR="00A531A3" w:rsidRDefault="00A531A3">
      <w:pPr>
        <w:tabs>
          <w:tab w:val="left" w:pos="3015"/>
          <w:tab w:val="left" w:pos="3195"/>
          <w:tab w:val="center" w:pos="4998"/>
          <w:tab w:val="center" w:pos="5359"/>
        </w:tabs>
        <w:jc w:val="right"/>
        <w:rPr>
          <w:rFonts w:ascii="Arial" w:hAnsi="Arial" w:cs="Arial"/>
          <w:b/>
          <w:sz w:val="36"/>
        </w:rPr>
      </w:pPr>
    </w:p>
    <w:p w14:paraId="66BB97F8" w14:textId="77777777" w:rsidR="00CA5692" w:rsidRDefault="00A540C5">
      <w:pPr>
        <w:tabs>
          <w:tab w:val="left" w:pos="3015"/>
          <w:tab w:val="left" w:pos="3195"/>
          <w:tab w:val="center" w:pos="4998"/>
          <w:tab w:val="center" w:pos="5359"/>
        </w:tabs>
        <w:jc w:val="center"/>
        <w:rPr>
          <w:rFonts w:ascii="Arial" w:hAnsi="Arial" w:cs="Arial"/>
          <w:b/>
          <w:sz w:val="36"/>
        </w:rPr>
      </w:pPr>
      <w:r>
        <w:rPr>
          <w:rFonts w:ascii="Arial" w:hAnsi="Arial" w:cs="Arial"/>
          <w:b/>
          <w:sz w:val="36"/>
        </w:rPr>
        <w:br/>
      </w:r>
      <w:r w:rsidR="00F4797D">
        <w:rPr>
          <w:rFonts w:ascii="Arial" w:hAnsi="Arial" w:cs="Arial"/>
          <w:b/>
          <w:noProof/>
          <w:sz w:val="36"/>
        </w:rPr>
        <w:drawing>
          <wp:inline distT="0" distB="0" distL="0" distR="0" wp14:anchorId="3CC08230" wp14:editId="404F4846">
            <wp:extent cx="6120130" cy="20402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040255"/>
                    </a:xfrm>
                    <a:prstGeom prst="rect">
                      <a:avLst/>
                    </a:prstGeom>
                  </pic:spPr>
                </pic:pic>
              </a:graphicData>
            </a:graphic>
          </wp:inline>
        </w:drawing>
      </w:r>
    </w:p>
    <w:p w14:paraId="45C2055F" w14:textId="77777777" w:rsidR="00CA5692" w:rsidRDefault="00CA5692">
      <w:pPr>
        <w:tabs>
          <w:tab w:val="left" w:pos="3015"/>
          <w:tab w:val="left" w:pos="3195"/>
          <w:tab w:val="center" w:pos="4998"/>
          <w:tab w:val="center" w:pos="5359"/>
        </w:tabs>
        <w:jc w:val="center"/>
        <w:rPr>
          <w:rFonts w:ascii="Arial" w:hAnsi="Arial" w:cs="Arial"/>
          <w:b/>
          <w:sz w:val="36"/>
        </w:rPr>
      </w:pPr>
    </w:p>
    <w:p w14:paraId="3F54E627" w14:textId="77777777" w:rsidR="00CA5692" w:rsidRDefault="00CA5692">
      <w:pPr>
        <w:rPr>
          <w:b/>
          <w:color w:val="FF0000"/>
          <w:sz w:val="28"/>
          <w:szCs w:val="28"/>
        </w:rPr>
      </w:pPr>
    </w:p>
    <w:p w14:paraId="19FD0D1E" w14:textId="77777777" w:rsidR="00CA5692" w:rsidRDefault="00CA5692">
      <w:pPr>
        <w:jc w:val="center"/>
        <w:rPr>
          <w:b/>
          <w:color w:val="FF0000"/>
          <w:sz w:val="28"/>
          <w:szCs w:val="28"/>
        </w:rPr>
      </w:pPr>
    </w:p>
    <w:p w14:paraId="25632667" w14:textId="77777777" w:rsidR="00EC6C2C" w:rsidRDefault="00EC6C2C">
      <w:pPr>
        <w:jc w:val="center"/>
        <w:rPr>
          <w:b/>
          <w:color w:val="FF0000"/>
          <w:sz w:val="28"/>
          <w:szCs w:val="28"/>
        </w:rPr>
      </w:pPr>
    </w:p>
    <w:p w14:paraId="67C4FB15" w14:textId="77777777" w:rsidR="00EC6C2C" w:rsidRDefault="00EC6C2C">
      <w:pPr>
        <w:jc w:val="center"/>
        <w:rPr>
          <w:b/>
          <w:color w:val="FF0000"/>
          <w:sz w:val="28"/>
          <w:szCs w:val="28"/>
        </w:rPr>
      </w:pPr>
    </w:p>
    <w:p w14:paraId="0AE14147" w14:textId="77777777" w:rsidR="00EC6C2C" w:rsidRDefault="00EC6C2C">
      <w:pPr>
        <w:jc w:val="center"/>
        <w:rPr>
          <w:b/>
          <w:color w:val="FF0000"/>
          <w:sz w:val="28"/>
          <w:szCs w:val="28"/>
        </w:rPr>
      </w:pPr>
    </w:p>
    <w:p w14:paraId="7E9202CD" w14:textId="77777777" w:rsidR="00EC6C2C" w:rsidRDefault="00EC6C2C">
      <w:pPr>
        <w:jc w:val="center"/>
        <w:rPr>
          <w:b/>
          <w:color w:val="FF0000"/>
          <w:sz w:val="28"/>
          <w:szCs w:val="28"/>
        </w:rPr>
      </w:pPr>
    </w:p>
    <w:p w14:paraId="428273A6" w14:textId="77777777" w:rsidR="00EC6C2C" w:rsidRDefault="00EC6C2C">
      <w:pPr>
        <w:jc w:val="center"/>
        <w:rPr>
          <w:b/>
          <w:color w:val="FF0000"/>
          <w:sz w:val="28"/>
          <w:szCs w:val="28"/>
        </w:rPr>
      </w:pPr>
    </w:p>
    <w:p w14:paraId="219B86D7" w14:textId="77777777" w:rsidR="00EC6C2C" w:rsidRDefault="00EC6C2C">
      <w:pPr>
        <w:jc w:val="center"/>
        <w:rPr>
          <w:b/>
          <w:color w:val="FF0000"/>
          <w:sz w:val="28"/>
          <w:szCs w:val="28"/>
        </w:rPr>
      </w:pPr>
    </w:p>
    <w:p w14:paraId="6690B048" w14:textId="77777777" w:rsidR="00EC6C2C" w:rsidRDefault="00EC6C2C">
      <w:pPr>
        <w:jc w:val="center"/>
        <w:rPr>
          <w:b/>
          <w:color w:val="FF0000"/>
          <w:sz w:val="28"/>
          <w:szCs w:val="28"/>
        </w:rPr>
      </w:pPr>
    </w:p>
    <w:p w14:paraId="57C7B39D" w14:textId="77777777" w:rsidR="00EC6C2C" w:rsidRDefault="00EC6C2C">
      <w:pPr>
        <w:jc w:val="center"/>
        <w:rPr>
          <w:b/>
          <w:color w:val="FF0000"/>
          <w:sz w:val="28"/>
          <w:szCs w:val="28"/>
        </w:rPr>
      </w:pPr>
    </w:p>
    <w:p w14:paraId="234278BC" w14:textId="77777777" w:rsidR="00EC6C2C" w:rsidRDefault="00EC6C2C">
      <w:pPr>
        <w:jc w:val="center"/>
      </w:pPr>
    </w:p>
    <w:p w14:paraId="1BECEF46" w14:textId="77777777" w:rsidR="00CA5692" w:rsidRDefault="00A540C5">
      <w:pPr>
        <w:jc w:val="center"/>
        <w:rPr>
          <w:sz w:val="32"/>
        </w:rPr>
      </w:pPr>
      <w:r>
        <w:rPr>
          <w:sz w:val="32"/>
        </w:rPr>
        <w:t>Data: 14/10/2016</w:t>
      </w:r>
    </w:p>
    <w:p w14:paraId="6BA40CD2" w14:textId="77777777" w:rsidR="00CA5692" w:rsidRDefault="00CA5692">
      <w:pPr>
        <w:jc w:val="center"/>
        <w:rPr>
          <w:sz w:val="32"/>
        </w:rPr>
      </w:pPr>
    </w:p>
    <w:p w14:paraId="0F8CBD91" w14:textId="77777777" w:rsidR="00CA5692" w:rsidRDefault="00CA5692">
      <w:pPr>
        <w:rPr>
          <w:b/>
        </w:rPr>
      </w:pPr>
    </w:p>
    <w:p w14:paraId="25511F19" w14:textId="77777777" w:rsidR="00CA5692" w:rsidRDefault="00A540C5">
      <w:r>
        <w:rPr>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4"/>
      </w:tblGrid>
      <w:tr w:rsidR="00CA5692" w14:paraId="31975CDB" w14:textId="77777777">
        <w:trPr>
          <w:cantSplit/>
          <w:trHeight w:val="230"/>
        </w:trPr>
        <w:tc>
          <w:tcPr>
            <w:tcW w:w="6745" w:type="dxa"/>
            <w:tcBorders>
              <w:top w:val="single" w:sz="1" w:space="0" w:color="000000"/>
              <w:left w:val="single" w:sz="1" w:space="0" w:color="000000"/>
              <w:bottom w:val="single" w:sz="1" w:space="0" w:color="000000"/>
            </w:tcBorders>
            <w:shd w:val="clear" w:color="auto" w:fill="auto"/>
          </w:tcPr>
          <w:p w14:paraId="3422B722" w14:textId="77777777" w:rsidR="00CA5692" w:rsidRDefault="00A540C5">
            <w:pPr>
              <w:pStyle w:val="Intestazionetabella"/>
              <w:jc w:val="left"/>
            </w:pPr>
            <w:r>
              <w:t xml:space="preserve"> Nome</w:t>
            </w:r>
          </w:p>
        </w:tc>
        <w:tc>
          <w:tcPr>
            <w:tcW w:w="2894" w:type="dxa"/>
            <w:tcBorders>
              <w:top w:val="single" w:sz="1" w:space="0" w:color="000000"/>
              <w:left w:val="single" w:sz="1" w:space="0" w:color="000000"/>
              <w:bottom w:val="single" w:sz="1" w:space="0" w:color="000000"/>
              <w:right w:val="single" w:sz="1" w:space="0" w:color="000000"/>
            </w:tcBorders>
            <w:shd w:val="clear" w:color="auto" w:fill="auto"/>
          </w:tcPr>
          <w:p w14:paraId="32D85DE8" w14:textId="77777777" w:rsidR="00CA5692" w:rsidRDefault="00A540C5">
            <w:pPr>
              <w:pStyle w:val="Intestazionetabella"/>
              <w:jc w:val="left"/>
            </w:pPr>
            <w:r>
              <w:t xml:space="preserve"> Matricola</w:t>
            </w:r>
          </w:p>
        </w:tc>
      </w:tr>
      <w:tr w:rsidR="00CA5692" w14:paraId="45688B6D" w14:textId="77777777">
        <w:trPr>
          <w:trHeight w:val="230"/>
        </w:trPr>
        <w:tc>
          <w:tcPr>
            <w:tcW w:w="6745" w:type="dxa"/>
            <w:tcBorders>
              <w:left w:val="single" w:sz="1" w:space="0" w:color="000000"/>
              <w:bottom w:val="single" w:sz="1" w:space="0" w:color="000000"/>
            </w:tcBorders>
            <w:shd w:val="clear" w:color="auto" w:fill="auto"/>
          </w:tcPr>
          <w:p w14:paraId="16D213A7" w14:textId="77777777" w:rsidR="00CA5692" w:rsidRDefault="00A540C5">
            <w:pPr>
              <w:pStyle w:val="Contenutotabella"/>
            </w:pPr>
            <w:r>
              <w:t>Barone Gerardo</w:t>
            </w:r>
          </w:p>
        </w:tc>
        <w:tc>
          <w:tcPr>
            <w:tcW w:w="2894" w:type="dxa"/>
            <w:tcBorders>
              <w:left w:val="single" w:sz="1" w:space="0" w:color="000000"/>
              <w:bottom w:val="single" w:sz="1" w:space="0" w:color="000000"/>
              <w:right w:val="single" w:sz="1" w:space="0" w:color="000000"/>
            </w:tcBorders>
            <w:shd w:val="clear" w:color="auto" w:fill="auto"/>
          </w:tcPr>
          <w:p w14:paraId="1448BC32" w14:textId="77777777" w:rsidR="00CA5692" w:rsidRDefault="00A540C5">
            <w:pPr>
              <w:pStyle w:val="Contenutotabella"/>
            </w:pPr>
            <w:r>
              <w:t>0512103264</w:t>
            </w:r>
          </w:p>
        </w:tc>
      </w:tr>
      <w:tr w:rsidR="00CA5692" w14:paraId="7065751C" w14:textId="77777777">
        <w:trPr>
          <w:trHeight w:val="230"/>
        </w:trPr>
        <w:tc>
          <w:tcPr>
            <w:tcW w:w="6745" w:type="dxa"/>
            <w:tcBorders>
              <w:left w:val="single" w:sz="1" w:space="0" w:color="000000"/>
              <w:bottom w:val="single" w:sz="1" w:space="0" w:color="000000"/>
            </w:tcBorders>
            <w:shd w:val="clear" w:color="auto" w:fill="auto"/>
          </w:tcPr>
          <w:p w14:paraId="56B9B674" w14:textId="77777777" w:rsidR="00CA5692" w:rsidRDefault="00A540C5">
            <w:pPr>
              <w:pStyle w:val="Contenutotabella"/>
            </w:pPr>
            <w:r>
              <w:t>Luigi Cerreto</w:t>
            </w:r>
          </w:p>
        </w:tc>
        <w:tc>
          <w:tcPr>
            <w:tcW w:w="2894" w:type="dxa"/>
            <w:tcBorders>
              <w:left w:val="single" w:sz="1" w:space="0" w:color="000000"/>
              <w:bottom w:val="single" w:sz="1" w:space="0" w:color="000000"/>
              <w:right w:val="single" w:sz="1" w:space="0" w:color="000000"/>
            </w:tcBorders>
            <w:shd w:val="clear" w:color="auto" w:fill="auto"/>
          </w:tcPr>
          <w:p w14:paraId="2D996286" w14:textId="77777777" w:rsidR="00CA5692" w:rsidRDefault="00A540C5">
            <w:pPr>
              <w:pStyle w:val="Contenutotabella"/>
            </w:pPr>
            <w:r>
              <w:t>0512102940</w:t>
            </w:r>
          </w:p>
        </w:tc>
      </w:tr>
      <w:tr w:rsidR="00CA5692" w14:paraId="463D89A0" w14:textId="77777777">
        <w:trPr>
          <w:trHeight w:val="230"/>
        </w:trPr>
        <w:tc>
          <w:tcPr>
            <w:tcW w:w="6745" w:type="dxa"/>
            <w:tcBorders>
              <w:left w:val="single" w:sz="1" w:space="0" w:color="000000"/>
              <w:bottom w:val="single" w:sz="1" w:space="0" w:color="000000"/>
            </w:tcBorders>
            <w:shd w:val="clear" w:color="auto" w:fill="auto"/>
          </w:tcPr>
          <w:p w14:paraId="7F4AA97B" w14:textId="77777777" w:rsidR="00CA5692" w:rsidRDefault="00A540C5">
            <w:pPr>
              <w:pStyle w:val="Contenutotabella"/>
            </w:pPr>
            <w:r>
              <w:t>Giuseppe D’Avanzo</w:t>
            </w:r>
          </w:p>
        </w:tc>
        <w:tc>
          <w:tcPr>
            <w:tcW w:w="2894" w:type="dxa"/>
            <w:tcBorders>
              <w:left w:val="single" w:sz="1" w:space="0" w:color="000000"/>
              <w:bottom w:val="single" w:sz="1" w:space="0" w:color="000000"/>
              <w:right w:val="single" w:sz="1" w:space="0" w:color="000000"/>
            </w:tcBorders>
            <w:shd w:val="clear" w:color="auto" w:fill="auto"/>
          </w:tcPr>
          <w:p w14:paraId="6E54CCB1" w14:textId="77777777" w:rsidR="00CA5692" w:rsidRDefault="00A540C5">
            <w:pPr>
              <w:pStyle w:val="Contenutotabella"/>
            </w:pPr>
            <w:r>
              <w:t>0512102892</w:t>
            </w:r>
          </w:p>
        </w:tc>
      </w:tr>
      <w:tr w:rsidR="00CA5692" w14:paraId="7FF796B0" w14:textId="77777777">
        <w:trPr>
          <w:trHeight w:val="230"/>
        </w:trPr>
        <w:tc>
          <w:tcPr>
            <w:tcW w:w="6745" w:type="dxa"/>
            <w:tcBorders>
              <w:left w:val="single" w:sz="1" w:space="0" w:color="000000"/>
              <w:bottom w:val="single" w:sz="1" w:space="0" w:color="000000"/>
            </w:tcBorders>
            <w:shd w:val="clear" w:color="auto" w:fill="auto"/>
          </w:tcPr>
          <w:p w14:paraId="41D5AB8C" w14:textId="77777777" w:rsidR="00CA5692" w:rsidRDefault="00A540C5">
            <w:pPr>
              <w:pStyle w:val="Contenutotabella"/>
            </w:pPr>
            <w:r>
              <w:t>Alessandro Manganiello</w:t>
            </w:r>
          </w:p>
        </w:tc>
        <w:tc>
          <w:tcPr>
            <w:tcW w:w="2894" w:type="dxa"/>
            <w:tcBorders>
              <w:left w:val="single" w:sz="1" w:space="0" w:color="000000"/>
              <w:bottom w:val="single" w:sz="1" w:space="0" w:color="000000"/>
              <w:right w:val="single" w:sz="1" w:space="0" w:color="000000"/>
            </w:tcBorders>
            <w:shd w:val="clear" w:color="auto" w:fill="auto"/>
          </w:tcPr>
          <w:p w14:paraId="3D22ED54" w14:textId="77777777" w:rsidR="00CA5692" w:rsidRDefault="00A540C5">
            <w:pPr>
              <w:pStyle w:val="Contenutotabella"/>
            </w:pPr>
            <w:r>
              <w:t>0512103246</w:t>
            </w:r>
          </w:p>
        </w:tc>
      </w:tr>
    </w:tbl>
    <w:p w14:paraId="585CE2B6" w14:textId="77777777" w:rsidR="00CA5692" w:rsidRDefault="00CA5692">
      <w:pPr>
        <w:rPr>
          <w:b/>
        </w:rPr>
      </w:pPr>
    </w:p>
    <w:p w14:paraId="7E7234DC" w14:textId="77777777" w:rsidR="00CA5692" w:rsidRDefault="00CA5692">
      <w:pPr>
        <w:rPr>
          <w: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8"/>
      </w:tblGrid>
      <w:tr w:rsidR="00CA5692" w14:paraId="6C5F3769" w14:textId="77777777">
        <w:trPr>
          <w:cantSplit/>
          <w:trHeight w:val="230"/>
        </w:trPr>
        <w:tc>
          <w:tcPr>
            <w:tcW w:w="2891" w:type="dxa"/>
            <w:tcBorders>
              <w:top w:val="single" w:sz="1" w:space="0" w:color="000000"/>
              <w:left w:val="single" w:sz="1" w:space="0" w:color="000000"/>
              <w:bottom w:val="single" w:sz="1" w:space="0" w:color="000000"/>
            </w:tcBorders>
            <w:shd w:val="clear" w:color="auto" w:fill="auto"/>
          </w:tcPr>
          <w:p w14:paraId="7E62C677" w14:textId="77777777" w:rsidR="00CA5692" w:rsidRDefault="00A540C5">
            <w:pPr>
              <w:pStyle w:val="Contenutotabella"/>
            </w:pPr>
            <w:r>
              <w:rPr>
                <w:b/>
              </w:rPr>
              <w:t xml:space="preserve"> Scritto da:</w:t>
            </w:r>
          </w:p>
        </w:tc>
        <w:tc>
          <w:tcPr>
            <w:tcW w:w="6748" w:type="dxa"/>
            <w:tcBorders>
              <w:top w:val="single" w:sz="1" w:space="0" w:color="000000"/>
              <w:left w:val="single" w:sz="1" w:space="0" w:color="000000"/>
              <w:bottom w:val="single" w:sz="1" w:space="0" w:color="000000"/>
              <w:right w:val="single" w:sz="1" w:space="0" w:color="000000"/>
            </w:tcBorders>
            <w:shd w:val="clear" w:color="auto" w:fill="auto"/>
          </w:tcPr>
          <w:p w14:paraId="2E64CED3" w14:textId="77777777" w:rsidR="00CA5692" w:rsidRDefault="00A540C5">
            <w:pPr>
              <w:pStyle w:val="Contenutotabella"/>
            </w:pPr>
            <w:r>
              <w:t>Gerardo Barone, Luigi Cerreto, Giuseppe D’avanzo, Alessandro Manganiello</w:t>
            </w:r>
          </w:p>
        </w:tc>
      </w:tr>
    </w:tbl>
    <w:p w14:paraId="1BDDB148" w14:textId="77777777" w:rsidR="00CA5692" w:rsidRDefault="00CA5692">
      <w:pPr>
        <w:rPr>
          <w:b/>
        </w:rPr>
      </w:pPr>
    </w:p>
    <w:p w14:paraId="22E6CDA2" w14:textId="77777777" w:rsidR="00CA5692" w:rsidRDefault="00CA5692">
      <w:pPr>
        <w:rPr>
          <w:b/>
        </w:rPr>
      </w:pPr>
    </w:p>
    <w:p w14:paraId="0B6B755B" w14:textId="77777777" w:rsidR="00CA5692" w:rsidRDefault="00CA5692">
      <w:pPr>
        <w:rPr>
          <w:b/>
        </w:rPr>
      </w:pPr>
    </w:p>
    <w:p w14:paraId="3481CBB2" w14:textId="77777777" w:rsidR="00CA5692" w:rsidRDefault="00CA5692">
      <w:pPr>
        <w:rPr>
          <w:b/>
        </w:rPr>
      </w:pPr>
    </w:p>
    <w:p w14:paraId="727048DF" w14:textId="77777777" w:rsidR="00CA5692" w:rsidRDefault="00A540C5">
      <w:pPr>
        <w:jc w:val="center"/>
      </w:pPr>
      <w:r>
        <w:rPr>
          <w:rFonts w:ascii="Arial" w:hAnsi="Arial" w:cs="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2"/>
      </w:tblGrid>
      <w:tr w:rsidR="00CA5692" w14:paraId="7E4B1C6B" w14:textId="77777777">
        <w:trPr>
          <w:cantSplit/>
          <w:trHeight w:val="230"/>
        </w:trPr>
        <w:tc>
          <w:tcPr>
            <w:tcW w:w="1927" w:type="dxa"/>
            <w:tcBorders>
              <w:top w:val="single" w:sz="1" w:space="0" w:color="000000"/>
              <w:left w:val="single" w:sz="1" w:space="0" w:color="000000"/>
              <w:bottom w:val="single" w:sz="1" w:space="0" w:color="000000"/>
            </w:tcBorders>
            <w:shd w:val="clear" w:color="auto" w:fill="auto"/>
          </w:tcPr>
          <w:p w14:paraId="58A891B7" w14:textId="77777777" w:rsidR="00CA5692" w:rsidRDefault="00A540C5">
            <w:pPr>
              <w:pStyle w:val="Intestazionetabella"/>
            </w:pPr>
            <w:r>
              <w:t>Data</w:t>
            </w:r>
          </w:p>
        </w:tc>
        <w:tc>
          <w:tcPr>
            <w:tcW w:w="964" w:type="dxa"/>
            <w:tcBorders>
              <w:top w:val="single" w:sz="1" w:space="0" w:color="000000"/>
              <w:left w:val="single" w:sz="1" w:space="0" w:color="000000"/>
              <w:bottom w:val="single" w:sz="1" w:space="0" w:color="000000"/>
            </w:tcBorders>
            <w:shd w:val="clear" w:color="auto" w:fill="auto"/>
          </w:tcPr>
          <w:p w14:paraId="55EAF950" w14:textId="77777777" w:rsidR="00CA5692" w:rsidRDefault="00A540C5">
            <w:pPr>
              <w:pStyle w:val="Intestazionetabella"/>
            </w:pPr>
            <w:r>
              <w:t>Versione</w:t>
            </w:r>
          </w:p>
        </w:tc>
        <w:tc>
          <w:tcPr>
            <w:tcW w:w="4336" w:type="dxa"/>
            <w:tcBorders>
              <w:top w:val="single" w:sz="1" w:space="0" w:color="000000"/>
              <w:left w:val="single" w:sz="1" w:space="0" w:color="000000"/>
              <w:bottom w:val="single" w:sz="1" w:space="0" w:color="000000"/>
            </w:tcBorders>
            <w:shd w:val="clear" w:color="auto" w:fill="auto"/>
          </w:tcPr>
          <w:p w14:paraId="326B581E" w14:textId="77777777" w:rsidR="00CA5692" w:rsidRDefault="00A540C5">
            <w:pPr>
              <w:pStyle w:val="Intestazionetabella"/>
            </w:pPr>
            <w:r>
              <w:t>Descrizione</w:t>
            </w:r>
          </w:p>
        </w:tc>
        <w:tc>
          <w:tcPr>
            <w:tcW w:w="2412" w:type="dxa"/>
            <w:tcBorders>
              <w:top w:val="single" w:sz="1" w:space="0" w:color="000000"/>
              <w:left w:val="single" w:sz="1" w:space="0" w:color="000000"/>
              <w:bottom w:val="single" w:sz="1" w:space="0" w:color="000000"/>
              <w:right w:val="single" w:sz="1" w:space="0" w:color="000000"/>
            </w:tcBorders>
            <w:shd w:val="clear" w:color="auto" w:fill="auto"/>
          </w:tcPr>
          <w:p w14:paraId="5B203982" w14:textId="77777777" w:rsidR="00CA5692" w:rsidRDefault="00A540C5">
            <w:pPr>
              <w:pStyle w:val="Intestazionetabella"/>
            </w:pPr>
            <w:r>
              <w:t>Autore</w:t>
            </w:r>
          </w:p>
        </w:tc>
      </w:tr>
      <w:tr w:rsidR="00CA5692" w14:paraId="59F11B06" w14:textId="77777777">
        <w:trPr>
          <w:cantSplit/>
          <w:trHeight w:val="230"/>
        </w:trPr>
        <w:tc>
          <w:tcPr>
            <w:tcW w:w="1927" w:type="dxa"/>
            <w:tcBorders>
              <w:left w:val="single" w:sz="1" w:space="0" w:color="000000"/>
              <w:bottom w:val="single" w:sz="1" w:space="0" w:color="000000"/>
            </w:tcBorders>
            <w:shd w:val="clear" w:color="auto" w:fill="auto"/>
          </w:tcPr>
          <w:p w14:paraId="228E402A" w14:textId="50A3E189" w:rsidR="00CA5692" w:rsidRDefault="00232162">
            <w:pPr>
              <w:pStyle w:val="Contenutotabella"/>
            </w:pPr>
            <w:r>
              <w:t>09</w:t>
            </w:r>
            <w:r w:rsidR="00A540C5">
              <w:t>/10/2016</w:t>
            </w:r>
          </w:p>
        </w:tc>
        <w:tc>
          <w:tcPr>
            <w:tcW w:w="964" w:type="dxa"/>
            <w:tcBorders>
              <w:left w:val="single" w:sz="1" w:space="0" w:color="000000"/>
              <w:bottom w:val="single" w:sz="1" w:space="0" w:color="000000"/>
            </w:tcBorders>
            <w:shd w:val="clear" w:color="auto" w:fill="auto"/>
          </w:tcPr>
          <w:p w14:paraId="46405882" w14:textId="77777777" w:rsidR="00CA5692" w:rsidRDefault="00A540C5">
            <w:pPr>
              <w:pStyle w:val="Contenutotabella"/>
            </w:pPr>
            <w:r>
              <w:t>0.1</w:t>
            </w:r>
          </w:p>
        </w:tc>
        <w:tc>
          <w:tcPr>
            <w:tcW w:w="4336" w:type="dxa"/>
            <w:tcBorders>
              <w:left w:val="single" w:sz="1" w:space="0" w:color="000000"/>
              <w:bottom w:val="single" w:sz="1" w:space="0" w:color="000000"/>
            </w:tcBorders>
            <w:shd w:val="clear" w:color="auto" w:fill="auto"/>
          </w:tcPr>
          <w:p w14:paraId="2D90577B" w14:textId="77777777" w:rsidR="00CA5692" w:rsidRDefault="00A540C5">
            <w:pPr>
              <w:pStyle w:val="Contenutotabella"/>
            </w:pPr>
            <w:r>
              <w:t>Inizio stesura documentazione e problem statement</w:t>
            </w:r>
          </w:p>
        </w:tc>
        <w:tc>
          <w:tcPr>
            <w:tcW w:w="2412" w:type="dxa"/>
            <w:tcBorders>
              <w:left w:val="single" w:sz="1" w:space="0" w:color="000000"/>
              <w:bottom w:val="single" w:sz="1" w:space="0" w:color="000000"/>
              <w:right w:val="single" w:sz="1" w:space="0" w:color="000000"/>
            </w:tcBorders>
            <w:shd w:val="clear" w:color="auto" w:fill="auto"/>
          </w:tcPr>
          <w:p w14:paraId="1578E4E0" w14:textId="77777777" w:rsidR="00CA5692" w:rsidRDefault="00A540C5">
            <w:pPr>
              <w:pStyle w:val="Contenutotabella"/>
            </w:pPr>
            <w:r>
              <w:t>GB, AM, GDA, LC</w:t>
            </w:r>
          </w:p>
        </w:tc>
      </w:tr>
      <w:tr w:rsidR="00CA5692" w14:paraId="2191A31D" w14:textId="77777777">
        <w:trPr>
          <w:cantSplit/>
          <w:trHeight w:val="230"/>
        </w:trPr>
        <w:tc>
          <w:tcPr>
            <w:tcW w:w="1927" w:type="dxa"/>
            <w:tcBorders>
              <w:left w:val="single" w:sz="1" w:space="0" w:color="000000"/>
              <w:bottom w:val="single" w:sz="1" w:space="0" w:color="000000"/>
            </w:tcBorders>
            <w:shd w:val="clear" w:color="auto" w:fill="auto"/>
          </w:tcPr>
          <w:p w14:paraId="11A6911F" w14:textId="49DB086A" w:rsidR="00CA5692" w:rsidRDefault="00232162">
            <w:pPr>
              <w:pStyle w:val="Contenutotabella"/>
              <w:snapToGrid w:val="0"/>
            </w:pPr>
            <w:r>
              <w:t>11/10/2016</w:t>
            </w:r>
          </w:p>
        </w:tc>
        <w:tc>
          <w:tcPr>
            <w:tcW w:w="964" w:type="dxa"/>
            <w:tcBorders>
              <w:left w:val="single" w:sz="1" w:space="0" w:color="000000"/>
              <w:bottom w:val="single" w:sz="1" w:space="0" w:color="000000"/>
            </w:tcBorders>
            <w:shd w:val="clear" w:color="auto" w:fill="auto"/>
          </w:tcPr>
          <w:p w14:paraId="3E1A00DE" w14:textId="3E61D2A6" w:rsidR="00CA5692" w:rsidRDefault="00232162">
            <w:pPr>
              <w:pStyle w:val="Contenutotabella"/>
              <w:snapToGrid w:val="0"/>
            </w:pPr>
            <w:r>
              <w:t>0.5</w:t>
            </w:r>
          </w:p>
        </w:tc>
        <w:tc>
          <w:tcPr>
            <w:tcW w:w="4336" w:type="dxa"/>
            <w:tcBorders>
              <w:left w:val="single" w:sz="1" w:space="0" w:color="000000"/>
              <w:bottom w:val="single" w:sz="1" w:space="0" w:color="000000"/>
            </w:tcBorders>
            <w:shd w:val="clear" w:color="auto" w:fill="auto"/>
          </w:tcPr>
          <w:p w14:paraId="06A01DBE" w14:textId="15A047FC" w:rsidR="00CA5692" w:rsidRDefault="00232162">
            <w:pPr>
              <w:pStyle w:val="Contenutotabella"/>
              <w:snapToGrid w:val="0"/>
            </w:pPr>
            <w:r>
              <w:t xml:space="preserve">Stesura degli obiettivi e degli scenari  </w:t>
            </w:r>
          </w:p>
        </w:tc>
        <w:tc>
          <w:tcPr>
            <w:tcW w:w="2412" w:type="dxa"/>
            <w:tcBorders>
              <w:left w:val="single" w:sz="1" w:space="0" w:color="000000"/>
              <w:bottom w:val="single" w:sz="1" w:space="0" w:color="000000"/>
              <w:right w:val="single" w:sz="1" w:space="0" w:color="000000"/>
            </w:tcBorders>
            <w:shd w:val="clear" w:color="auto" w:fill="auto"/>
          </w:tcPr>
          <w:p w14:paraId="47A1B460" w14:textId="40F65A26" w:rsidR="00CA5692" w:rsidRDefault="00232162">
            <w:pPr>
              <w:pStyle w:val="Contenutotabella"/>
              <w:snapToGrid w:val="0"/>
            </w:pPr>
            <w:r>
              <w:t>LC, GDA</w:t>
            </w:r>
          </w:p>
        </w:tc>
      </w:tr>
      <w:tr w:rsidR="00CA5692" w14:paraId="11A7C931" w14:textId="77777777">
        <w:trPr>
          <w:cantSplit/>
          <w:trHeight w:val="230"/>
        </w:trPr>
        <w:tc>
          <w:tcPr>
            <w:tcW w:w="1927" w:type="dxa"/>
            <w:tcBorders>
              <w:left w:val="single" w:sz="1" w:space="0" w:color="000000"/>
              <w:bottom w:val="single" w:sz="1" w:space="0" w:color="000000"/>
            </w:tcBorders>
            <w:shd w:val="clear" w:color="auto" w:fill="auto"/>
          </w:tcPr>
          <w:p w14:paraId="6B2B5A03" w14:textId="6B02D90E" w:rsidR="00CA5692" w:rsidRDefault="00232162">
            <w:pPr>
              <w:pStyle w:val="Contenutotabella"/>
              <w:snapToGrid w:val="0"/>
            </w:pPr>
            <w:r>
              <w:t>12/10/2016</w:t>
            </w:r>
          </w:p>
        </w:tc>
        <w:tc>
          <w:tcPr>
            <w:tcW w:w="964" w:type="dxa"/>
            <w:tcBorders>
              <w:left w:val="single" w:sz="1" w:space="0" w:color="000000"/>
              <w:bottom w:val="single" w:sz="1" w:space="0" w:color="000000"/>
            </w:tcBorders>
            <w:shd w:val="clear" w:color="auto" w:fill="auto"/>
          </w:tcPr>
          <w:p w14:paraId="7929140E" w14:textId="3AF80261" w:rsidR="00CA5692" w:rsidRDefault="00232162">
            <w:pPr>
              <w:pStyle w:val="Contenutotabella"/>
              <w:snapToGrid w:val="0"/>
            </w:pPr>
            <w:r>
              <w:t>0.7</w:t>
            </w:r>
          </w:p>
        </w:tc>
        <w:tc>
          <w:tcPr>
            <w:tcW w:w="4336" w:type="dxa"/>
            <w:tcBorders>
              <w:left w:val="single" w:sz="1" w:space="0" w:color="000000"/>
              <w:bottom w:val="single" w:sz="1" w:space="0" w:color="000000"/>
            </w:tcBorders>
            <w:shd w:val="clear" w:color="auto" w:fill="auto"/>
          </w:tcPr>
          <w:p w14:paraId="37F35DBD" w14:textId="57801702" w:rsidR="00CA5692" w:rsidRDefault="00232162">
            <w:pPr>
              <w:pStyle w:val="Contenutotabella"/>
              <w:snapToGrid w:val="0"/>
            </w:pPr>
            <w:r>
              <w:t>Stesura dei problemi funzionali e non funzionali</w:t>
            </w:r>
          </w:p>
        </w:tc>
        <w:tc>
          <w:tcPr>
            <w:tcW w:w="2412" w:type="dxa"/>
            <w:tcBorders>
              <w:left w:val="single" w:sz="1" w:space="0" w:color="000000"/>
              <w:bottom w:val="single" w:sz="1" w:space="0" w:color="000000"/>
              <w:right w:val="single" w:sz="1" w:space="0" w:color="000000"/>
            </w:tcBorders>
            <w:shd w:val="clear" w:color="auto" w:fill="auto"/>
          </w:tcPr>
          <w:p w14:paraId="0E5FF0DB" w14:textId="67FF8469" w:rsidR="00CA5692" w:rsidRDefault="00232162">
            <w:pPr>
              <w:pStyle w:val="Contenutotabella"/>
              <w:snapToGrid w:val="0"/>
            </w:pPr>
            <w:r>
              <w:t>GB,AM,LC,GDA</w:t>
            </w:r>
          </w:p>
        </w:tc>
      </w:tr>
      <w:tr w:rsidR="00CA5692" w14:paraId="23B04BF4" w14:textId="77777777">
        <w:trPr>
          <w:cantSplit/>
          <w:trHeight w:val="230"/>
        </w:trPr>
        <w:tc>
          <w:tcPr>
            <w:tcW w:w="1927" w:type="dxa"/>
            <w:tcBorders>
              <w:left w:val="single" w:sz="1" w:space="0" w:color="000000"/>
              <w:bottom w:val="single" w:sz="1" w:space="0" w:color="000000"/>
            </w:tcBorders>
            <w:shd w:val="clear" w:color="auto" w:fill="auto"/>
          </w:tcPr>
          <w:p w14:paraId="6CDE2926" w14:textId="308263AC" w:rsidR="00CA5692" w:rsidRDefault="00232162">
            <w:pPr>
              <w:pStyle w:val="Contenutotabella"/>
              <w:snapToGrid w:val="0"/>
            </w:pPr>
            <w:r>
              <w:t>13/10/2016</w:t>
            </w:r>
          </w:p>
        </w:tc>
        <w:tc>
          <w:tcPr>
            <w:tcW w:w="964" w:type="dxa"/>
            <w:tcBorders>
              <w:left w:val="single" w:sz="1" w:space="0" w:color="000000"/>
              <w:bottom w:val="single" w:sz="1" w:space="0" w:color="000000"/>
            </w:tcBorders>
            <w:shd w:val="clear" w:color="auto" w:fill="auto"/>
          </w:tcPr>
          <w:p w14:paraId="21DD9A88" w14:textId="7EBC0C90" w:rsidR="00CA5692" w:rsidRDefault="00232162">
            <w:pPr>
              <w:pStyle w:val="Contenutotabella"/>
              <w:snapToGrid w:val="0"/>
            </w:pPr>
            <w:r>
              <w:t>0.9</w:t>
            </w:r>
          </w:p>
        </w:tc>
        <w:tc>
          <w:tcPr>
            <w:tcW w:w="4336" w:type="dxa"/>
            <w:tcBorders>
              <w:left w:val="single" w:sz="1" w:space="0" w:color="000000"/>
              <w:bottom w:val="single" w:sz="1" w:space="0" w:color="000000"/>
            </w:tcBorders>
            <w:shd w:val="clear" w:color="auto" w:fill="auto"/>
          </w:tcPr>
          <w:p w14:paraId="4D7E1378" w14:textId="0F3AF324" w:rsidR="00CA5692" w:rsidRDefault="00232162">
            <w:pPr>
              <w:pStyle w:val="Contenutotabella"/>
              <w:snapToGrid w:val="0"/>
            </w:pPr>
            <w:r>
              <w:t>Completamento Project Statement</w:t>
            </w:r>
          </w:p>
        </w:tc>
        <w:tc>
          <w:tcPr>
            <w:tcW w:w="2412" w:type="dxa"/>
            <w:tcBorders>
              <w:left w:val="single" w:sz="1" w:space="0" w:color="000000"/>
              <w:bottom w:val="single" w:sz="1" w:space="0" w:color="000000"/>
              <w:right w:val="single" w:sz="1" w:space="0" w:color="000000"/>
            </w:tcBorders>
            <w:shd w:val="clear" w:color="auto" w:fill="auto"/>
          </w:tcPr>
          <w:p w14:paraId="78BDC80B" w14:textId="638E653F" w:rsidR="00CA5692" w:rsidRDefault="00232162">
            <w:pPr>
              <w:pStyle w:val="Contenutotabella"/>
              <w:snapToGrid w:val="0"/>
            </w:pPr>
            <w:r>
              <w:t>LC,GDA</w:t>
            </w:r>
          </w:p>
        </w:tc>
      </w:tr>
      <w:tr w:rsidR="00CA5692" w14:paraId="0553AE45" w14:textId="77777777">
        <w:trPr>
          <w:cantSplit/>
          <w:trHeight w:val="230"/>
        </w:trPr>
        <w:tc>
          <w:tcPr>
            <w:tcW w:w="1927" w:type="dxa"/>
            <w:tcBorders>
              <w:left w:val="single" w:sz="1" w:space="0" w:color="000000"/>
              <w:bottom w:val="single" w:sz="1" w:space="0" w:color="000000"/>
            </w:tcBorders>
            <w:shd w:val="clear" w:color="auto" w:fill="auto"/>
          </w:tcPr>
          <w:p w14:paraId="3D5E9028" w14:textId="1536905C" w:rsidR="00CA5692" w:rsidRDefault="00232162">
            <w:pPr>
              <w:pStyle w:val="Contenutotabella"/>
              <w:snapToGrid w:val="0"/>
            </w:pPr>
            <w:r>
              <w:t>14/10/2016</w:t>
            </w:r>
          </w:p>
        </w:tc>
        <w:tc>
          <w:tcPr>
            <w:tcW w:w="964" w:type="dxa"/>
            <w:tcBorders>
              <w:left w:val="single" w:sz="1" w:space="0" w:color="000000"/>
              <w:bottom w:val="single" w:sz="1" w:space="0" w:color="000000"/>
            </w:tcBorders>
            <w:shd w:val="clear" w:color="auto" w:fill="auto"/>
          </w:tcPr>
          <w:p w14:paraId="6FCD1111" w14:textId="694CC8D9" w:rsidR="00CA5692" w:rsidRDefault="00232162">
            <w:pPr>
              <w:pStyle w:val="Contenutotabella"/>
              <w:snapToGrid w:val="0"/>
            </w:pPr>
            <w:r>
              <w:t>1.0</w:t>
            </w:r>
          </w:p>
        </w:tc>
        <w:tc>
          <w:tcPr>
            <w:tcW w:w="4336" w:type="dxa"/>
            <w:tcBorders>
              <w:left w:val="single" w:sz="1" w:space="0" w:color="000000"/>
              <w:bottom w:val="single" w:sz="1" w:space="0" w:color="000000"/>
            </w:tcBorders>
            <w:shd w:val="clear" w:color="auto" w:fill="auto"/>
          </w:tcPr>
          <w:p w14:paraId="29149E68" w14:textId="41C22C36" w:rsidR="00CA5692" w:rsidRDefault="00232162">
            <w:pPr>
              <w:pStyle w:val="Contenutotabella"/>
              <w:snapToGrid w:val="0"/>
            </w:pPr>
            <w:r>
              <w:t>Inserimento logo progetto e revisione finale</w:t>
            </w:r>
          </w:p>
        </w:tc>
        <w:tc>
          <w:tcPr>
            <w:tcW w:w="2412" w:type="dxa"/>
            <w:tcBorders>
              <w:left w:val="single" w:sz="1" w:space="0" w:color="000000"/>
              <w:bottom w:val="single" w:sz="1" w:space="0" w:color="000000"/>
              <w:right w:val="single" w:sz="1" w:space="0" w:color="000000"/>
            </w:tcBorders>
            <w:shd w:val="clear" w:color="auto" w:fill="auto"/>
          </w:tcPr>
          <w:p w14:paraId="170DBE8C" w14:textId="5126E55D" w:rsidR="00CA5692" w:rsidRDefault="00232162">
            <w:pPr>
              <w:pStyle w:val="Contenutotabella"/>
              <w:snapToGrid w:val="0"/>
            </w:pPr>
            <w:r>
              <w:t>LC,GDA,AM,GB</w:t>
            </w:r>
          </w:p>
        </w:tc>
      </w:tr>
      <w:tr w:rsidR="00CA5692" w14:paraId="4461E55A" w14:textId="77777777">
        <w:trPr>
          <w:cantSplit/>
          <w:trHeight w:val="230"/>
        </w:trPr>
        <w:tc>
          <w:tcPr>
            <w:tcW w:w="1927" w:type="dxa"/>
            <w:tcBorders>
              <w:left w:val="single" w:sz="1" w:space="0" w:color="000000"/>
              <w:bottom w:val="single" w:sz="1" w:space="0" w:color="000000"/>
            </w:tcBorders>
            <w:shd w:val="clear" w:color="auto" w:fill="auto"/>
          </w:tcPr>
          <w:p w14:paraId="76514363" w14:textId="77777777" w:rsidR="00CA5692" w:rsidRDefault="00CA5692">
            <w:pPr>
              <w:pStyle w:val="Contenutotabella"/>
              <w:snapToGrid w:val="0"/>
            </w:pPr>
          </w:p>
        </w:tc>
        <w:tc>
          <w:tcPr>
            <w:tcW w:w="964" w:type="dxa"/>
            <w:tcBorders>
              <w:left w:val="single" w:sz="1" w:space="0" w:color="000000"/>
              <w:bottom w:val="single" w:sz="1" w:space="0" w:color="000000"/>
            </w:tcBorders>
            <w:shd w:val="clear" w:color="auto" w:fill="auto"/>
          </w:tcPr>
          <w:p w14:paraId="26932141" w14:textId="77777777" w:rsidR="00CA5692" w:rsidRDefault="00CA5692">
            <w:pPr>
              <w:pStyle w:val="Contenutotabella"/>
              <w:snapToGrid w:val="0"/>
            </w:pPr>
          </w:p>
        </w:tc>
        <w:tc>
          <w:tcPr>
            <w:tcW w:w="4336" w:type="dxa"/>
            <w:tcBorders>
              <w:left w:val="single" w:sz="1" w:space="0" w:color="000000"/>
              <w:bottom w:val="single" w:sz="1" w:space="0" w:color="000000"/>
            </w:tcBorders>
            <w:shd w:val="clear" w:color="auto" w:fill="auto"/>
          </w:tcPr>
          <w:p w14:paraId="756F90DA" w14:textId="77777777" w:rsidR="00CA5692" w:rsidRDefault="00CA5692">
            <w:pPr>
              <w:pStyle w:val="Contenutotabella"/>
              <w:snapToGrid w:val="0"/>
            </w:pPr>
          </w:p>
        </w:tc>
        <w:tc>
          <w:tcPr>
            <w:tcW w:w="2412" w:type="dxa"/>
            <w:tcBorders>
              <w:left w:val="single" w:sz="1" w:space="0" w:color="000000"/>
              <w:bottom w:val="single" w:sz="1" w:space="0" w:color="000000"/>
              <w:right w:val="single" w:sz="1" w:space="0" w:color="000000"/>
            </w:tcBorders>
            <w:shd w:val="clear" w:color="auto" w:fill="auto"/>
          </w:tcPr>
          <w:p w14:paraId="5414FE05" w14:textId="77777777" w:rsidR="00CA5692" w:rsidRDefault="00CA5692">
            <w:pPr>
              <w:pStyle w:val="Contenutotabella"/>
              <w:snapToGrid w:val="0"/>
            </w:pPr>
          </w:p>
        </w:tc>
      </w:tr>
      <w:tr w:rsidR="00CA5692" w14:paraId="2509AA51" w14:textId="77777777">
        <w:trPr>
          <w:cantSplit/>
          <w:trHeight w:val="230"/>
        </w:trPr>
        <w:tc>
          <w:tcPr>
            <w:tcW w:w="1927" w:type="dxa"/>
            <w:tcBorders>
              <w:left w:val="single" w:sz="1" w:space="0" w:color="000000"/>
              <w:bottom w:val="single" w:sz="1" w:space="0" w:color="000000"/>
            </w:tcBorders>
            <w:shd w:val="clear" w:color="auto" w:fill="auto"/>
          </w:tcPr>
          <w:p w14:paraId="7AA877DF" w14:textId="77777777" w:rsidR="00CA5692" w:rsidRDefault="00CA5692">
            <w:pPr>
              <w:pStyle w:val="Contenutotabella"/>
              <w:snapToGrid w:val="0"/>
            </w:pPr>
          </w:p>
        </w:tc>
        <w:tc>
          <w:tcPr>
            <w:tcW w:w="964" w:type="dxa"/>
            <w:tcBorders>
              <w:left w:val="single" w:sz="1" w:space="0" w:color="000000"/>
              <w:bottom w:val="single" w:sz="1" w:space="0" w:color="000000"/>
            </w:tcBorders>
            <w:shd w:val="clear" w:color="auto" w:fill="auto"/>
          </w:tcPr>
          <w:p w14:paraId="2C0B9F79" w14:textId="77777777" w:rsidR="00CA5692" w:rsidRDefault="00CA5692">
            <w:pPr>
              <w:pStyle w:val="Contenutotabella"/>
              <w:snapToGrid w:val="0"/>
            </w:pPr>
          </w:p>
        </w:tc>
        <w:tc>
          <w:tcPr>
            <w:tcW w:w="4336" w:type="dxa"/>
            <w:tcBorders>
              <w:left w:val="single" w:sz="1" w:space="0" w:color="000000"/>
              <w:bottom w:val="single" w:sz="1" w:space="0" w:color="000000"/>
            </w:tcBorders>
            <w:shd w:val="clear" w:color="auto" w:fill="auto"/>
          </w:tcPr>
          <w:p w14:paraId="54F1A95E" w14:textId="77777777" w:rsidR="00CA5692" w:rsidRDefault="00CA5692">
            <w:pPr>
              <w:pStyle w:val="Contenutotabella"/>
              <w:snapToGrid w:val="0"/>
            </w:pPr>
          </w:p>
        </w:tc>
        <w:tc>
          <w:tcPr>
            <w:tcW w:w="2412" w:type="dxa"/>
            <w:tcBorders>
              <w:left w:val="single" w:sz="1" w:space="0" w:color="000000"/>
              <w:bottom w:val="single" w:sz="1" w:space="0" w:color="000000"/>
              <w:right w:val="single" w:sz="1" w:space="0" w:color="000000"/>
            </w:tcBorders>
            <w:shd w:val="clear" w:color="auto" w:fill="auto"/>
          </w:tcPr>
          <w:p w14:paraId="55FB4EC4" w14:textId="77777777" w:rsidR="00CA5692" w:rsidRDefault="00CA5692">
            <w:pPr>
              <w:pStyle w:val="Contenutotabella"/>
              <w:snapToGrid w:val="0"/>
            </w:pPr>
          </w:p>
        </w:tc>
      </w:tr>
    </w:tbl>
    <w:p w14:paraId="7ED7BB97" w14:textId="77777777" w:rsidR="00CA5692" w:rsidRDefault="00CA5692">
      <w:pPr>
        <w:pStyle w:val="Intestazioneindice"/>
      </w:pPr>
    </w:p>
    <w:p w14:paraId="21B0A8B3" w14:textId="77777777" w:rsidR="00406AE0" w:rsidRDefault="00406AE0">
      <w:pPr>
        <w:pStyle w:val="Intestazioneindice"/>
      </w:pPr>
    </w:p>
    <w:p w14:paraId="14701838" w14:textId="77777777" w:rsidR="008B3191" w:rsidRDefault="008B3191">
      <w:pPr>
        <w:pStyle w:val="Intestazioneindice"/>
        <w:rPr>
          <w:sz w:val="36"/>
          <w:szCs w:val="36"/>
        </w:rPr>
      </w:pPr>
    </w:p>
    <w:p w14:paraId="11449DDE" w14:textId="77777777" w:rsidR="00406AE0" w:rsidRDefault="00406AE0">
      <w:pPr>
        <w:pStyle w:val="Intestazioneindice"/>
        <w:rPr>
          <w:sz w:val="36"/>
          <w:szCs w:val="36"/>
        </w:rPr>
      </w:pPr>
    </w:p>
    <w:p w14:paraId="2B5DE4E0" w14:textId="77777777" w:rsidR="008B3191" w:rsidRDefault="008B3191">
      <w:pPr>
        <w:pStyle w:val="Intestazioneindice"/>
        <w:rPr>
          <w:sz w:val="36"/>
          <w:szCs w:val="36"/>
        </w:rPr>
      </w:pPr>
    </w:p>
    <w:p w14:paraId="57E2FE08" w14:textId="77777777" w:rsidR="008B3191" w:rsidRDefault="008B3191">
      <w:pPr>
        <w:pStyle w:val="Intestazioneindice"/>
        <w:rPr>
          <w:sz w:val="36"/>
          <w:szCs w:val="36"/>
        </w:rPr>
      </w:pPr>
    </w:p>
    <w:p w14:paraId="41851F12" w14:textId="0565D05C" w:rsidR="00CA5692" w:rsidRDefault="00CA5692">
      <w:pPr>
        <w:pStyle w:val="Sommario3"/>
      </w:pPr>
    </w:p>
    <w:p w14:paraId="2B05C0C5" w14:textId="77777777" w:rsidR="00CA5692" w:rsidRDefault="00CA5692">
      <w:pPr>
        <w:pStyle w:val="Sommario5"/>
      </w:pPr>
    </w:p>
    <w:p w14:paraId="4EB66AFA" w14:textId="05BDCB45" w:rsidR="003F6C22" w:rsidRPr="00203631" w:rsidRDefault="00203631" w:rsidP="00F162A2">
      <w:pPr>
        <w:pStyle w:val="Intestazioneindice"/>
        <w:jc w:val="center"/>
        <w:rPr>
          <w:rFonts w:ascii="Calibri" w:hAnsi="Calibri"/>
          <w:sz w:val="52"/>
          <w:szCs w:val="52"/>
        </w:rPr>
      </w:pPr>
      <w:r>
        <w:rPr>
          <w:rFonts w:ascii="Calibri" w:hAnsi="Calibri"/>
          <w:sz w:val="52"/>
          <w:szCs w:val="52"/>
        </w:rPr>
        <w:lastRenderedPageBreak/>
        <w:t>INDICE</w:t>
      </w:r>
    </w:p>
    <w:p w14:paraId="319BF6D2" w14:textId="77777777" w:rsidR="003F6C22" w:rsidRPr="00F162A2" w:rsidRDefault="003F6C22" w:rsidP="003F6C22">
      <w:pPr>
        <w:pStyle w:val="Intestazioneindice"/>
        <w:rPr>
          <w:rFonts w:ascii="Calibri" w:hAnsi="Calibri"/>
          <w:sz w:val="28"/>
          <w:szCs w:val="28"/>
        </w:rPr>
      </w:pPr>
    </w:p>
    <w:p w14:paraId="2C47B1A0" w14:textId="786A03F2" w:rsidR="009879BD" w:rsidRPr="009879BD" w:rsidRDefault="003F6C22">
      <w:pPr>
        <w:pStyle w:val="Sommario2"/>
        <w:tabs>
          <w:tab w:val="left" w:pos="800"/>
          <w:tab w:val="right" w:leader="dot" w:pos="9628"/>
        </w:tabs>
        <w:rPr>
          <w:rFonts w:eastAsiaTheme="minorEastAsia" w:cstheme="minorBidi"/>
          <w:b w:val="0"/>
          <w:bCs w:val="0"/>
          <w:noProof/>
          <w:sz w:val="28"/>
          <w:szCs w:val="28"/>
        </w:rPr>
      </w:pPr>
      <w:r w:rsidRPr="009879BD">
        <w:rPr>
          <w:rFonts w:ascii="Calibri" w:hAnsi="Calibri"/>
          <w:b w:val="0"/>
          <w:sz w:val="28"/>
          <w:szCs w:val="28"/>
        </w:rPr>
        <w:fldChar w:fldCharType="begin"/>
      </w:r>
      <w:r w:rsidRPr="009879BD">
        <w:rPr>
          <w:rFonts w:ascii="Calibri" w:hAnsi="Calibri"/>
          <w:b w:val="0"/>
          <w:sz w:val="28"/>
          <w:szCs w:val="28"/>
        </w:rPr>
        <w:instrText xml:space="preserve"> TOC \o "1-3" </w:instrText>
      </w:r>
      <w:r w:rsidRPr="009879BD">
        <w:rPr>
          <w:rFonts w:ascii="Calibri" w:hAnsi="Calibri"/>
          <w:b w:val="0"/>
          <w:sz w:val="28"/>
          <w:szCs w:val="28"/>
        </w:rPr>
        <w:fldChar w:fldCharType="separate"/>
      </w:r>
      <w:r w:rsidR="009879BD" w:rsidRPr="009879BD">
        <w:rPr>
          <w:rFonts w:ascii="Calibri" w:hAnsi="Calibri"/>
          <w:b w:val="0"/>
          <w:noProof/>
          <w:sz w:val="28"/>
          <w:szCs w:val="28"/>
        </w:rPr>
        <w:t>1.</w:t>
      </w:r>
      <w:r w:rsidR="009879BD">
        <w:rPr>
          <w:rFonts w:eastAsiaTheme="minorEastAsia" w:cstheme="minorBidi"/>
          <w:b w:val="0"/>
          <w:bCs w:val="0"/>
          <w:noProof/>
          <w:sz w:val="28"/>
          <w:szCs w:val="28"/>
        </w:rPr>
        <w:t xml:space="preserve"> </w:t>
      </w:r>
      <w:r w:rsidR="009879BD" w:rsidRPr="009879BD">
        <w:rPr>
          <w:rFonts w:ascii="Calibri" w:hAnsi="Calibri"/>
          <w:b w:val="0"/>
          <w:noProof/>
          <w:sz w:val="28"/>
          <w:szCs w:val="28"/>
        </w:rPr>
        <w:t>OBIETTIVO</w:t>
      </w:r>
      <w:r w:rsidR="009879BD" w:rsidRPr="009879BD">
        <w:rPr>
          <w:b w:val="0"/>
          <w:noProof/>
          <w:sz w:val="28"/>
          <w:szCs w:val="28"/>
        </w:rPr>
        <w:tab/>
      </w:r>
      <w:r w:rsidR="009879BD" w:rsidRPr="009879BD">
        <w:rPr>
          <w:b w:val="0"/>
          <w:noProof/>
          <w:sz w:val="28"/>
          <w:szCs w:val="28"/>
        </w:rPr>
        <w:fldChar w:fldCharType="begin"/>
      </w:r>
      <w:r w:rsidR="009879BD" w:rsidRPr="009879BD">
        <w:rPr>
          <w:b w:val="0"/>
          <w:noProof/>
          <w:sz w:val="28"/>
          <w:szCs w:val="28"/>
        </w:rPr>
        <w:instrText xml:space="preserve"> PAGEREF _Toc464214590 \h </w:instrText>
      </w:r>
      <w:r w:rsidR="009879BD" w:rsidRPr="009879BD">
        <w:rPr>
          <w:b w:val="0"/>
          <w:noProof/>
          <w:sz w:val="28"/>
          <w:szCs w:val="28"/>
        </w:rPr>
      </w:r>
      <w:r w:rsidR="009879BD" w:rsidRPr="009879BD">
        <w:rPr>
          <w:b w:val="0"/>
          <w:noProof/>
          <w:sz w:val="28"/>
          <w:szCs w:val="28"/>
        </w:rPr>
        <w:fldChar w:fldCharType="separate"/>
      </w:r>
      <w:r w:rsidR="009879BD" w:rsidRPr="009879BD">
        <w:rPr>
          <w:b w:val="0"/>
          <w:noProof/>
          <w:sz w:val="28"/>
          <w:szCs w:val="28"/>
        </w:rPr>
        <w:t>4</w:t>
      </w:r>
      <w:r w:rsidR="009879BD" w:rsidRPr="009879BD">
        <w:rPr>
          <w:b w:val="0"/>
          <w:noProof/>
          <w:sz w:val="28"/>
          <w:szCs w:val="28"/>
        </w:rPr>
        <w:fldChar w:fldCharType="end"/>
      </w:r>
    </w:p>
    <w:p w14:paraId="55761054" w14:textId="570410EB" w:rsidR="009879BD" w:rsidRPr="009879BD" w:rsidRDefault="009879BD">
      <w:pPr>
        <w:pStyle w:val="Sommario2"/>
        <w:tabs>
          <w:tab w:val="left" w:pos="800"/>
          <w:tab w:val="right" w:leader="dot" w:pos="9628"/>
        </w:tabs>
        <w:rPr>
          <w:rFonts w:eastAsiaTheme="minorEastAsia" w:cstheme="minorBidi"/>
          <w:b w:val="0"/>
          <w:bCs w:val="0"/>
          <w:noProof/>
          <w:sz w:val="28"/>
          <w:szCs w:val="28"/>
        </w:rPr>
      </w:pPr>
      <w:r w:rsidRPr="009879BD">
        <w:rPr>
          <w:rFonts w:ascii="Calibri" w:hAnsi="Calibri"/>
          <w:b w:val="0"/>
          <w:noProof/>
          <w:sz w:val="28"/>
          <w:szCs w:val="28"/>
        </w:rPr>
        <w:t>2.</w:t>
      </w:r>
      <w:r>
        <w:rPr>
          <w:rFonts w:eastAsiaTheme="minorEastAsia" w:cstheme="minorBidi"/>
          <w:b w:val="0"/>
          <w:bCs w:val="0"/>
          <w:noProof/>
          <w:sz w:val="28"/>
          <w:szCs w:val="28"/>
        </w:rPr>
        <w:t xml:space="preserve"> </w:t>
      </w:r>
      <w:r w:rsidRPr="009879BD">
        <w:rPr>
          <w:rFonts w:ascii="Calibri" w:hAnsi="Calibri" w:cs="Calibri"/>
          <w:b w:val="0"/>
          <w:noProof/>
          <w:sz w:val="28"/>
          <w:szCs w:val="28"/>
        </w:rPr>
        <w:t>MODELLO</w:t>
      </w:r>
      <w:r w:rsidRPr="009879BD">
        <w:rPr>
          <w:b w:val="0"/>
          <w:noProof/>
          <w:sz w:val="28"/>
          <w:szCs w:val="28"/>
        </w:rPr>
        <w:tab/>
      </w:r>
      <w:r w:rsidRPr="009879BD">
        <w:rPr>
          <w:b w:val="0"/>
          <w:noProof/>
          <w:sz w:val="28"/>
          <w:szCs w:val="28"/>
        </w:rPr>
        <w:fldChar w:fldCharType="begin"/>
      </w:r>
      <w:r w:rsidRPr="009879BD">
        <w:rPr>
          <w:b w:val="0"/>
          <w:noProof/>
          <w:sz w:val="28"/>
          <w:szCs w:val="28"/>
        </w:rPr>
        <w:instrText xml:space="preserve"> PAGEREF _Toc464214591 \h </w:instrText>
      </w:r>
      <w:r w:rsidRPr="009879BD">
        <w:rPr>
          <w:b w:val="0"/>
          <w:noProof/>
          <w:sz w:val="28"/>
          <w:szCs w:val="28"/>
        </w:rPr>
      </w:r>
      <w:r w:rsidRPr="009879BD">
        <w:rPr>
          <w:b w:val="0"/>
          <w:noProof/>
          <w:sz w:val="28"/>
          <w:szCs w:val="28"/>
        </w:rPr>
        <w:fldChar w:fldCharType="separate"/>
      </w:r>
      <w:r w:rsidRPr="009879BD">
        <w:rPr>
          <w:b w:val="0"/>
          <w:noProof/>
          <w:sz w:val="28"/>
          <w:szCs w:val="28"/>
        </w:rPr>
        <w:t>4</w:t>
      </w:r>
      <w:r w:rsidRPr="009879BD">
        <w:rPr>
          <w:b w:val="0"/>
          <w:noProof/>
          <w:sz w:val="28"/>
          <w:szCs w:val="28"/>
        </w:rPr>
        <w:fldChar w:fldCharType="end"/>
      </w:r>
    </w:p>
    <w:p w14:paraId="2D5D521D" w14:textId="7C168084" w:rsidR="009879BD" w:rsidRPr="009879BD" w:rsidRDefault="009879BD">
      <w:pPr>
        <w:pStyle w:val="Sommario2"/>
        <w:tabs>
          <w:tab w:val="right" w:leader="dot" w:pos="9628"/>
        </w:tabs>
        <w:rPr>
          <w:rFonts w:eastAsiaTheme="minorEastAsia" w:cstheme="minorBidi"/>
          <w:b w:val="0"/>
          <w:bCs w:val="0"/>
          <w:noProof/>
          <w:sz w:val="28"/>
          <w:szCs w:val="28"/>
        </w:rPr>
      </w:pPr>
      <w:r>
        <w:rPr>
          <w:rFonts w:ascii="Calibri" w:hAnsi="Calibri"/>
          <w:b w:val="0"/>
          <w:noProof/>
          <w:sz w:val="28"/>
          <w:szCs w:val="28"/>
        </w:rPr>
        <w:t xml:space="preserve">   </w:t>
      </w:r>
      <w:r w:rsidRPr="009879BD">
        <w:rPr>
          <w:rFonts w:ascii="Calibri" w:hAnsi="Calibri"/>
          <w:b w:val="0"/>
          <w:noProof/>
          <w:sz w:val="28"/>
          <w:szCs w:val="28"/>
        </w:rPr>
        <w:t>2.1 Problema</w:t>
      </w:r>
      <w:r w:rsidRPr="009879BD">
        <w:rPr>
          <w:b w:val="0"/>
          <w:noProof/>
          <w:sz w:val="28"/>
          <w:szCs w:val="28"/>
        </w:rPr>
        <w:tab/>
      </w:r>
      <w:r w:rsidRPr="009879BD">
        <w:rPr>
          <w:b w:val="0"/>
          <w:noProof/>
          <w:sz w:val="28"/>
          <w:szCs w:val="28"/>
        </w:rPr>
        <w:fldChar w:fldCharType="begin"/>
      </w:r>
      <w:r w:rsidRPr="009879BD">
        <w:rPr>
          <w:b w:val="0"/>
          <w:noProof/>
          <w:sz w:val="28"/>
          <w:szCs w:val="28"/>
        </w:rPr>
        <w:instrText xml:space="preserve"> PAGEREF _Toc464214592 \h </w:instrText>
      </w:r>
      <w:r w:rsidRPr="009879BD">
        <w:rPr>
          <w:b w:val="0"/>
          <w:noProof/>
          <w:sz w:val="28"/>
          <w:szCs w:val="28"/>
        </w:rPr>
      </w:r>
      <w:r w:rsidRPr="009879BD">
        <w:rPr>
          <w:b w:val="0"/>
          <w:noProof/>
          <w:sz w:val="28"/>
          <w:szCs w:val="28"/>
        </w:rPr>
        <w:fldChar w:fldCharType="separate"/>
      </w:r>
      <w:r w:rsidRPr="009879BD">
        <w:rPr>
          <w:b w:val="0"/>
          <w:noProof/>
          <w:sz w:val="28"/>
          <w:szCs w:val="28"/>
        </w:rPr>
        <w:t>4</w:t>
      </w:r>
      <w:r w:rsidRPr="009879BD">
        <w:rPr>
          <w:b w:val="0"/>
          <w:noProof/>
          <w:sz w:val="28"/>
          <w:szCs w:val="28"/>
        </w:rPr>
        <w:fldChar w:fldCharType="end"/>
      </w:r>
    </w:p>
    <w:p w14:paraId="7023F614" w14:textId="77777777" w:rsidR="009879BD" w:rsidRPr="009879BD" w:rsidRDefault="009879BD">
      <w:pPr>
        <w:pStyle w:val="Sommario3"/>
        <w:tabs>
          <w:tab w:val="right" w:leader="dot" w:pos="9628"/>
        </w:tabs>
        <w:rPr>
          <w:rFonts w:eastAsiaTheme="minorEastAsia" w:cstheme="minorBidi"/>
          <w:noProof/>
          <w:sz w:val="28"/>
          <w:szCs w:val="28"/>
        </w:rPr>
      </w:pPr>
      <w:r w:rsidRPr="009879BD">
        <w:rPr>
          <w:rFonts w:ascii="Calibri" w:hAnsi="Calibri"/>
          <w:noProof/>
          <w:sz w:val="28"/>
          <w:szCs w:val="28"/>
        </w:rPr>
        <w:t>2.2 Scenari</w:t>
      </w:r>
      <w:r w:rsidRPr="009879BD">
        <w:rPr>
          <w:noProof/>
          <w:sz w:val="28"/>
          <w:szCs w:val="28"/>
        </w:rPr>
        <w:tab/>
      </w:r>
      <w:r w:rsidRPr="009879BD">
        <w:rPr>
          <w:noProof/>
          <w:sz w:val="28"/>
          <w:szCs w:val="28"/>
        </w:rPr>
        <w:fldChar w:fldCharType="begin"/>
      </w:r>
      <w:r w:rsidRPr="009879BD">
        <w:rPr>
          <w:noProof/>
          <w:sz w:val="28"/>
          <w:szCs w:val="28"/>
        </w:rPr>
        <w:instrText xml:space="preserve"> PAGEREF _Toc464214593 \h </w:instrText>
      </w:r>
      <w:r w:rsidRPr="009879BD">
        <w:rPr>
          <w:noProof/>
          <w:sz w:val="28"/>
          <w:szCs w:val="28"/>
        </w:rPr>
      </w:r>
      <w:r w:rsidRPr="009879BD">
        <w:rPr>
          <w:noProof/>
          <w:sz w:val="28"/>
          <w:szCs w:val="28"/>
        </w:rPr>
        <w:fldChar w:fldCharType="separate"/>
      </w:r>
      <w:r w:rsidRPr="009879BD">
        <w:rPr>
          <w:noProof/>
          <w:sz w:val="28"/>
          <w:szCs w:val="28"/>
        </w:rPr>
        <w:t>4</w:t>
      </w:r>
      <w:r w:rsidRPr="009879BD">
        <w:rPr>
          <w:noProof/>
          <w:sz w:val="28"/>
          <w:szCs w:val="28"/>
        </w:rPr>
        <w:fldChar w:fldCharType="end"/>
      </w:r>
    </w:p>
    <w:p w14:paraId="2EA44B69" w14:textId="5D34FF85" w:rsidR="009879BD" w:rsidRPr="009879BD" w:rsidRDefault="009879BD">
      <w:pPr>
        <w:pStyle w:val="Sommario3"/>
        <w:tabs>
          <w:tab w:val="left" w:pos="1000"/>
          <w:tab w:val="right" w:leader="dot" w:pos="9628"/>
        </w:tabs>
        <w:rPr>
          <w:rFonts w:eastAsiaTheme="minorEastAsia" w:cstheme="minorBidi"/>
          <w:noProof/>
          <w:sz w:val="28"/>
          <w:szCs w:val="28"/>
        </w:rPr>
      </w:pPr>
      <w:r w:rsidRPr="009879BD">
        <w:rPr>
          <w:rFonts w:ascii="Calibri" w:hAnsi="Calibri"/>
          <w:noProof/>
          <w:sz w:val="28"/>
          <w:szCs w:val="28"/>
        </w:rPr>
        <w:t>2.3</w:t>
      </w:r>
      <w:r>
        <w:rPr>
          <w:rFonts w:eastAsiaTheme="minorEastAsia" w:cstheme="minorBidi"/>
          <w:noProof/>
          <w:sz w:val="28"/>
          <w:szCs w:val="28"/>
        </w:rPr>
        <w:t xml:space="preserve"> </w:t>
      </w:r>
      <w:r w:rsidRPr="009879BD">
        <w:rPr>
          <w:rFonts w:ascii="Calibri" w:hAnsi="Calibri"/>
          <w:noProof/>
          <w:sz w:val="28"/>
          <w:szCs w:val="28"/>
        </w:rPr>
        <w:t>Requisiti funzionali</w:t>
      </w:r>
      <w:r w:rsidRPr="009879BD">
        <w:rPr>
          <w:noProof/>
          <w:sz w:val="28"/>
          <w:szCs w:val="28"/>
        </w:rPr>
        <w:tab/>
      </w:r>
      <w:r w:rsidRPr="009879BD">
        <w:rPr>
          <w:noProof/>
          <w:sz w:val="28"/>
          <w:szCs w:val="28"/>
        </w:rPr>
        <w:fldChar w:fldCharType="begin"/>
      </w:r>
      <w:r w:rsidRPr="009879BD">
        <w:rPr>
          <w:noProof/>
          <w:sz w:val="28"/>
          <w:szCs w:val="28"/>
        </w:rPr>
        <w:instrText xml:space="preserve"> PAGEREF _Toc464214594 \h </w:instrText>
      </w:r>
      <w:r w:rsidRPr="009879BD">
        <w:rPr>
          <w:noProof/>
          <w:sz w:val="28"/>
          <w:szCs w:val="28"/>
        </w:rPr>
      </w:r>
      <w:r w:rsidRPr="009879BD">
        <w:rPr>
          <w:noProof/>
          <w:sz w:val="28"/>
          <w:szCs w:val="28"/>
        </w:rPr>
        <w:fldChar w:fldCharType="separate"/>
      </w:r>
      <w:r w:rsidRPr="009879BD">
        <w:rPr>
          <w:noProof/>
          <w:sz w:val="28"/>
          <w:szCs w:val="28"/>
        </w:rPr>
        <w:t>6</w:t>
      </w:r>
      <w:r w:rsidRPr="009879BD">
        <w:rPr>
          <w:noProof/>
          <w:sz w:val="28"/>
          <w:szCs w:val="28"/>
        </w:rPr>
        <w:fldChar w:fldCharType="end"/>
      </w:r>
    </w:p>
    <w:p w14:paraId="6FEDD595" w14:textId="77777777" w:rsidR="009879BD" w:rsidRPr="009879BD" w:rsidRDefault="009879BD">
      <w:pPr>
        <w:pStyle w:val="Sommario3"/>
        <w:tabs>
          <w:tab w:val="right" w:leader="dot" w:pos="9628"/>
        </w:tabs>
        <w:rPr>
          <w:rFonts w:eastAsiaTheme="minorEastAsia" w:cstheme="minorBidi"/>
          <w:noProof/>
          <w:sz w:val="28"/>
          <w:szCs w:val="28"/>
        </w:rPr>
      </w:pPr>
      <w:r w:rsidRPr="009879BD">
        <w:rPr>
          <w:rFonts w:ascii="Calibri" w:hAnsi="Calibri"/>
          <w:noProof/>
          <w:sz w:val="28"/>
          <w:szCs w:val="28"/>
        </w:rPr>
        <w:t>2.4 Requisiti non funzionali</w:t>
      </w:r>
      <w:r w:rsidRPr="009879BD">
        <w:rPr>
          <w:noProof/>
          <w:sz w:val="28"/>
          <w:szCs w:val="28"/>
        </w:rPr>
        <w:tab/>
      </w:r>
      <w:r w:rsidRPr="009879BD">
        <w:rPr>
          <w:noProof/>
          <w:sz w:val="28"/>
          <w:szCs w:val="28"/>
        </w:rPr>
        <w:fldChar w:fldCharType="begin"/>
      </w:r>
      <w:r w:rsidRPr="009879BD">
        <w:rPr>
          <w:noProof/>
          <w:sz w:val="28"/>
          <w:szCs w:val="28"/>
        </w:rPr>
        <w:instrText xml:space="preserve"> PAGEREF _Toc464214595 \h </w:instrText>
      </w:r>
      <w:r w:rsidRPr="009879BD">
        <w:rPr>
          <w:noProof/>
          <w:sz w:val="28"/>
          <w:szCs w:val="28"/>
        </w:rPr>
      </w:r>
      <w:r w:rsidRPr="009879BD">
        <w:rPr>
          <w:noProof/>
          <w:sz w:val="28"/>
          <w:szCs w:val="28"/>
        </w:rPr>
        <w:fldChar w:fldCharType="separate"/>
      </w:r>
      <w:r w:rsidRPr="009879BD">
        <w:rPr>
          <w:noProof/>
          <w:sz w:val="28"/>
          <w:szCs w:val="28"/>
        </w:rPr>
        <w:t>6</w:t>
      </w:r>
      <w:r w:rsidRPr="009879BD">
        <w:rPr>
          <w:noProof/>
          <w:sz w:val="28"/>
          <w:szCs w:val="28"/>
        </w:rPr>
        <w:fldChar w:fldCharType="end"/>
      </w:r>
    </w:p>
    <w:p w14:paraId="12279830" w14:textId="553B7246" w:rsidR="009879BD" w:rsidRPr="009879BD" w:rsidRDefault="009879BD">
      <w:pPr>
        <w:pStyle w:val="Sommario2"/>
        <w:tabs>
          <w:tab w:val="right" w:leader="dot" w:pos="9628"/>
        </w:tabs>
        <w:rPr>
          <w:rFonts w:eastAsiaTheme="minorEastAsia" w:cstheme="minorBidi"/>
          <w:b w:val="0"/>
          <w:bCs w:val="0"/>
          <w:noProof/>
          <w:sz w:val="28"/>
          <w:szCs w:val="28"/>
        </w:rPr>
      </w:pPr>
      <w:r>
        <w:rPr>
          <w:rFonts w:ascii="Calibri" w:hAnsi="Calibri"/>
          <w:b w:val="0"/>
          <w:noProof/>
          <w:sz w:val="28"/>
          <w:szCs w:val="28"/>
        </w:rPr>
        <w:t xml:space="preserve">   </w:t>
      </w:r>
      <w:r w:rsidRPr="009879BD">
        <w:rPr>
          <w:rFonts w:ascii="Calibri" w:hAnsi="Calibri"/>
          <w:b w:val="0"/>
          <w:noProof/>
          <w:sz w:val="28"/>
          <w:szCs w:val="28"/>
        </w:rPr>
        <w:t>2.5 Ambiente di destinazione</w:t>
      </w:r>
      <w:r w:rsidRPr="009879BD">
        <w:rPr>
          <w:b w:val="0"/>
          <w:noProof/>
          <w:sz w:val="28"/>
          <w:szCs w:val="28"/>
        </w:rPr>
        <w:tab/>
      </w:r>
      <w:r w:rsidRPr="009879BD">
        <w:rPr>
          <w:b w:val="0"/>
          <w:noProof/>
          <w:sz w:val="28"/>
          <w:szCs w:val="28"/>
        </w:rPr>
        <w:fldChar w:fldCharType="begin"/>
      </w:r>
      <w:r w:rsidRPr="009879BD">
        <w:rPr>
          <w:b w:val="0"/>
          <w:noProof/>
          <w:sz w:val="28"/>
          <w:szCs w:val="28"/>
        </w:rPr>
        <w:instrText xml:space="preserve"> PAGEREF _Toc464214596 \h </w:instrText>
      </w:r>
      <w:r w:rsidRPr="009879BD">
        <w:rPr>
          <w:b w:val="0"/>
          <w:noProof/>
          <w:sz w:val="28"/>
          <w:szCs w:val="28"/>
        </w:rPr>
      </w:r>
      <w:r w:rsidRPr="009879BD">
        <w:rPr>
          <w:b w:val="0"/>
          <w:noProof/>
          <w:sz w:val="28"/>
          <w:szCs w:val="28"/>
        </w:rPr>
        <w:fldChar w:fldCharType="separate"/>
      </w:r>
      <w:r w:rsidRPr="009879BD">
        <w:rPr>
          <w:b w:val="0"/>
          <w:noProof/>
          <w:sz w:val="28"/>
          <w:szCs w:val="28"/>
        </w:rPr>
        <w:t>6</w:t>
      </w:r>
      <w:r w:rsidRPr="009879BD">
        <w:rPr>
          <w:b w:val="0"/>
          <w:noProof/>
          <w:sz w:val="28"/>
          <w:szCs w:val="28"/>
        </w:rPr>
        <w:fldChar w:fldCharType="end"/>
      </w:r>
    </w:p>
    <w:p w14:paraId="14062203" w14:textId="649BC2EA" w:rsidR="009879BD" w:rsidRPr="009879BD" w:rsidRDefault="009879BD">
      <w:pPr>
        <w:pStyle w:val="Sommario2"/>
        <w:tabs>
          <w:tab w:val="right" w:leader="dot" w:pos="9628"/>
        </w:tabs>
        <w:rPr>
          <w:rFonts w:eastAsiaTheme="minorEastAsia" w:cstheme="minorBidi"/>
          <w:b w:val="0"/>
          <w:bCs w:val="0"/>
          <w:noProof/>
          <w:sz w:val="28"/>
          <w:szCs w:val="28"/>
        </w:rPr>
      </w:pPr>
      <w:r>
        <w:rPr>
          <w:rFonts w:ascii="Calibri" w:hAnsi="Calibri"/>
          <w:b w:val="0"/>
          <w:iCs/>
          <w:noProof/>
          <w:sz w:val="28"/>
          <w:szCs w:val="28"/>
        </w:rPr>
        <w:t xml:space="preserve">   </w:t>
      </w:r>
      <w:r w:rsidRPr="009879BD">
        <w:rPr>
          <w:rFonts w:ascii="Calibri" w:hAnsi="Calibri"/>
          <w:b w:val="0"/>
          <w:iCs/>
          <w:noProof/>
          <w:sz w:val="28"/>
          <w:szCs w:val="28"/>
        </w:rPr>
        <w:t xml:space="preserve">2.6 </w:t>
      </w:r>
      <w:r w:rsidRPr="009879BD">
        <w:rPr>
          <w:rFonts w:ascii="Calibri" w:hAnsi="Calibri"/>
          <w:b w:val="0"/>
          <w:noProof/>
          <w:sz w:val="28"/>
          <w:szCs w:val="28"/>
        </w:rPr>
        <w:t>Consegna e date di scadenza</w:t>
      </w:r>
      <w:r w:rsidRPr="009879BD">
        <w:rPr>
          <w:b w:val="0"/>
          <w:noProof/>
          <w:sz w:val="28"/>
          <w:szCs w:val="28"/>
        </w:rPr>
        <w:tab/>
      </w:r>
      <w:r w:rsidRPr="009879BD">
        <w:rPr>
          <w:b w:val="0"/>
          <w:noProof/>
          <w:sz w:val="28"/>
          <w:szCs w:val="28"/>
        </w:rPr>
        <w:fldChar w:fldCharType="begin"/>
      </w:r>
      <w:r w:rsidRPr="009879BD">
        <w:rPr>
          <w:b w:val="0"/>
          <w:noProof/>
          <w:sz w:val="28"/>
          <w:szCs w:val="28"/>
        </w:rPr>
        <w:instrText xml:space="preserve"> PAGEREF _Toc464214597 \h </w:instrText>
      </w:r>
      <w:r w:rsidRPr="009879BD">
        <w:rPr>
          <w:b w:val="0"/>
          <w:noProof/>
          <w:sz w:val="28"/>
          <w:szCs w:val="28"/>
        </w:rPr>
      </w:r>
      <w:r w:rsidRPr="009879BD">
        <w:rPr>
          <w:b w:val="0"/>
          <w:noProof/>
          <w:sz w:val="28"/>
          <w:szCs w:val="28"/>
        </w:rPr>
        <w:fldChar w:fldCharType="separate"/>
      </w:r>
      <w:r w:rsidRPr="009879BD">
        <w:rPr>
          <w:b w:val="0"/>
          <w:noProof/>
          <w:sz w:val="28"/>
          <w:szCs w:val="28"/>
        </w:rPr>
        <w:t>6</w:t>
      </w:r>
      <w:r w:rsidRPr="009879BD">
        <w:rPr>
          <w:b w:val="0"/>
          <w:noProof/>
          <w:sz w:val="28"/>
          <w:szCs w:val="28"/>
        </w:rPr>
        <w:fldChar w:fldCharType="end"/>
      </w:r>
    </w:p>
    <w:p w14:paraId="44E8DC17" w14:textId="77777777" w:rsidR="003F6C22" w:rsidRDefault="003F6C22">
      <w:pPr>
        <w:sectPr w:rsidR="003F6C22">
          <w:headerReference w:type="default" r:id="rId9"/>
          <w:footerReference w:type="default" r:id="rId10"/>
          <w:pgSz w:w="11906" w:h="16838"/>
          <w:pgMar w:top="2095" w:right="1134" w:bottom="1798" w:left="1134" w:header="1134" w:footer="1134" w:gutter="0"/>
          <w:cols w:space="720"/>
          <w:docGrid w:linePitch="312" w:charSpace="-6350"/>
        </w:sectPr>
      </w:pPr>
      <w:r w:rsidRPr="009879BD">
        <w:rPr>
          <w:rFonts w:ascii="Calibri" w:hAnsi="Calibri"/>
          <w:sz w:val="28"/>
          <w:szCs w:val="28"/>
        </w:rPr>
        <w:fldChar w:fldCharType="end"/>
      </w:r>
    </w:p>
    <w:p w14:paraId="063B545C" w14:textId="3C5699C0" w:rsidR="00CA5692" w:rsidRPr="003F6C22" w:rsidRDefault="00A540C5" w:rsidP="003F6C22">
      <w:pPr>
        <w:pStyle w:val="Titolo2"/>
        <w:numPr>
          <w:ilvl w:val="0"/>
          <w:numId w:val="8"/>
        </w:numPr>
        <w:rPr>
          <w:rFonts w:ascii="Calibri" w:hAnsi="Calibri"/>
          <w:b/>
          <w:sz w:val="32"/>
          <w:szCs w:val="32"/>
        </w:rPr>
      </w:pPr>
      <w:bookmarkStart w:id="1" w:name="__RefHeading___Toc464142889"/>
      <w:bookmarkStart w:id="2" w:name="_Toc464214590"/>
      <w:bookmarkEnd w:id="1"/>
      <w:r w:rsidRPr="003F6C22">
        <w:rPr>
          <w:rFonts w:ascii="Calibri" w:hAnsi="Calibri"/>
          <w:b/>
          <w:sz w:val="32"/>
          <w:szCs w:val="32"/>
        </w:rPr>
        <w:lastRenderedPageBreak/>
        <w:t>OBIETTIVO</w:t>
      </w:r>
      <w:bookmarkEnd w:id="2"/>
    </w:p>
    <w:p w14:paraId="2D1FF8F5" w14:textId="77777777" w:rsidR="00CA5692" w:rsidRPr="003F6C22" w:rsidRDefault="00CA5692">
      <w:pPr>
        <w:rPr>
          <w:rFonts w:ascii="Calibri" w:hAnsi="Calibri"/>
          <w:sz w:val="28"/>
          <w:szCs w:val="28"/>
        </w:rPr>
      </w:pPr>
    </w:p>
    <w:p w14:paraId="3E9E96EF" w14:textId="77777777" w:rsidR="00CA5692" w:rsidRPr="003F6C22" w:rsidRDefault="00A540C5">
      <w:pPr>
        <w:rPr>
          <w:rFonts w:ascii="Calibri" w:hAnsi="Calibri"/>
          <w:sz w:val="28"/>
          <w:szCs w:val="28"/>
        </w:rPr>
      </w:pPr>
      <w:r w:rsidRPr="003F6C22">
        <w:rPr>
          <w:rFonts w:ascii="Calibri" w:hAnsi="Calibri"/>
          <w:sz w:val="28"/>
          <w:szCs w:val="28"/>
        </w:rPr>
        <w:t>L’idea è quella di realizzare un sito di e-commerce per la vendita online di prodotti. L’utente deve poter interagire con il sito web per poter acquistare o confrontare vari tipi di prodotti. Il sito web è riferito ad un qualsiasi utente interessato ad acquistare prodotti online. Quest'ultimo si aspetta di visualizzare tutti i prodotti in vendita con le relative informazioni come ad esempio nome, prezzo, descrizione, o l’immagine del prodotto stesso. Il sito web sarà disponibile agli utenti 24h su 24.</w:t>
      </w:r>
    </w:p>
    <w:p w14:paraId="6511370C" w14:textId="77777777" w:rsidR="00CA5692" w:rsidRPr="003F6C22" w:rsidRDefault="00CA5692">
      <w:pPr>
        <w:rPr>
          <w:rFonts w:ascii="Calibri" w:hAnsi="Calibri"/>
          <w:sz w:val="28"/>
          <w:szCs w:val="28"/>
        </w:rPr>
      </w:pPr>
    </w:p>
    <w:p w14:paraId="6079BA99" w14:textId="77777777" w:rsidR="00CA5692" w:rsidRPr="003F6C22" w:rsidRDefault="00CA5692">
      <w:pPr>
        <w:rPr>
          <w:rFonts w:ascii="Calibri" w:hAnsi="Calibri"/>
          <w:sz w:val="28"/>
          <w:szCs w:val="28"/>
        </w:rPr>
      </w:pPr>
    </w:p>
    <w:p w14:paraId="38F8675C" w14:textId="7C1086CA" w:rsidR="00CA5692" w:rsidRPr="003F6C22" w:rsidRDefault="00A540C5" w:rsidP="003F6C22">
      <w:pPr>
        <w:pStyle w:val="Titolo2"/>
        <w:numPr>
          <w:ilvl w:val="0"/>
          <w:numId w:val="8"/>
        </w:numPr>
        <w:rPr>
          <w:rFonts w:ascii="Calibri" w:hAnsi="Calibri"/>
          <w:b/>
          <w:sz w:val="32"/>
          <w:szCs w:val="32"/>
        </w:rPr>
      </w:pPr>
      <w:bookmarkStart w:id="3" w:name="__RefHeading___Toc464142890"/>
      <w:bookmarkStart w:id="4" w:name="_Toc464213753"/>
      <w:bookmarkStart w:id="5" w:name="_Toc464214591"/>
      <w:bookmarkEnd w:id="3"/>
      <w:r w:rsidRPr="003F6C22">
        <w:rPr>
          <w:rFonts w:ascii="Calibri" w:hAnsi="Calibri" w:cs="Calibri"/>
          <w:b/>
          <w:sz w:val="32"/>
          <w:szCs w:val="32"/>
        </w:rPr>
        <w:t>MODELLO</w:t>
      </w:r>
      <w:bookmarkEnd w:id="4"/>
      <w:bookmarkEnd w:id="5"/>
    </w:p>
    <w:p w14:paraId="2CA1FDDA" w14:textId="77777777" w:rsidR="00CA5692" w:rsidRPr="003F6C22" w:rsidRDefault="00CA5692">
      <w:pPr>
        <w:rPr>
          <w:rFonts w:ascii="Calibri" w:hAnsi="Calibri"/>
          <w:sz w:val="28"/>
          <w:szCs w:val="28"/>
        </w:rPr>
      </w:pPr>
    </w:p>
    <w:p w14:paraId="5D946E55" w14:textId="77777777" w:rsidR="00CA5692" w:rsidRPr="003F6C22" w:rsidRDefault="00A540C5" w:rsidP="003F6C22">
      <w:pPr>
        <w:pStyle w:val="Titolo2"/>
        <w:numPr>
          <w:ilvl w:val="0"/>
          <w:numId w:val="0"/>
        </w:numPr>
        <w:ind w:left="360" w:firstLine="349"/>
        <w:rPr>
          <w:rFonts w:ascii="Calibri" w:hAnsi="Calibri"/>
          <w:b/>
          <w:sz w:val="28"/>
          <w:szCs w:val="28"/>
        </w:rPr>
      </w:pPr>
      <w:bookmarkStart w:id="6" w:name="_Toc464214592"/>
      <w:r w:rsidRPr="003F6C22">
        <w:rPr>
          <w:rFonts w:ascii="Calibri" w:hAnsi="Calibri"/>
          <w:b/>
          <w:sz w:val="28"/>
          <w:szCs w:val="28"/>
        </w:rPr>
        <w:t>2.1 Problema</w:t>
      </w:r>
      <w:bookmarkEnd w:id="6"/>
    </w:p>
    <w:p w14:paraId="2259A06D" w14:textId="77777777" w:rsidR="00CA5692" w:rsidRPr="003F6C22" w:rsidRDefault="00CA5692">
      <w:pPr>
        <w:ind w:left="1418"/>
        <w:rPr>
          <w:rFonts w:ascii="Calibri" w:hAnsi="Calibri"/>
          <w:sz w:val="28"/>
          <w:szCs w:val="28"/>
        </w:rPr>
      </w:pPr>
    </w:p>
    <w:p w14:paraId="636C3E80" w14:textId="77777777" w:rsidR="00CA5692" w:rsidRPr="003F6C22" w:rsidRDefault="00A540C5">
      <w:pPr>
        <w:ind w:left="1418"/>
        <w:rPr>
          <w:rFonts w:ascii="Calibri" w:hAnsi="Calibri"/>
          <w:sz w:val="28"/>
          <w:szCs w:val="28"/>
        </w:rPr>
      </w:pPr>
      <w:r w:rsidRPr="003F6C22">
        <w:rPr>
          <w:rFonts w:ascii="Calibri" w:hAnsi="Calibri"/>
          <w:sz w:val="28"/>
          <w:szCs w:val="28"/>
        </w:rPr>
        <w:t xml:space="preserve">Il sito web dovrà offrire la possibilità agli utenti di acquistare prodotti in sicurezza grazie alle descrizioni dettagliate e alle immagini del prodotto proprio come se si </w:t>
      </w:r>
      <w:r w:rsidR="00966E4F" w:rsidRPr="003F6C22">
        <w:rPr>
          <w:rFonts w:ascii="Calibri" w:hAnsi="Calibri"/>
          <w:sz w:val="28"/>
          <w:szCs w:val="28"/>
        </w:rPr>
        <w:t>visitasse un negozio personalmente</w:t>
      </w:r>
      <w:r w:rsidRPr="003F6C22">
        <w:rPr>
          <w:rFonts w:ascii="Calibri" w:hAnsi="Calibri"/>
          <w:sz w:val="28"/>
          <w:szCs w:val="28"/>
        </w:rPr>
        <w:t xml:space="preserve">. L’utente inoltre potrà confrontare i vari prodotti e scegliere il prezzo più conveniente alle sue esigenze. </w:t>
      </w:r>
    </w:p>
    <w:p w14:paraId="4AA6AA96" w14:textId="77777777" w:rsidR="00CA5692" w:rsidRPr="003F6C22" w:rsidRDefault="00CA5692">
      <w:pPr>
        <w:ind w:left="1418"/>
        <w:rPr>
          <w:rFonts w:ascii="Calibri" w:hAnsi="Calibri"/>
          <w:sz w:val="28"/>
          <w:szCs w:val="28"/>
        </w:rPr>
      </w:pPr>
    </w:p>
    <w:p w14:paraId="76EB2085" w14:textId="77777777" w:rsidR="00CA5692" w:rsidRPr="003F6C22" w:rsidRDefault="00CA5692">
      <w:pPr>
        <w:ind w:left="1418"/>
        <w:rPr>
          <w:rFonts w:ascii="Calibri" w:hAnsi="Calibri"/>
          <w:sz w:val="28"/>
          <w:szCs w:val="28"/>
        </w:rPr>
      </w:pPr>
    </w:p>
    <w:p w14:paraId="354B7AF7" w14:textId="77777777" w:rsidR="00CA5692" w:rsidRPr="003F6C22" w:rsidRDefault="00A540C5">
      <w:pPr>
        <w:pStyle w:val="Titolo3"/>
        <w:numPr>
          <w:ilvl w:val="0"/>
          <w:numId w:val="0"/>
        </w:numPr>
        <w:ind w:left="780"/>
        <w:rPr>
          <w:rFonts w:ascii="Calibri" w:hAnsi="Calibri"/>
          <w:b/>
          <w:sz w:val="28"/>
          <w:szCs w:val="28"/>
        </w:rPr>
      </w:pPr>
      <w:bookmarkStart w:id="7" w:name="__RefHeading___Toc464142891"/>
      <w:bookmarkStart w:id="8" w:name="_Toc464213754"/>
      <w:bookmarkStart w:id="9" w:name="_Toc464214593"/>
      <w:bookmarkEnd w:id="7"/>
      <w:r w:rsidRPr="003F6C22">
        <w:rPr>
          <w:rFonts w:ascii="Calibri" w:hAnsi="Calibri"/>
          <w:b/>
          <w:sz w:val="28"/>
          <w:szCs w:val="28"/>
        </w:rPr>
        <w:t>2.2 Scenari</w:t>
      </w:r>
      <w:bookmarkEnd w:id="8"/>
      <w:bookmarkEnd w:id="9"/>
    </w:p>
    <w:p w14:paraId="2BB917E5" w14:textId="77777777" w:rsidR="00CA5692" w:rsidRPr="003F6C22" w:rsidRDefault="00CA5692">
      <w:pPr>
        <w:ind w:left="1418"/>
        <w:rPr>
          <w:rFonts w:ascii="Calibri" w:hAnsi="Calibri"/>
          <w:sz w:val="28"/>
          <w:szCs w:val="28"/>
        </w:rPr>
      </w:pPr>
    </w:p>
    <w:p w14:paraId="76D66E93" w14:textId="77777777" w:rsidR="00CA5692" w:rsidRPr="003F6C22" w:rsidRDefault="00A540C5">
      <w:pPr>
        <w:ind w:left="1418"/>
        <w:rPr>
          <w:rFonts w:ascii="Calibri" w:hAnsi="Calibri"/>
          <w:sz w:val="28"/>
          <w:szCs w:val="28"/>
        </w:rPr>
      </w:pPr>
      <w:r w:rsidRPr="003F6C22">
        <w:rPr>
          <w:rFonts w:ascii="Calibri" w:hAnsi="Calibri"/>
          <w:sz w:val="28"/>
          <w:szCs w:val="28"/>
          <w:u w:val="single"/>
        </w:rPr>
        <w:t>Primo scenario:</w:t>
      </w:r>
    </w:p>
    <w:p w14:paraId="1B5CFB0F" w14:textId="77777777" w:rsidR="00CA5692" w:rsidRPr="003F6C22" w:rsidRDefault="00CA5692">
      <w:pPr>
        <w:ind w:left="1418"/>
        <w:rPr>
          <w:rFonts w:ascii="Calibri" w:hAnsi="Calibri"/>
          <w:sz w:val="28"/>
          <w:szCs w:val="28"/>
        </w:rPr>
      </w:pPr>
    </w:p>
    <w:p w14:paraId="59183974" w14:textId="77777777" w:rsidR="00CA5692" w:rsidRPr="003F6C22" w:rsidRDefault="00A540C5">
      <w:pPr>
        <w:ind w:left="1418"/>
        <w:rPr>
          <w:rFonts w:ascii="Calibri" w:hAnsi="Calibri"/>
          <w:sz w:val="28"/>
          <w:szCs w:val="28"/>
        </w:rPr>
      </w:pPr>
      <w:r w:rsidRPr="003F6C22">
        <w:rPr>
          <w:rFonts w:ascii="Calibri" w:hAnsi="Calibri"/>
          <w:sz w:val="28"/>
          <w:szCs w:val="28"/>
        </w:rPr>
        <w:t xml:space="preserve">- </w:t>
      </w:r>
      <w:r w:rsidRPr="003F6C22">
        <w:rPr>
          <w:rFonts w:ascii="Calibri" w:hAnsi="Calibri"/>
          <w:b/>
          <w:i/>
          <w:sz w:val="28"/>
          <w:szCs w:val="28"/>
        </w:rPr>
        <w:t>Nome:</w:t>
      </w:r>
      <w:r w:rsidRPr="003F6C22">
        <w:rPr>
          <w:rFonts w:ascii="Calibri" w:hAnsi="Calibri"/>
          <w:sz w:val="28"/>
          <w:szCs w:val="28"/>
        </w:rPr>
        <w:t xml:space="preserve"> Update e manutenzione del sito.</w:t>
      </w:r>
    </w:p>
    <w:p w14:paraId="1160EA2A" w14:textId="77777777" w:rsidR="00CA5692" w:rsidRPr="003F6C22" w:rsidRDefault="00A540C5">
      <w:pPr>
        <w:ind w:left="709" w:firstLine="709"/>
        <w:rPr>
          <w:rFonts w:ascii="Calibri" w:hAnsi="Calibri"/>
          <w:sz w:val="28"/>
          <w:szCs w:val="28"/>
        </w:rPr>
      </w:pPr>
      <w:r w:rsidRPr="003F6C22">
        <w:rPr>
          <w:rFonts w:ascii="Calibri" w:hAnsi="Calibri"/>
          <w:sz w:val="28"/>
          <w:szCs w:val="28"/>
        </w:rPr>
        <w:t xml:space="preserve">- </w:t>
      </w:r>
      <w:r w:rsidRPr="003F6C22">
        <w:rPr>
          <w:rFonts w:ascii="Calibri" w:hAnsi="Calibri"/>
          <w:b/>
          <w:i/>
          <w:sz w:val="28"/>
          <w:szCs w:val="28"/>
        </w:rPr>
        <w:t>Attori:</w:t>
      </w:r>
      <w:r w:rsidRPr="003F6C22">
        <w:rPr>
          <w:rFonts w:ascii="Calibri" w:hAnsi="Calibri"/>
          <w:sz w:val="28"/>
          <w:szCs w:val="28"/>
        </w:rPr>
        <w:t xml:space="preserve"> Amministratori.</w:t>
      </w:r>
    </w:p>
    <w:p w14:paraId="4E040AA0" w14:textId="77777777" w:rsidR="00CA5692" w:rsidRPr="003F6C22" w:rsidRDefault="00CA5692">
      <w:pPr>
        <w:ind w:left="1418"/>
        <w:rPr>
          <w:rFonts w:ascii="Calibri" w:hAnsi="Calibri"/>
          <w:sz w:val="28"/>
          <w:szCs w:val="28"/>
        </w:rPr>
      </w:pPr>
    </w:p>
    <w:p w14:paraId="0C186CE7" w14:textId="1976FFC9" w:rsidR="00CA5692" w:rsidRPr="003F6C22" w:rsidRDefault="00A540C5">
      <w:pPr>
        <w:numPr>
          <w:ilvl w:val="0"/>
          <w:numId w:val="3"/>
        </w:numPr>
        <w:rPr>
          <w:rFonts w:ascii="Calibri" w:hAnsi="Calibri"/>
          <w:sz w:val="28"/>
          <w:szCs w:val="28"/>
        </w:rPr>
      </w:pPr>
      <w:r w:rsidRPr="003F6C22">
        <w:rPr>
          <w:rFonts w:ascii="Calibri" w:hAnsi="Calibri"/>
          <w:sz w:val="28"/>
          <w:szCs w:val="28"/>
        </w:rPr>
        <w:t>Gli amministratori del sito web possono effettuare operazioni di aggiornamento o modifica dei prodotti in vendita. Essi accedono ad un pannello di controllo con i dati di login e password di Super User, tramite questo pann</w:t>
      </w:r>
      <w:r w:rsidR="00966E4F" w:rsidRPr="003F6C22">
        <w:rPr>
          <w:rFonts w:ascii="Calibri" w:hAnsi="Calibri"/>
          <w:sz w:val="28"/>
          <w:szCs w:val="28"/>
        </w:rPr>
        <w:t>e</w:t>
      </w:r>
      <w:r w:rsidRPr="003F6C22">
        <w:rPr>
          <w:rFonts w:ascii="Calibri" w:hAnsi="Calibri"/>
          <w:sz w:val="28"/>
          <w:szCs w:val="28"/>
        </w:rPr>
        <w:t xml:space="preserve">llo è possibile inserire, rimuovere o modificare </w:t>
      </w:r>
      <w:r w:rsidR="0054340D" w:rsidRPr="003F6C22">
        <w:rPr>
          <w:rFonts w:ascii="Calibri" w:hAnsi="Calibri"/>
          <w:sz w:val="28"/>
          <w:szCs w:val="28"/>
        </w:rPr>
        <w:t>i prodotti</w:t>
      </w:r>
      <w:r w:rsidRPr="003F6C22">
        <w:rPr>
          <w:rFonts w:ascii="Calibri" w:hAnsi="Calibri"/>
          <w:sz w:val="28"/>
          <w:szCs w:val="28"/>
        </w:rPr>
        <w:t xml:space="preserve">. Tutto ciò è gestito tramite un database collegato al sito web nel quale sono </w:t>
      </w:r>
      <w:r w:rsidR="00966E4F" w:rsidRPr="003F6C22">
        <w:rPr>
          <w:rFonts w:ascii="Calibri" w:hAnsi="Calibri"/>
          <w:sz w:val="28"/>
          <w:szCs w:val="28"/>
        </w:rPr>
        <w:t>contenute tutte le informazioni.</w:t>
      </w:r>
    </w:p>
    <w:p w14:paraId="2016860E" w14:textId="77777777" w:rsidR="00CA5692" w:rsidRPr="003F6C22" w:rsidRDefault="00CA5692">
      <w:pPr>
        <w:ind w:left="1418"/>
        <w:rPr>
          <w:rFonts w:ascii="Calibri" w:hAnsi="Calibri"/>
          <w:sz w:val="28"/>
          <w:szCs w:val="28"/>
        </w:rPr>
      </w:pPr>
    </w:p>
    <w:p w14:paraId="1B217A0A" w14:textId="77777777" w:rsidR="00CA5692" w:rsidRPr="003F6C22" w:rsidRDefault="00CA5692">
      <w:pPr>
        <w:ind w:left="1418"/>
        <w:rPr>
          <w:rFonts w:ascii="Calibri" w:hAnsi="Calibri"/>
          <w:sz w:val="28"/>
          <w:szCs w:val="28"/>
        </w:rPr>
      </w:pPr>
    </w:p>
    <w:p w14:paraId="6E5398E3" w14:textId="77777777" w:rsidR="00CA5692" w:rsidRPr="003F6C22" w:rsidRDefault="00CA5692">
      <w:pPr>
        <w:ind w:left="1778"/>
        <w:rPr>
          <w:rFonts w:ascii="Calibri" w:hAnsi="Calibri"/>
          <w:sz w:val="28"/>
          <w:szCs w:val="28"/>
          <w:u w:val="single"/>
        </w:rPr>
      </w:pPr>
    </w:p>
    <w:p w14:paraId="181D32B4" w14:textId="77777777" w:rsidR="00CA5692" w:rsidRPr="003F6C22" w:rsidRDefault="00CA5692">
      <w:pPr>
        <w:ind w:left="1778"/>
        <w:rPr>
          <w:rFonts w:ascii="Calibri" w:hAnsi="Calibri"/>
          <w:sz w:val="28"/>
          <w:szCs w:val="28"/>
          <w:u w:val="single"/>
        </w:rPr>
      </w:pPr>
    </w:p>
    <w:p w14:paraId="332EEF25" w14:textId="77777777" w:rsidR="00CA5692" w:rsidRPr="003F6C22" w:rsidRDefault="00CA5692">
      <w:pPr>
        <w:ind w:left="1778"/>
        <w:rPr>
          <w:rFonts w:ascii="Calibri" w:hAnsi="Calibri"/>
          <w:sz w:val="28"/>
          <w:szCs w:val="28"/>
          <w:u w:val="single"/>
        </w:rPr>
      </w:pPr>
    </w:p>
    <w:p w14:paraId="2A992A6C" w14:textId="77777777" w:rsidR="00CA5692" w:rsidRPr="003F6C22" w:rsidRDefault="00CA5692">
      <w:pPr>
        <w:ind w:left="1778"/>
        <w:rPr>
          <w:rFonts w:ascii="Calibri" w:hAnsi="Calibri"/>
          <w:sz w:val="28"/>
          <w:szCs w:val="28"/>
          <w:u w:val="single"/>
        </w:rPr>
      </w:pPr>
    </w:p>
    <w:p w14:paraId="50FD2BC1" w14:textId="77777777" w:rsidR="00CA5692" w:rsidRPr="003F6C22" w:rsidRDefault="00CA5692">
      <w:pPr>
        <w:ind w:left="1778"/>
        <w:rPr>
          <w:rFonts w:ascii="Calibri" w:hAnsi="Calibri"/>
          <w:sz w:val="28"/>
          <w:szCs w:val="28"/>
          <w:u w:val="single"/>
        </w:rPr>
      </w:pPr>
    </w:p>
    <w:p w14:paraId="1B845FA3" w14:textId="77777777" w:rsidR="00CA5692" w:rsidRPr="003F6C22" w:rsidRDefault="00A540C5">
      <w:pPr>
        <w:ind w:left="709" w:firstLine="709"/>
        <w:rPr>
          <w:rFonts w:ascii="Calibri" w:hAnsi="Calibri"/>
          <w:sz w:val="28"/>
          <w:szCs w:val="28"/>
        </w:rPr>
      </w:pPr>
      <w:r w:rsidRPr="003F6C22">
        <w:rPr>
          <w:rFonts w:ascii="Calibri" w:hAnsi="Calibri"/>
          <w:sz w:val="28"/>
          <w:szCs w:val="28"/>
          <w:u w:val="single"/>
        </w:rPr>
        <w:t>Secondo scenario:</w:t>
      </w:r>
    </w:p>
    <w:p w14:paraId="40559F7F" w14:textId="77777777" w:rsidR="00CA5692" w:rsidRPr="003F6C22" w:rsidRDefault="00CA5692">
      <w:pPr>
        <w:ind w:left="1418"/>
        <w:rPr>
          <w:rFonts w:ascii="Calibri" w:hAnsi="Calibri"/>
          <w:sz w:val="28"/>
          <w:szCs w:val="28"/>
        </w:rPr>
      </w:pPr>
    </w:p>
    <w:p w14:paraId="2FD49637" w14:textId="77777777" w:rsidR="00CA5692" w:rsidRPr="003F6C22" w:rsidRDefault="00A540C5">
      <w:pPr>
        <w:ind w:left="1418"/>
        <w:rPr>
          <w:rFonts w:ascii="Calibri" w:hAnsi="Calibri"/>
          <w:sz w:val="28"/>
          <w:szCs w:val="28"/>
        </w:rPr>
      </w:pPr>
      <w:r w:rsidRPr="003F6C22">
        <w:rPr>
          <w:rFonts w:ascii="Calibri" w:hAnsi="Calibri"/>
          <w:sz w:val="28"/>
          <w:szCs w:val="28"/>
        </w:rPr>
        <w:t xml:space="preserve">- </w:t>
      </w:r>
      <w:r w:rsidRPr="003F6C22">
        <w:rPr>
          <w:rFonts w:ascii="Calibri" w:hAnsi="Calibri"/>
          <w:b/>
          <w:i/>
          <w:sz w:val="28"/>
          <w:szCs w:val="28"/>
        </w:rPr>
        <w:t>Nome:</w:t>
      </w:r>
      <w:r w:rsidRPr="003F6C22">
        <w:rPr>
          <w:rFonts w:ascii="Calibri" w:hAnsi="Calibri"/>
          <w:sz w:val="28"/>
          <w:szCs w:val="28"/>
        </w:rPr>
        <w:t xml:space="preserve"> Registrazione e login.</w:t>
      </w:r>
    </w:p>
    <w:p w14:paraId="099395F9" w14:textId="77777777" w:rsidR="00CA5692" w:rsidRPr="003F6C22" w:rsidRDefault="00A540C5">
      <w:pPr>
        <w:ind w:left="709" w:firstLine="709"/>
        <w:rPr>
          <w:rFonts w:ascii="Calibri" w:hAnsi="Calibri"/>
          <w:sz w:val="28"/>
          <w:szCs w:val="28"/>
        </w:rPr>
      </w:pPr>
      <w:r w:rsidRPr="003F6C22">
        <w:rPr>
          <w:rFonts w:ascii="Calibri" w:hAnsi="Calibri"/>
          <w:sz w:val="28"/>
          <w:szCs w:val="28"/>
        </w:rPr>
        <w:t xml:space="preserve">- </w:t>
      </w:r>
      <w:r w:rsidRPr="003F6C22">
        <w:rPr>
          <w:rFonts w:ascii="Calibri" w:hAnsi="Calibri"/>
          <w:b/>
          <w:i/>
          <w:sz w:val="28"/>
          <w:szCs w:val="28"/>
        </w:rPr>
        <w:t>Attori:</w:t>
      </w:r>
      <w:r w:rsidRPr="003F6C22">
        <w:rPr>
          <w:rFonts w:ascii="Calibri" w:hAnsi="Calibri"/>
          <w:sz w:val="28"/>
          <w:szCs w:val="28"/>
        </w:rPr>
        <w:t xml:space="preserve"> Clienti.</w:t>
      </w:r>
    </w:p>
    <w:p w14:paraId="7DED2AB3" w14:textId="77777777" w:rsidR="00CA5692" w:rsidRPr="003F6C22" w:rsidRDefault="00CA5692">
      <w:pPr>
        <w:rPr>
          <w:rFonts w:ascii="Calibri" w:hAnsi="Calibri"/>
          <w:sz w:val="28"/>
          <w:szCs w:val="28"/>
        </w:rPr>
      </w:pPr>
    </w:p>
    <w:p w14:paraId="0E8C0C8B" w14:textId="77777777" w:rsidR="00CA5692" w:rsidRPr="003F6C22" w:rsidRDefault="00A540C5">
      <w:pPr>
        <w:numPr>
          <w:ilvl w:val="0"/>
          <w:numId w:val="3"/>
        </w:numPr>
        <w:rPr>
          <w:rFonts w:ascii="Calibri" w:hAnsi="Calibri"/>
          <w:sz w:val="28"/>
          <w:szCs w:val="28"/>
        </w:rPr>
      </w:pPr>
      <w:r w:rsidRPr="003F6C22">
        <w:rPr>
          <w:rFonts w:ascii="Calibri" w:hAnsi="Calibri"/>
          <w:sz w:val="28"/>
          <w:szCs w:val="28"/>
        </w:rPr>
        <w:t xml:space="preserve">L’utente tramite un pannello può registrarsi inserendo le informazioni richieste. Una volta completata la registrazione potrà effettuare il login con i dati appena inseriti. A login effettuato, egli avrà privilegi rispetto ad un normale visitatore, come la possibilità di accedere al carrello elettronico </w:t>
      </w:r>
      <w:r w:rsidR="00966E4F" w:rsidRPr="003F6C22">
        <w:rPr>
          <w:rFonts w:ascii="Calibri" w:hAnsi="Calibri"/>
          <w:sz w:val="28"/>
          <w:szCs w:val="28"/>
        </w:rPr>
        <w:t>ed aggiungerci</w:t>
      </w:r>
      <w:r w:rsidRPr="003F6C22">
        <w:rPr>
          <w:rFonts w:ascii="Calibri" w:hAnsi="Calibri"/>
          <w:sz w:val="28"/>
          <w:szCs w:val="28"/>
        </w:rPr>
        <w:t xml:space="preserve"> tutti i prodotti a cui è interes</w:t>
      </w:r>
      <w:r w:rsidR="00966E4F" w:rsidRPr="003F6C22">
        <w:rPr>
          <w:rFonts w:ascii="Calibri" w:hAnsi="Calibri"/>
          <w:sz w:val="28"/>
          <w:szCs w:val="28"/>
        </w:rPr>
        <w:t xml:space="preserve">sato, </w:t>
      </w:r>
      <w:r w:rsidRPr="003F6C22">
        <w:rPr>
          <w:rFonts w:ascii="Calibri" w:hAnsi="Calibri"/>
          <w:sz w:val="28"/>
          <w:szCs w:val="28"/>
        </w:rPr>
        <w:t xml:space="preserve">per poi procedere all’acquisto degli stessi. </w:t>
      </w:r>
    </w:p>
    <w:p w14:paraId="2DC9D92F" w14:textId="77777777" w:rsidR="00CA5692" w:rsidRPr="003F6C22" w:rsidRDefault="00CA5692">
      <w:pPr>
        <w:ind w:left="1418"/>
        <w:rPr>
          <w:rFonts w:ascii="Calibri" w:hAnsi="Calibri"/>
          <w:sz w:val="28"/>
          <w:szCs w:val="28"/>
        </w:rPr>
      </w:pPr>
    </w:p>
    <w:p w14:paraId="339DABC1" w14:textId="77777777" w:rsidR="00CA5692" w:rsidRPr="003F6C22" w:rsidRDefault="00CA5692">
      <w:pPr>
        <w:ind w:left="1778"/>
        <w:rPr>
          <w:rFonts w:ascii="Calibri" w:hAnsi="Calibri"/>
          <w:sz w:val="28"/>
          <w:szCs w:val="28"/>
        </w:rPr>
      </w:pPr>
    </w:p>
    <w:p w14:paraId="42D2D01F" w14:textId="77777777" w:rsidR="00CA5692" w:rsidRPr="003F6C22" w:rsidRDefault="00CA5692">
      <w:pPr>
        <w:ind w:left="1778"/>
        <w:rPr>
          <w:rFonts w:ascii="Calibri" w:hAnsi="Calibri"/>
          <w:sz w:val="28"/>
          <w:szCs w:val="28"/>
        </w:rPr>
      </w:pPr>
    </w:p>
    <w:p w14:paraId="2C871A44" w14:textId="77777777" w:rsidR="00CA5692" w:rsidRPr="003F6C22" w:rsidRDefault="00A540C5">
      <w:pPr>
        <w:ind w:left="709" w:firstLine="709"/>
        <w:rPr>
          <w:rFonts w:ascii="Calibri" w:hAnsi="Calibri"/>
          <w:sz w:val="28"/>
          <w:szCs w:val="28"/>
        </w:rPr>
      </w:pPr>
      <w:r w:rsidRPr="003F6C22">
        <w:rPr>
          <w:rFonts w:ascii="Calibri" w:hAnsi="Calibri"/>
          <w:sz w:val="28"/>
          <w:szCs w:val="28"/>
          <w:u w:val="single"/>
        </w:rPr>
        <w:t>Terzo scenario</w:t>
      </w:r>
      <w:r w:rsidRPr="003F6C22">
        <w:rPr>
          <w:rFonts w:ascii="Calibri" w:hAnsi="Calibri"/>
          <w:sz w:val="28"/>
          <w:szCs w:val="28"/>
        </w:rPr>
        <w:t xml:space="preserve">: </w:t>
      </w:r>
    </w:p>
    <w:p w14:paraId="560776D9" w14:textId="77777777" w:rsidR="00CA5692" w:rsidRPr="003F6C22" w:rsidRDefault="00CA5692">
      <w:pPr>
        <w:ind w:left="1418"/>
        <w:rPr>
          <w:rFonts w:ascii="Calibri" w:hAnsi="Calibri"/>
          <w:sz w:val="28"/>
          <w:szCs w:val="28"/>
        </w:rPr>
      </w:pPr>
    </w:p>
    <w:p w14:paraId="77673BFE" w14:textId="77777777" w:rsidR="00CA5692" w:rsidRPr="003F6C22" w:rsidRDefault="00A540C5">
      <w:pPr>
        <w:ind w:left="1418"/>
        <w:rPr>
          <w:rFonts w:ascii="Calibri" w:hAnsi="Calibri"/>
          <w:sz w:val="28"/>
          <w:szCs w:val="28"/>
        </w:rPr>
      </w:pPr>
      <w:r w:rsidRPr="003F6C22">
        <w:rPr>
          <w:rFonts w:ascii="Calibri" w:hAnsi="Calibri"/>
          <w:sz w:val="28"/>
          <w:szCs w:val="28"/>
        </w:rPr>
        <w:t xml:space="preserve">- </w:t>
      </w:r>
      <w:r w:rsidRPr="003F6C22">
        <w:rPr>
          <w:rFonts w:ascii="Calibri" w:hAnsi="Calibri"/>
          <w:b/>
          <w:i/>
          <w:sz w:val="28"/>
          <w:szCs w:val="28"/>
        </w:rPr>
        <w:t>Nome:</w:t>
      </w:r>
      <w:r w:rsidRPr="003F6C22">
        <w:rPr>
          <w:rFonts w:ascii="Calibri" w:hAnsi="Calibri"/>
          <w:sz w:val="28"/>
          <w:szCs w:val="28"/>
        </w:rPr>
        <w:t xml:space="preserve"> Scelta dei prodotti.</w:t>
      </w:r>
    </w:p>
    <w:p w14:paraId="4E758552" w14:textId="77777777" w:rsidR="00CA5692" w:rsidRPr="003F6C22" w:rsidRDefault="00A540C5">
      <w:pPr>
        <w:ind w:left="709" w:firstLine="709"/>
        <w:rPr>
          <w:rFonts w:ascii="Calibri" w:hAnsi="Calibri"/>
          <w:sz w:val="28"/>
          <w:szCs w:val="28"/>
        </w:rPr>
      </w:pPr>
      <w:r w:rsidRPr="003F6C22">
        <w:rPr>
          <w:rFonts w:ascii="Calibri" w:hAnsi="Calibri"/>
          <w:sz w:val="28"/>
          <w:szCs w:val="28"/>
        </w:rPr>
        <w:t xml:space="preserve">- </w:t>
      </w:r>
      <w:r w:rsidRPr="003F6C22">
        <w:rPr>
          <w:rFonts w:ascii="Calibri" w:hAnsi="Calibri"/>
          <w:b/>
          <w:i/>
          <w:sz w:val="28"/>
          <w:szCs w:val="28"/>
        </w:rPr>
        <w:t>Attori:</w:t>
      </w:r>
      <w:r w:rsidRPr="003F6C22">
        <w:rPr>
          <w:rFonts w:ascii="Calibri" w:hAnsi="Calibri"/>
          <w:sz w:val="28"/>
          <w:szCs w:val="28"/>
        </w:rPr>
        <w:t xml:space="preserve"> Clienti.</w:t>
      </w:r>
    </w:p>
    <w:p w14:paraId="0D8872FC" w14:textId="77777777" w:rsidR="00CA5692" w:rsidRPr="003F6C22" w:rsidRDefault="00CA5692">
      <w:pPr>
        <w:ind w:left="709" w:firstLine="709"/>
        <w:rPr>
          <w:rFonts w:ascii="Calibri" w:hAnsi="Calibri"/>
          <w:sz w:val="28"/>
          <w:szCs w:val="28"/>
        </w:rPr>
      </w:pPr>
    </w:p>
    <w:p w14:paraId="46AFD901" w14:textId="77777777" w:rsidR="00CA5692" w:rsidRPr="003F6C22" w:rsidRDefault="00A540C5">
      <w:pPr>
        <w:numPr>
          <w:ilvl w:val="0"/>
          <w:numId w:val="3"/>
        </w:numPr>
        <w:rPr>
          <w:rFonts w:ascii="Calibri" w:hAnsi="Calibri"/>
          <w:sz w:val="28"/>
          <w:szCs w:val="28"/>
        </w:rPr>
      </w:pPr>
      <w:r w:rsidRPr="003F6C22">
        <w:rPr>
          <w:rFonts w:ascii="Calibri" w:hAnsi="Calibri"/>
          <w:sz w:val="28"/>
          <w:szCs w:val="28"/>
        </w:rPr>
        <w:t>L’utente nell</w:t>
      </w:r>
      <w:r w:rsidR="00966E4F" w:rsidRPr="003F6C22">
        <w:rPr>
          <w:rFonts w:ascii="Calibri" w:hAnsi="Calibri"/>
          <w:sz w:val="28"/>
          <w:szCs w:val="28"/>
        </w:rPr>
        <w:t>a</w:t>
      </w:r>
      <w:r w:rsidRPr="003F6C22">
        <w:rPr>
          <w:rFonts w:ascii="Calibri" w:hAnsi="Calibri"/>
          <w:sz w:val="28"/>
          <w:szCs w:val="28"/>
        </w:rPr>
        <w:t xml:space="preserve"> pagina </w:t>
      </w:r>
      <w:r w:rsidR="00966E4F" w:rsidRPr="003F6C22">
        <w:rPr>
          <w:rFonts w:ascii="Calibri" w:hAnsi="Calibri"/>
          <w:sz w:val="28"/>
          <w:szCs w:val="28"/>
        </w:rPr>
        <w:t>contenente</w:t>
      </w:r>
      <w:r w:rsidRPr="003F6C22">
        <w:rPr>
          <w:rFonts w:ascii="Calibri" w:hAnsi="Calibri"/>
          <w:sz w:val="28"/>
          <w:szCs w:val="28"/>
        </w:rPr>
        <w:t xml:space="preserve"> tutti i prodotti in vendita,</w:t>
      </w:r>
      <w:r w:rsidR="00966E4F" w:rsidRPr="003F6C22">
        <w:rPr>
          <w:rFonts w:ascii="Calibri" w:hAnsi="Calibri"/>
          <w:sz w:val="28"/>
          <w:szCs w:val="28"/>
        </w:rPr>
        <w:t xml:space="preserve"> sceglierà un prodotto che offrirà</w:t>
      </w:r>
      <w:r w:rsidRPr="003F6C22">
        <w:rPr>
          <w:rFonts w:ascii="Calibri" w:hAnsi="Calibri"/>
          <w:sz w:val="28"/>
          <w:szCs w:val="28"/>
        </w:rPr>
        <w:t xml:space="preserve"> lo store. I prodotti saranno presentati con un’immagine e il prezzo. Se l’utente </w:t>
      </w:r>
      <w:r w:rsidR="00BB7F29" w:rsidRPr="003F6C22">
        <w:rPr>
          <w:rFonts w:ascii="Calibri" w:hAnsi="Calibri"/>
          <w:sz w:val="28"/>
          <w:szCs w:val="28"/>
        </w:rPr>
        <w:t xml:space="preserve">sarà </w:t>
      </w:r>
      <w:r w:rsidRPr="003F6C22">
        <w:rPr>
          <w:rFonts w:ascii="Calibri" w:hAnsi="Calibri"/>
          <w:sz w:val="28"/>
          <w:szCs w:val="28"/>
        </w:rPr>
        <w:t>interessato ad un prodotto, potrà cliccare sull’oggetto e accedere alla pagina dedicata interamente al prodotto. Il cliente avrà accesso alle informazioni aggiuntive quali la descrizione dettagliata e ulteriori immagini; da questa pagina potrà anche scegliere se aggiungere al carrello il prodotto che si sta visualizzando.</w:t>
      </w:r>
    </w:p>
    <w:p w14:paraId="6324E2B0" w14:textId="77777777" w:rsidR="00CA5692" w:rsidRPr="003F6C22" w:rsidRDefault="00CA5692">
      <w:pPr>
        <w:ind w:left="709" w:firstLine="709"/>
        <w:rPr>
          <w:rFonts w:ascii="Calibri" w:hAnsi="Calibri"/>
          <w:sz w:val="28"/>
          <w:szCs w:val="28"/>
        </w:rPr>
      </w:pPr>
    </w:p>
    <w:p w14:paraId="19196649" w14:textId="77777777" w:rsidR="00CA5692" w:rsidRPr="003F6C22" w:rsidRDefault="00CA5692">
      <w:pPr>
        <w:ind w:left="1418"/>
        <w:rPr>
          <w:rFonts w:ascii="Calibri" w:hAnsi="Calibri"/>
          <w:sz w:val="28"/>
          <w:szCs w:val="28"/>
        </w:rPr>
      </w:pPr>
    </w:p>
    <w:p w14:paraId="7E75CB05" w14:textId="77777777" w:rsidR="00CA5692" w:rsidRPr="003F6C22" w:rsidRDefault="00CA5692">
      <w:pPr>
        <w:ind w:left="1418"/>
        <w:rPr>
          <w:rFonts w:ascii="Calibri" w:hAnsi="Calibri"/>
          <w:sz w:val="28"/>
          <w:szCs w:val="28"/>
        </w:rPr>
      </w:pPr>
    </w:p>
    <w:p w14:paraId="07FA6A1E" w14:textId="77777777" w:rsidR="00CA5692" w:rsidRPr="003F6C22" w:rsidRDefault="00CA5692">
      <w:pPr>
        <w:ind w:left="1418"/>
        <w:rPr>
          <w:rFonts w:ascii="Calibri" w:hAnsi="Calibri"/>
          <w:sz w:val="28"/>
          <w:szCs w:val="28"/>
        </w:rPr>
      </w:pPr>
    </w:p>
    <w:p w14:paraId="2CC5B892" w14:textId="77777777" w:rsidR="00CA5692" w:rsidRPr="003F6C22" w:rsidRDefault="00CA5692">
      <w:pPr>
        <w:ind w:left="1418"/>
        <w:rPr>
          <w:rFonts w:ascii="Calibri" w:hAnsi="Calibri"/>
          <w:sz w:val="28"/>
          <w:szCs w:val="28"/>
        </w:rPr>
      </w:pPr>
    </w:p>
    <w:p w14:paraId="1044797B" w14:textId="77777777" w:rsidR="00CA5692" w:rsidRDefault="00CA5692" w:rsidP="003F6C22">
      <w:pPr>
        <w:pStyle w:val="Titolo3"/>
        <w:numPr>
          <w:ilvl w:val="0"/>
          <w:numId w:val="0"/>
        </w:numPr>
        <w:rPr>
          <w:rFonts w:ascii="Calibri" w:hAnsi="Calibri"/>
          <w:sz w:val="28"/>
          <w:szCs w:val="28"/>
        </w:rPr>
      </w:pPr>
    </w:p>
    <w:p w14:paraId="6EAF1B47" w14:textId="77777777" w:rsidR="003F6C22" w:rsidRPr="003F6C22" w:rsidRDefault="003F6C22" w:rsidP="003F6C22"/>
    <w:p w14:paraId="2DF5222D" w14:textId="77777777" w:rsidR="00CA5692" w:rsidRPr="003F6C22" w:rsidRDefault="00A540C5">
      <w:pPr>
        <w:pStyle w:val="Titolo3"/>
        <w:numPr>
          <w:ilvl w:val="1"/>
          <w:numId w:val="2"/>
        </w:numPr>
        <w:rPr>
          <w:rFonts w:ascii="Calibri" w:hAnsi="Calibri"/>
          <w:b/>
          <w:sz w:val="28"/>
          <w:szCs w:val="28"/>
        </w:rPr>
      </w:pPr>
      <w:r w:rsidRPr="003F6C22">
        <w:rPr>
          <w:rFonts w:ascii="Calibri" w:eastAsia="Calibri" w:hAnsi="Calibri" w:cs="Calibri"/>
          <w:b/>
          <w:sz w:val="28"/>
          <w:szCs w:val="28"/>
        </w:rPr>
        <w:t xml:space="preserve"> </w:t>
      </w:r>
      <w:bookmarkStart w:id="10" w:name="__RefHeading___Toc464142892"/>
      <w:bookmarkStart w:id="11" w:name="_Toc464213755"/>
      <w:bookmarkStart w:id="12" w:name="_Toc464214594"/>
      <w:r w:rsidRPr="003F6C22">
        <w:rPr>
          <w:rFonts w:ascii="Calibri" w:hAnsi="Calibri"/>
          <w:b/>
          <w:sz w:val="28"/>
          <w:szCs w:val="28"/>
        </w:rPr>
        <w:t>Requisiti funzionali</w:t>
      </w:r>
      <w:bookmarkEnd w:id="10"/>
      <w:bookmarkEnd w:id="11"/>
      <w:bookmarkEnd w:id="12"/>
    </w:p>
    <w:p w14:paraId="302CDE8F" w14:textId="77777777" w:rsidR="00CA5692" w:rsidRPr="003F6C22" w:rsidRDefault="00CA5692">
      <w:pPr>
        <w:rPr>
          <w:rFonts w:ascii="Calibri" w:hAnsi="Calibri"/>
          <w:sz w:val="28"/>
          <w:szCs w:val="28"/>
        </w:rPr>
      </w:pPr>
    </w:p>
    <w:p w14:paraId="4462CEFE" w14:textId="77777777" w:rsidR="00CA5692" w:rsidRPr="003F6C22" w:rsidRDefault="00A540C5">
      <w:pPr>
        <w:ind w:left="709"/>
        <w:rPr>
          <w:rFonts w:ascii="Calibri" w:hAnsi="Calibri" w:cs="Calibri"/>
          <w:sz w:val="28"/>
          <w:szCs w:val="28"/>
        </w:rPr>
      </w:pPr>
      <w:r w:rsidRPr="003F6C22">
        <w:rPr>
          <w:rFonts w:ascii="Calibri" w:hAnsi="Calibri" w:cs="Calibri"/>
          <w:sz w:val="28"/>
          <w:szCs w:val="28"/>
        </w:rPr>
        <w:t>Il sito web mette a disposizione dell’utente un menu tramite il quale potrà accedere alle varie sezioni del sito. L’utente potrà registrarsi al sito e successivamente effettuare degli acquisti. Cliccando su una sezione, verrà reindirizzato alla pagina richiesta. Nella pagina di visualizzazione dei prodotti l’utente può cliccare su un prodotto per vedere maggiori informazioni.</w:t>
      </w:r>
    </w:p>
    <w:p w14:paraId="1DABC536" w14:textId="77777777" w:rsidR="00CA5692" w:rsidRPr="003F6C22" w:rsidRDefault="00A540C5">
      <w:pPr>
        <w:ind w:left="705"/>
        <w:rPr>
          <w:rFonts w:ascii="Calibri" w:hAnsi="Calibri"/>
          <w:sz w:val="28"/>
          <w:szCs w:val="28"/>
        </w:rPr>
      </w:pPr>
      <w:r w:rsidRPr="003F6C22">
        <w:rPr>
          <w:rFonts w:ascii="Calibri" w:hAnsi="Calibri" w:cs="Calibri"/>
          <w:sz w:val="28"/>
          <w:szCs w:val="28"/>
        </w:rPr>
        <w:t>Il carrello elettronico servirà per acquistare i prodotti, egli può aggiungere o rimuovere i prodotti e una volta deciso all'acquisto di un prodotto potrà proseguire al modulo di acquisto online. L’utente che ha effettuato il login potrà accedere alla sua area personale, nella quale sono riportare tutte le sue informazioni.</w:t>
      </w:r>
    </w:p>
    <w:p w14:paraId="61B96169" w14:textId="77777777" w:rsidR="00CA5692" w:rsidRPr="003F6C22" w:rsidRDefault="00A540C5">
      <w:pPr>
        <w:pStyle w:val="Titolo3"/>
        <w:numPr>
          <w:ilvl w:val="0"/>
          <w:numId w:val="0"/>
        </w:numPr>
        <w:ind w:left="720"/>
        <w:rPr>
          <w:rFonts w:ascii="Calibri" w:hAnsi="Calibri"/>
          <w:b/>
          <w:sz w:val="28"/>
          <w:szCs w:val="28"/>
        </w:rPr>
      </w:pPr>
      <w:bookmarkStart w:id="13" w:name="__RefHeading___Toc464142893"/>
      <w:bookmarkStart w:id="14" w:name="_Toc464213756"/>
      <w:bookmarkStart w:id="15" w:name="_Toc464214595"/>
      <w:bookmarkEnd w:id="13"/>
      <w:r w:rsidRPr="003F6C22">
        <w:rPr>
          <w:rFonts w:ascii="Calibri" w:hAnsi="Calibri"/>
          <w:b/>
          <w:sz w:val="28"/>
          <w:szCs w:val="28"/>
        </w:rPr>
        <w:t>2.4 Requisiti non funzionali</w:t>
      </w:r>
      <w:bookmarkEnd w:id="14"/>
      <w:bookmarkEnd w:id="15"/>
    </w:p>
    <w:p w14:paraId="1FDAED36" w14:textId="77777777" w:rsidR="00CA5692" w:rsidRPr="003F6C22" w:rsidRDefault="00A540C5">
      <w:pPr>
        <w:rPr>
          <w:rFonts w:ascii="Calibri" w:hAnsi="Calibri"/>
          <w:sz w:val="28"/>
          <w:szCs w:val="28"/>
        </w:rPr>
      </w:pPr>
      <w:r w:rsidRPr="003F6C22">
        <w:rPr>
          <w:rFonts w:ascii="Calibri" w:hAnsi="Calibri"/>
          <w:sz w:val="28"/>
          <w:szCs w:val="28"/>
        </w:rPr>
        <w:tab/>
      </w:r>
    </w:p>
    <w:p w14:paraId="2CCAF1F5" w14:textId="77777777" w:rsidR="00CA5692" w:rsidRPr="003F6C22" w:rsidRDefault="00A540C5">
      <w:pPr>
        <w:rPr>
          <w:rFonts w:ascii="Calibri" w:hAnsi="Calibri"/>
          <w:sz w:val="28"/>
          <w:szCs w:val="28"/>
        </w:rPr>
      </w:pPr>
      <w:r w:rsidRPr="003F6C22">
        <w:rPr>
          <w:rFonts w:ascii="Calibri" w:hAnsi="Calibri"/>
          <w:sz w:val="28"/>
          <w:szCs w:val="28"/>
        </w:rPr>
        <w:tab/>
        <w:t xml:space="preserve">L'interfaccia grafica </w:t>
      </w:r>
      <w:r w:rsidR="00966E4F" w:rsidRPr="003F6C22">
        <w:rPr>
          <w:rFonts w:ascii="Calibri" w:hAnsi="Calibri"/>
          <w:sz w:val="28"/>
          <w:szCs w:val="28"/>
        </w:rPr>
        <w:t xml:space="preserve">sarà </w:t>
      </w:r>
      <w:r w:rsidRPr="003F6C22">
        <w:rPr>
          <w:rFonts w:ascii="Calibri" w:hAnsi="Calibri"/>
          <w:sz w:val="28"/>
          <w:szCs w:val="28"/>
        </w:rPr>
        <w:t>implementata con linguaggio HTML.</w:t>
      </w:r>
    </w:p>
    <w:p w14:paraId="00B10678" w14:textId="77777777" w:rsidR="00CA5692" w:rsidRPr="003F6C22" w:rsidRDefault="00A540C5">
      <w:pPr>
        <w:rPr>
          <w:rFonts w:ascii="Calibri" w:hAnsi="Calibri"/>
          <w:sz w:val="28"/>
          <w:szCs w:val="28"/>
        </w:rPr>
      </w:pPr>
      <w:r w:rsidRPr="003F6C22">
        <w:rPr>
          <w:rFonts w:ascii="Calibri" w:hAnsi="Calibri"/>
          <w:sz w:val="28"/>
          <w:szCs w:val="28"/>
        </w:rPr>
        <w:tab/>
        <w:t>I prodotti sono memorizzati in un database implementato con linguaggio SQL.</w:t>
      </w:r>
    </w:p>
    <w:p w14:paraId="2251E17E" w14:textId="77777777" w:rsidR="00CA5692" w:rsidRPr="003F6C22" w:rsidRDefault="00A540C5">
      <w:pPr>
        <w:ind w:left="709"/>
        <w:rPr>
          <w:rFonts w:ascii="Calibri" w:hAnsi="Calibri"/>
          <w:sz w:val="28"/>
          <w:szCs w:val="28"/>
        </w:rPr>
      </w:pPr>
      <w:r w:rsidRPr="003F6C22">
        <w:rPr>
          <w:rFonts w:ascii="Calibri" w:hAnsi="Calibri"/>
          <w:sz w:val="28"/>
          <w:szCs w:val="28"/>
        </w:rPr>
        <w:t>Il sistema garantisce massima affidabilità e per ogni operazione richiede un tempo di risposta inferiore ai 10 secondi ed è ottimizzato per ogni sistema operativo e per qualsiasi browser.</w:t>
      </w:r>
    </w:p>
    <w:p w14:paraId="3A446595" w14:textId="77777777" w:rsidR="00CA5692" w:rsidRPr="003F6C22" w:rsidRDefault="00A540C5">
      <w:pPr>
        <w:ind w:left="709"/>
        <w:rPr>
          <w:rFonts w:ascii="Calibri" w:hAnsi="Calibri" w:cs="Calibri"/>
          <w:b/>
          <w:sz w:val="28"/>
          <w:szCs w:val="28"/>
        </w:rPr>
      </w:pPr>
      <w:r w:rsidRPr="003F6C22">
        <w:rPr>
          <w:rFonts w:ascii="Calibri" w:hAnsi="Calibri"/>
          <w:sz w:val="28"/>
          <w:szCs w:val="28"/>
        </w:rPr>
        <w:t>Aspetto fondamentale è che il sistema non deve rendere pubblici i dati personali degli utenti che si registrano alla piattaforma, i dati di ogni utente sono personali e devono rimanere tali.</w:t>
      </w:r>
    </w:p>
    <w:p w14:paraId="6CF9DD0E" w14:textId="77777777" w:rsidR="00CA5692" w:rsidRPr="003F6C22" w:rsidRDefault="00CA5692">
      <w:pPr>
        <w:ind w:left="709"/>
        <w:rPr>
          <w:rFonts w:ascii="Calibri" w:hAnsi="Calibri" w:cs="Calibri"/>
          <w:b/>
          <w:sz w:val="28"/>
          <w:szCs w:val="28"/>
        </w:rPr>
      </w:pPr>
    </w:p>
    <w:p w14:paraId="48A25507" w14:textId="1D5A7D27" w:rsidR="00CA5692" w:rsidRPr="009879BD" w:rsidRDefault="009879BD" w:rsidP="009879BD">
      <w:pPr>
        <w:pStyle w:val="Titolo2"/>
        <w:numPr>
          <w:ilvl w:val="0"/>
          <w:numId w:val="0"/>
        </w:numPr>
        <w:ind w:left="360" w:firstLine="349"/>
        <w:rPr>
          <w:rFonts w:ascii="Calibri" w:hAnsi="Calibri"/>
          <w:b/>
          <w:sz w:val="28"/>
          <w:szCs w:val="28"/>
        </w:rPr>
      </w:pPr>
      <w:bookmarkStart w:id="16" w:name="_Toc464214596"/>
      <w:r w:rsidRPr="009879BD">
        <w:rPr>
          <w:rFonts w:ascii="Calibri" w:hAnsi="Calibri"/>
          <w:b/>
          <w:sz w:val="28"/>
          <w:szCs w:val="28"/>
        </w:rPr>
        <w:t xml:space="preserve">2.5 </w:t>
      </w:r>
      <w:r w:rsidR="00A540C5" w:rsidRPr="009879BD">
        <w:rPr>
          <w:rFonts w:ascii="Calibri" w:hAnsi="Calibri"/>
          <w:b/>
          <w:sz w:val="28"/>
          <w:szCs w:val="28"/>
        </w:rPr>
        <w:t>Ambiente di destinazione</w:t>
      </w:r>
      <w:bookmarkEnd w:id="16"/>
    </w:p>
    <w:p w14:paraId="16A4B999" w14:textId="77777777" w:rsidR="00757680" w:rsidRPr="003F6C22" w:rsidRDefault="00757680" w:rsidP="00757680">
      <w:pPr>
        <w:ind w:left="780"/>
        <w:rPr>
          <w:rFonts w:ascii="Calibri" w:hAnsi="Calibri" w:cs="Calibri"/>
          <w:b/>
          <w:sz w:val="28"/>
          <w:szCs w:val="28"/>
        </w:rPr>
      </w:pPr>
    </w:p>
    <w:p w14:paraId="4870E412" w14:textId="77777777" w:rsidR="00757680" w:rsidRPr="003F6C22" w:rsidRDefault="00CD0992" w:rsidP="00757680">
      <w:pPr>
        <w:ind w:left="780"/>
        <w:rPr>
          <w:rFonts w:ascii="Calibri" w:hAnsi="Calibri"/>
          <w:bCs/>
          <w:iCs/>
          <w:sz w:val="28"/>
          <w:szCs w:val="28"/>
        </w:rPr>
      </w:pPr>
      <w:r w:rsidRPr="003F6C22">
        <w:rPr>
          <w:rFonts w:ascii="Calibri" w:hAnsi="Calibri"/>
          <w:bCs/>
          <w:iCs/>
          <w:sz w:val="28"/>
          <w:szCs w:val="28"/>
        </w:rPr>
        <w:t>Il sito è presentato in locale tramite il server Apache Tomcat connesso a</w:t>
      </w:r>
      <w:r w:rsidR="00966E4F" w:rsidRPr="003F6C22">
        <w:rPr>
          <w:rFonts w:ascii="Calibri" w:hAnsi="Calibri"/>
          <w:bCs/>
          <w:iCs/>
          <w:sz w:val="28"/>
          <w:szCs w:val="28"/>
        </w:rPr>
        <w:t xml:space="preserve"> un databa</w:t>
      </w:r>
      <w:r w:rsidRPr="003F6C22">
        <w:rPr>
          <w:rFonts w:ascii="Calibri" w:hAnsi="Calibri"/>
          <w:bCs/>
          <w:iCs/>
          <w:sz w:val="28"/>
          <w:szCs w:val="28"/>
        </w:rPr>
        <w:t>se in locale tramite Workbench.</w:t>
      </w:r>
    </w:p>
    <w:p w14:paraId="2DEA56F0" w14:textId="77777777" w:rsidR="00CA5692" w:rsidRPr="003F6C22" w:rsidRDefault="00CA5692">
      <w:pPr>
        <w:rPr>
          <w:rFonts w:ascii="Calibri" w:hAnsi="Calibri"/>
          <w:b/>
          <w:bCs/>
          <w:i/>
          <w:iCs/>
          <w:sz w:val="28"/>
          <w:szCs w:val="28"/>
        </w:rPr>
      </w:pPr>
    </w:p>
    <w:p w14:paraId="12160B35" w14:textId="77777777" w:rsidR="00CA5692" w:rsidRPr="009879BD" w:rsidRDefault="00A540C5" w:rsidP="009879BD">
      <w:pPr>
        <w:pStyle w:val="Titolo2"/>
        <w:numPr>
          <w:ilvl w:val="0"/>
          <w:numId w:val="0"/>
        </w:numPr>
        <w:ind w:left="360" w:firstLine="349"/>
        <w:rPr>
          <w:rFonts w:ascii="Calibri" w:hAnsi="Calibri" w:cs="Arial"/>
          <w:b/>
          <w:sz w:val="28"/>
          <w:szCs w:val="28"/>
        </w:rPr>
      </w:pPr>
      <w:bookmarkStart w:id="17" w:name="_Toc464214597"/>
      <w:r w:rsidRPr="009879BD">
        <w:rPr>
          <w:rFonts w:ascii="Calibri" w:hAnsi="Calibri"/>
          <w:b/>
          <w:bCs/>
          <w:iCs/>
          <w:sz w:val="28"/>
          <w:szCs w:val="28"/>
        </w:rPr>
        <w:t xml:space="preserve">2.6 </w:t>
      </w:r>
      <w:r w:rsidRPr="009879BD">
        <w:rPr>
          <w:rFonts w:ascii="Calibri" w:hAnsi="Calibri"/>
          <w:b/>
          <w:sz w:val="28"/>
          <w:szCs w:val="28"/>
        </w:rPr>
        <w:t>Consegna e date di scadenza</w:t>
      </w:r>
      <w:bookmarkEnd w:id="17"/>
    </w:p>
    <w:p w14:paraId="72B8B7CF" w14:textId="77777777" w:rsidR="00CA5692" w:rsidRPr="003F6C22" w:rsidRDefault="00CA5692">
      <w:pPr>
        <w:ind w:left="709"/>
        <w:rPr>
          <w:rFonts w:ascii="Calibri" w:hAnsi="Calibri" w:cs="Arial"/>
          <w:b/>
          <w:sz w:val="28"/>
          <w:szCs w:val="28"/>
        </w:rPr>
      </w:pPr>
    </w:p>
    <w:p w14:paraId="7EBD3C55" w14:textId="121EADAA" w:rsidR="00A540C5" w:rsidRPr="003F6C22" w:rsidRDefault="00F33642" w:rsidP="00C232AC">
      <w:pPr>
        <w:tabs>
          <w:tab w:val="left" w:pos="220"/>
          <w:tab w:val="left" w:pos="720"/>
        </w:tabs>
        <w:suppressAutoHyphens w:val="0"/>
        <w:autoSpaceDE w:val="0"/>
        <w:autoSpaceDN w:val="0"/>
        <w:adjustRightInd w:val="0"/>
        <w:spacing w:after="320" w:line="360" w:lineRule="atLeast"/>
        <w:ind w:left="720"/>
        <w:rPr>
          <w:rFonts w:ascii="Calibri" w:hAnsi="Calibri"/>
          <w:color w:val="000000"/>
          <w:sz w:val="28"/>
          <w:szCs w:val="28"/>
        </w:rPr>
      </w:pPr>
      <w:r w:rsidRPr="003F6C22">
        <w:rPr>
          <w:rFonts w:ascii="Calibri" w:hAnsi="Calibri"/>
          <w:color w:val="000000"/>
          <w:sz w:val="28"/>
          <w:szCs w:val="28"/>
        </w:rPr>
        <w:t xml:space="preserve">il 14 ottobre 2016 c’è la prima scadenza per la consegna dei documenti riguardanti il Problem Statement. </w:t>
      </w:r>
      <w:bookmarkStart w:id="18" w:name="_PictureBullets"/>
      <w:bookmarkEnd w:id="18"/>
    </w:p>
    <w:sectPr w:rsidR="00A540C5" w:rsidRPr="003F6C22">
      <w:headerReference w:type="even" r:id="rId11"/>
      <w:headerReference w:type="default" r:id="rId12"/>
      <w:footerReference w:type="even" r:id="rId13"/>
      <w:footerReference w:type="default" r:id="rId14"/>
      <w:headerReference w:type="first" r:id="rId15"/>
      <w:footerReference w:type="first" r:id="rId16"/>
      <w:pgSz w:w="11906" w:h="16838"/>
      <w:pgMar w:top="1560" w:right="1134" w:bottom="1798" w:left="1134" w:header="1134" w:footer="1134" w:gutter="0"/>
      <w:cols w:space="720"/>
      <w:docGrid w:linePitch="312" w:charSpace="-635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F5B37" w14:textId="77777777" w:rsidR="009D4185" w:rsidRDefault="009D4185">
      <w:r>
        <w:separator/>
      </w:r>
    </w:p>
  </w:endnote>
  <w:endnote w:type="continuationSeparator" w:id="0">
    <w:p w14:paraId="598CEC73" w14:textId="77777777" w:rsidR="009D4185" w:rsidRDefault="009D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5"/>
    </w:tblGrid>
    <w:tr w:rsidR="00CA5692" w14:paraId="2F89A251" w14:textId="77777777">
      <w:trPr>
        <w:cantSplit/>
        <w:trHeight w:val="276"/>
      </w:trPr>
      <w:tc>
        <w:tcPr>
          <w:tcW w:w="3212" w:type="dxa"/>
          <w:tcBorders>
            <w:top w:val="single" w:sz="1" w:space="0" w:color="000000"/>
            <w:left w:val="single" w:sz="1" w:space="0" w:color="000000"/>
            <w:bottom w:val="single" w:sz="1" w:space="0" w:color="000000"/>
          </w:tcBorders>
          <w:shd w:val="clear" w:color="auto" w:fill="auto"/>
        </w:tcPr>
        <w:p w14:paraId="735C8E30" w14:textId="77777777" w:rsidR="00CA5692" w:rsidRDefault="00CA5692">
          <w:pPr>
            <w:pStyle w:val="Contenutotabella"/>
            <w:snapToGrid w:val="0"/>
          </w:pPr>
        </w:p>
      </w:tc>
      <w:tc>
        <w:tcPr>
          <w:tcW w:w="3212" w:type="dxa"/>
          <w:tcBorders>
            <w:top w:val="single" w:sz="1" w:space="0" w:color="000000"/>
            <w:left w:val="single" w:sz="1" w:space="0" w:color="000000"/>
            <w:bottom w:val="single" w:sz="1" w:space="0" w:color="000000"/>
          </w:tcBorders>
          <w:shd w:val="clear" w:color="auto" w:fill="auto"/>
        </w:tcPr>
        <w:p w14:paraId="40C7B5F5" w14:textId="77777777" w:rsidR="00CA5692" w:rsidRDefault="00A540C5">
          <w:pPr>
            <w:pStyle w:val="Contenutotabella"/>
            <w:jc w:val="center"/>
          </w:pPr>
          <w:r>
            <w:t>Ingegneria del Software</w:t>
          </w:r>
        </w:p>
      </w:tc>
      <w:tc>
        <w:tcPr>
          <w:tcW w:w="3215" w:type="dxa"/>
          <w:tcBorders>
            <w:top w:val="single" w:sz="1" w:space="0" w:color="000000"/>
            <w:left w:val="single" w:sz="1" w:space="0" w:color="000000"/>
            <w:bottom w:val="single" w:sz="1" w:space="0" w:color="000000"/>
            <w:right w:val="single" w:sz="1" w:space="0" w:color="000000"/>
          </w:tcBorders>
          <w:shd w:val="clear" w:color="auto" w:fill="auto"/>
        </w:tcPr>
        <w:p w14:paraId="489C4ED8" w14:textId="77777777" w:rsidR="00CA5692" w:rsidRDefault="00A540C5">
          <w:pPr>
            <w:pStyle w:val="Contenutotabella"/>
            <w:jc w:val="right"/>
          </w:pPr>
          <w:r>
            <w:t xml:space="preserve">Pagina </w:t>
          </w:r>
          <w:r>
            <w:fldChar w:fldCharType="begin"/>
          </w:r>
          <w:r>
            <w:instrText xml:space="preserve"> PAGE \* ARABIC </w:instrText>
          </w:r>
          <w:r>
            <w:fldChar w:fldCharType="separate"/>
          </w:r>
          <w:r w:rsidR="0054340D">
            <w:rPr>
              <w:noProof/>
            </w:rPr>
            <w:t>2</w:t>
          </w:r>
          <w:r>
            <w:fldChar w:fldCharType="end"/>
          </w:r>
          <w:r>
            <w:t xml:space="preserve"> di </w:t>
          </w:r>
          <w:r w:rsidR="009D4185">
            <w:fldChar w:fldCharType="begin"/>
          </w:r>
          <w:r w:rsidR="009D4185">
            <w:instrText xml:space="preserve"> NUMPAGES \* ARABIC </w:instrText>
          </w:r>
          <w:r w:rsidR="009D4185">
            <w:fldChar w:fldCharType="separate"/>
          </w:r>
          <w:r w:rsidR="0054340D">
            <w:rPr>
              <w:noProof/>
            </w:rPr>
            <w:t>6</w:t>
          </w:r>
          <w:r w:rsidR="009D4185">
            <w:rPr>
              <w:noProof/>
            </w:rPr>
            <w:fldChar w:fldCharType="end"/>
          </w:r>
        </w:p>
      </w:tc>
    </w:tr>
  </w:tbl>
  <w:p w14:paraId="4E24BBD7" w14:textId="77777777" w:rsidR="00CA5692" w:rsidRDefault="00CA5692">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345C" w14:textId="77777777" w:rsidR="00CA5692" w:rsidRDefault="00CA5692"/>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5"/>
    </w:tblGrid>
    <w:tr w:rsidR="00CA5692" w14:paraId="54374B1B" w14:textId="77777777">
      <w:trPr>
        <w:trHeight w:val="276"/>
      </w:trPr>
      <w:tc>
        <w:tcPr>
          <w:tcW w:w="3212" w:type="dxa"/>
          <w:tcBorders>
            <w:top w:val="single" w:sz="1" w:space="0" w:color="000000"/>
            <w:left w:val="single" w:sz="1" w:space="0" w:color="000000"/>
            <w:bottom w:val="single" w:sz="1" w:space="0" w:color="000000"/>
          </w:tcBorders>
          <w:shd w:val="clear" w:color="auto" w:fill="auto"/>
        </w:tcPr>
        <w:p w14:paraId="567F4334" w14:textId="77777777" w:rsidR="00CA5692" w:rsidRDefault="00CA5692">
          <w:pPr>
            <w:pStyle w:val="Contenutotabella"/>
            <w:snapToGrid w:val="0"/>
          </w:pPr>
        </w:p>
      </w:tc>
      <w:tc>
        <w:tcPr>
          <w:tcW w:w="3212" w:type="dxa"/>
          <w:tcBorders>
            <w:top w:val="single" w:sz="1" w:space="0" w:color="000000"/>
            <w:left w:val="single" w:sz="1" w:space="0" w:color="000000"/>
            <w:bottom w:val="single" w:sz="1" w:space="0" w:color="000000"/>
          </w:tcBorders>
          <w:shd w:val="clear" w:color="auto" w:fill="auto"/>
        </w:tcPr>
        <w:p w14:paraId="6B420B50" w14:textId="77777777" w:rsidR="00CA5692" w:rsidRDefault="00A540C5">
          <w:pPr>
            <w:pStyle w:val="Contenutotabella"/>
            <w:jc w:val="center"/>
          </w:pPr>
          <w:r>
            <w:t>Ingegneria del Software</w:t>
          </w:r>
        </w:p>
      </w:tc>
      <w:tc>
        <w:tcPr>
          <w:tcW w:w="3215" w:type="dxa"/>
          <w:tcBorders>
            <w:top w:val="single" w:sz="1" w:space="0" w:color="000000"/>
            <w:left w:val="single" w:sz="1" w:space="0" w:color="000000"/>
            <w:bottom w:val="single" w:sz="1" w:space="0" w:color="000000"/>
            <w:right w:val="single" w:sz="1" w:space="0" w:color="000000"/>
          </w:tcBorders>
          <w:shd w:val="clear" w:color="auto" w:fill="auto"/>
        </w:tcPr>
        <w:p w14:paraId="5FB8EBB4" w14:textId="77777777" w:rsidR="00CA5692" w:rsidRDefault="00A540C5">
          <w:pPr>
            <w:pStyle w:val="Contenutotabella"/>
            <w:jc w:val="right"/>
          </w:pPr>
          <w:r>
            <w:t xml:space="preserve">Pagina </w:t>
          </w:r>
          <w:r>
            <w:fldChar w:fldCharType="begin"/>
          </w:r>
          <w:r>
            <w:instrText xml:space="preserve"> PAGE \* ARABIC </w:instrText>
          </w:r>
          <w:r>
            <w:fldChar w:fldCharType="separate"/>
          </w:r>
          <w:r w:rsidR="0054340D">
            <w:rPr>
              <w:noProof/>
            </w:rPr>
            <w:t>4</w:t>
          </w:r>
          <w:r>
            <w:fldChar w:fldCharType="end"/>
          </w:r>
          <w:r>
            <w:t xml:space="preserve"> di </w:t>
          </w:r>
          <w:r w:rsidR="009D4185">
            <w:fldChar w:fldCharType="begin"/>
          </w:r>
          <w:r w:rsidR="009D4185">
            <w:instrText xml:space="preserve"> NUMPAGES \* ARABIC </w:instrText>
          </w:r>
          <w:r w:rsidR="009D4185">
            <w:fldChar w:fldCharType="separate"/>
          </w:r>
          <w:r w:rsidR="0054340D">
            <w:rPr>
              <w:noProof/>
            </w:rPr>
            <w:t>6</w:t>
          </w:r>
          <w:r w:rsidR="009D4185">
            <w:rPr>
              <w:noProof/>
            </w:rPr>
            <w:fldChar w:fldCharType="end"/>
          </w:r>
        </w:p>
      </w:tc>
    </w:tr>
  </w:tbl>
  <w:p w14:paraId="6849282B" w14:textId="77777777" w:rsidR="00CA5692" w:rsidRDefault="00CA5692"/>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18E90" w14:textId="77777777" w:rsidR="00CA5692" w:rsidRDefault="00CA569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9EFB7" w14:textId="77777777" w:rsidR="009D4185" w:rsidRDefault="009D4185">
      <w:r>
        <w:separator/>
      </w:r>
    </w:p>
  </w:footnote>
  <w:footnote w:type="continuationSeparator" w:id="0">
    <w:p w14:paraId="31CC8FD1" w14:textId="77777777" w:rsidR="009D4185" w:rsidRDefault="009D41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4"/>
    </w:tblGrid>
    <w:tr w:rsidR="00CA5692" w14:paraId="10D707D1" w14:textId="77777777">
      <w:trPr>
        <w:cantSplit/>
        <w:trHeight w:val="230"/>
      </w:trPr>
      <w:tc>
        <w:tcPr>
          <w:tcW w:w="6745" w:type="dxa"/>
          <w:tcBorders>
            <w:top w:val="single" w:sz="1" w:space="0" w:color="000000"/>
            <w:left w:val="single" w:sz="1" w:space="0" w:color="000000"/>
            <w:bottom w:val="single" w:sz="1" w:space="0" w:color="000000"/>
          </w:tcBorders>
          <w:shd w:val="clear" w:color="auto" w:fill="auto"/>
        </w:tcPr>
        <w:p w14:paraId="477D451C" w14:textId="77777777" w:rsidR="00CA5692" w:rsidRDefault="00A540C5">
          <w:pPr>
            <w:pStyle w:val="Intestazionetabella"/>
            <w:jc w:val="left"/>
            <w:rPr>
              <w:b w:val="0"/>
            </w:rPr>
          </w:pPr>
          <w:r>
            <w:rPr>
              <w:b w:val="0"/>
            </w:rPr>
            <w:t>Progetto: WHATSHOP</w:t>
          </w:r>
        </w:p>
      </w:tc>
      <w:tc>
        <w:tcPr>
          <w:tcW w:w="2894" w:type="dxa"/>
          <w:tcBorders>
            <w:top w:val="single" w:sz="1" w:space="0" w:color="000000"/>
            <w:left w:val="single" w:sz="1" w:space="0" w:color="000000"/>
            <w:bottom w:val="single" w:sz="1" w:space="0" w:color="000000"/>
            <w:right w:val="single" w:sz="1" w:space="0" w:color="000000"/>
          </w:tcBorders>
          <w:shd w:val="clear" w:color="auto" w:fill="auto"/>
        </w:tcPr>
        <w:p w14:paraId="2BD12076" w14:textId="738B145F" w:rsidR="00232162" w:rsidRPr="00232162" w:rsidRDefault="00232162">
          <w:pPr>
            <w:pStyle w:val="Intestazionetabella"/>
            <w:jc w:val="left"/>
            <w:rPr>
              <w:b w:val="0"/>
            </w:rPr>
          </w:pPr>
          <w:r>
            <w:rPr>
              <w:b w:val="0"/>
            </w:rPr>
            <w:t>Versione: 1</w:t>
          </w:r>
          <w:r w:rsidR="00A540C5">
            <w:rPr>
              <w:b w:val="0"/>
            </w:rPr>
            <w:t>.</w:t>
          </w:r>
          <w:r>
            <w:rPr>
              <w:b w:val="0"/>
            </w:rPr>
            <w:t>0</w:t>
          </w:r>
        </w:p>
      </w:tc>
    </w:tr>
    <w:tr w:rsidR="00CA5692" w14:paraId="237FE61F" w14:textId="77777777">
      <w:trPr>
        <w:cantSplit/>
        <w:trHeight w:val="230"/>
      </w:trPr>
      <w:tc>
        <w:tcPr>
          <w:tcW w:w="6745" w:type="dxa"/>
          <w:tcBorders>
            <w:left w:val="single" w:sz="1" w:space="0" w:color="000000"/>
            <w:bottom w:val="single" w:sz="1" w:space="0" w:color="000000"/>
          </w:tcBorders>
          <w:shd w:val="clear" w:color="auto" w:fill="auto"/>
        </w:tcPr>
        <w:p w14:paraId="24539234" w14:textId="10825888" w:rsidR="00CA5692" w:rsidRDefault="00A540C5">
          <w:pPr>
            <w:pStyle w:val="Contenutotabella"/>
          </w:pPr>
          <w:r>
            <w:t>Documento: Problem Statement</w:t>
          </w:r>
        </w:p>
      </w:tc>
      <w:tc>
        <w:tcPr>
          <w:tcW w:w="2894" w:type="dxa"/>
          <w:tcBorders>
            <w:left w:val="single" w:sz="1" w:space="0" w:color="000000"/>
            <w:bottom w:val="single" w:sz="1" w:space="0" w:color="000000"/>
            <w:right w:val="single" w:sz="1" w:space="0" w:color="000000"/>
          </w:tcBorders>
          <w:shd w:val="clear" w:color="auto" w:fill="auto"/>
        </w:tcPr>
        <w:p w14:paraId="351C8DFD" w14:textId="77777777" w:rsidR="00CA5692" w:rsidRDefault="00A540C5">
          <w:pPr>
            <w:pStyle w:val="Contenutotabella"/>
          </w:pPr>
          <w:r>
            <w:t>Data: 14/10/2016</w:t>
          </w:r>
        </w:p>
      </w:tc>
    </w:tr>
  </w:tbl>
  <w:p w14:paraId="7CAC0A7A" w14:textId="77777777" w:rsidR="00CA5692" w:rsidRDefault="00CA5692">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8E58F" w14:textId="77777777" w:rsidR="00CA5692" w:rsidRDefault="00CA569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4"/>
    </w:tblGrid>
    <w:tr w:rsidR="00CA5692" w14:paraId="0E1B8E68" w14:textId="77777777">
      <w:trPr>
        <w:cantSplit/>
        <w:trHeight w:val="230"/>
      </w:trPr>
      <w:tc>
        <w:tcPr>
          <w:tcW w:w="6745" w:type="dxa"/>
          <w:tcBorders>
            <w:top w:val="single" w:sz="1" w:space="0" w:color="000000"/>
            <w:left w:val="single" w:sz="1" w:space="0" w:color="000000"/>
            <w:bottom w:val="single" w:sz="1" w:space="0" w:color="000000"/>
          </w:tcBorders>
          <w:shd w:val="clear" w:color="auto" w:fill="auto"/>
        </w:tcPr>
        <w:p w14:paraId="2F113F18" w14:textId="77777777" w:rsidR="00CA5692" w:rsidRDefault="00A540C5">
          <w:pPr>
            <w:pStyle w:val="Intestazionetabella"/>
            <w:jc w:val="left"/>
            <w:rPr>
              <w:b w:val="0"/>
            </w:rPr>
          </w:pPr>
          <w:r>
            <w:rPr>
              <w:b w:val="0"/>
            </w:rPr>
            <w:t>Progetto: WHATSHOP</w:t>
          </w:r>
        </w:p>
      </w:tc>
      <w:tc>
        <w:tcPr>
          <w:tcW w:w="2894" w:type="dxa"/>
          <w:tcBorders>
            <w:top w:val="single" w:sz="1" w:space="0" w:color="000000"/>
            <w:left w:val="single" w:sz="1" w:space="0" w:color="000000"/>
            <w:bottom w:val="single" w:sz="1" w:space="0" w:color="000000"/>
            <w:right w:val="single" w:sz="1" w:space="0" w:color="000000"/>
          </w:tcBorders>
          <w:shd w:val="clear" w:color="auto" w:fill="auto"/>
        </w:tcPr>
        <w:p w14:paraId="43AE3B09" w14:textId="77777777" w:rsidR="00CA5692" w:rsidRDefault="00A540C5">
          <w:pPr>
            <w:pStyle w:val="Intestazionetabella"/>
            <w:jc w:val="left"/>
          </w:pPr>
          <w:r>
            <w:rPr>
              <w:b w:val="0"/>
            </w:rPr>
            <w:t>Versione: 0.1</w:t>
          </w:r>
        </w:p>
      </w:tc>
    </w:tr>
    <w:tr w:rsidR="00CA5692" w14:paraId="3D0AE0D2" w14:textId="77777777">
      <w:trPr>
        <w:trHeight w:val="230"/>
      </w:trPr>
      <w:tc>
        <w:tcPr>
          <w:tcW w:w="6745" w:type="dxa"/>
          <w:tcBorders>
            <w:left w:val="single" w:sz="1" w:space="0" w:color="000000"/>
            <w:bottom w:val="single" w:sz="1" w:space="0" w:color="000000"/>
          </w:tcBorders>
          <w:shd w:val="clear" w:color="auto" w:fill="auto"/>
        </w:tcPr>
        <w:p w14:paraId="5232DFDB" w14:textId="77777777" w:rsidR="00CA5692" w:rsidRDefault="00A540C5">
          <w:pPr>
            <w:pStyle w:val="Contenutotabella"/>
          </w:pPr>
          <w:r>
            <w:t>Documento: Problem Statement</w:t>
          </w:r>
        </w:p>
      </w:tc>
      <w:tc>
        <w:tcPr>
          <w:tcW w:w="2894" w:type="dxa"/>
          <w:tcBorders>
            <w:left w:val="single" w:sz="1" w:space="0" w:color="000000"/>
            <w:bottom w:val="single" w:sz="1" w:space="0" w:color="000000"/>
            <w:right w:val="single" w:sz="1" w:space="0" w:color="000000"/>
          </w:tcBorders>
          <w:shd w:val="clear" w:color="auto" w:fill="auto"/>
        </w:tcPr>
        <w:p w14:paraId="04C2B79E" w14:textId="77777777" w:rsidR="00CA5692" w:rsidRDefault="00A540C5">
          <w:pPr>
            <w:pStyle w:val="Contenutotabella"/>
          </w:pPr>
          <w:r>
            <w:t>Data: 14/10/2016</w:t>
          </w:r>
        </w:p>
      </w:tc>
    </w:tr>
  </w:tbl>
  <w:p w14:paraId="655FA982" w14:textId="77777777" w:rsidR="00CA5692" w:rsidRDefault="00CA569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85213" w14:textId="77777777" w:rsidR="00CA5692" w:rsidRDefault="00CA569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0000002"/>
    <w:multiLevelType w:val="multilevel"/>
    <w:tmpl w:val="00000002"/>
    <w:name w:val="WW8Num7"/>
    <w:lvl w:ilvl="0">
      <w:start w:val="2"/>
      <w:numFmt w:val="decimal"/>
      <w:lvlText w:val="%1"/>
      <w:lvlJc w:val="left"/>
      <w:pPr>
        <w:tabs>
          <w:tab w:val="num" w:pos="0"/>
        </w:tabs>
        <w:ind w:left="375" w:hanging="375"/>
      </w:pPr>
      <w:rPr>
        <w:rFonts w:hint="default"/>
        <w:sz w:val="28"/>
        <w:szCs w:val="28"/>
      </w:rPr>
    </w:lvl>
    <w:lvl w:ilvl="1">
      <w:start w:val="3"/>
      <w:numFmt w:val="decimal"/>
      <w:lvlText w:val="%1.%2"/>
      <w:lvlJc w:val="left"/>
      <w:pPr>
        <w:tabs>
          <w:tab w:val="num" w:pos="0"/>
        </w:tabs>
        <w:ind w:left="1155" w:hanging="375"/>
      </w:pPr>
      <w:rPr>
        <w:rFonts w:hint="default"/>
        <w:sz w:val="28"/>
        <w:szCs w:val="28"/>
      </w:rPr>
    </w:lvl>
    <w:lvl w:ilvl="2">
      <w:start w:val="1"/>
      <w:numFmt w:val="decimal"/>
      <w:lvlText w:val="%1.%2.%3"/>
      <w:lvlJc w:val="left"/>
      <w:pPr>
        <w:tabs>
          <w:tab w:val="num" w:pos="0"/>
        </w:tabs>
        <w:ind w:left="2280" w:hanging="720"/>
      </w:pPr>
      <w:rPr>
        <w:rFonts w:hint="default"/>
        <w:sz w:val="28"/>
        <w:szCs w:val="28"/>
      </w:rPr>
    </w:lvl>
    <w:lvl w:ilvl="3">
      <w:start w:val="1"/>
      <w:numFmt w:val="decimal"/>
      <w:lvlText w:val="%1.%2.%3.%4"/>
      <w:lvlJc w:val="left"/>
      <w:pPr>
        <w:tabs>
          <w:tab w:val="num" w:pos="0"/>
        </w:tabs>
        <w:ind w:left="3420" w:hanging="1080"/>
      </w:pPr>
      <w:rPr>
        <w:rFonts w:hint="default"/>
        <w:sz w:val="28"/>
        <w:szCs w:val="28"/>
      </w:rPr>
    </w:lvl>
    <w:lvl w:ilvl="4">
      <w:start w:val="1"/>
      <w:numFmt w:val="decimal"/>
      <w:lvlText w:val="%1.%2.%3.%4.%5"/>
      <w:lvlJc w:val="left"/>
      <w:pPr>
        <w:tabs>
          <w:tab w:val="num" w:pos="0"/>
        </w:tabs>
        <w:ind w:left="4200" w:hanging="1080"/>
      </w:pPr>
      <w:rPr>
        <w:rFonts w:hint="default"/>
        <w:sz w:val="28"/>
        <w:szCs w:val="28"/>
      </w:rPr>
    </w:lvl>
    <w:lvl w:ilvl="5">
      <w:start w:val="1"/>
      <w:numFmt w:val="decimal"/>
      <w:lvlText w:val="%1.%2.%3.%4.%5.%6"/>
      <w:lvlJc w:val="left"/>
      <w:pPr>
        <w:tabs>
          <w:tab w:val="num" w:pos="0"/>
        </w:tabs>
        <w:ind w:left="5340" w:hanging="1440"/>
      </w:pPr>
      <w:rPr>
        <w:rFonts w:hint="default"/>
        <w:sz w:val="28"/>
        <w:szCs w:val="28"/>
      </w:rPr>
    </w:lvl>
    <w:lvl w:ilvl="6">
      <w:start w:val="1"/>
      <w:numFmt w:val="decimal"/>
      <w:lvlText w:val="%1.%2.%3.%4.%5.%6.%7"/>
      <w:lvlJc w:val="left"/>
      <w:pPr>
        <w:tabs>
          <w:tab w:val="num" w:pos="0"/>
        </w:tabs>
        <w:ind w:left="6120" w:hanging="1440"/>
      </w:pPr>
      <w:rPr>
        <w:rFonts w:hint="default"/>
        <w:sz w:val="28"/>
        <w:szCs w:val="28"/>
      </w:rPr>
    </w:lvl>
    <w:lvl w:ilvl="7">
      <w:start w:val="1"/>
      <w:numFmt w:val="decimal"/>
      <w:lvlText w:val="%1.%2.%3.%4.%5.%6.%7.%8"/>
      <w:lvlJc w:val="left"/>
      <w:pPr>
        <w:tabs>
          <w:tab w:val="num" w:pos="0"/>
        </w:tabs>
        <w:ind w:left="7260" w:hanging="1800"/>
      </w:pPr>
      <w:rPr>
        <w:rFonts w:hint="default"/>
        <w:sz w:val="28"/>
        <w:szCs w:val="28"/>
      </w:rPr>
    </w:lvl>
    <w:lvl w:ilvl="8">
      <w:start w:val="1"/>
      <w:numFmt w:val="decimal"/>
      <w:lvlText w:val="%1.%2.%3.%4.%5.%6.%7.%8.%9"/>
      <w:lvlJc w:val="left"/>
      <w:pPr>
        <w:tabs>
          <w:tab w:val="num" w:pos="0"/>
        </w:tabs>
        <w:ind w:left="8400" w:hanging="2160"/>
      </w:pPr>
      <w:rPr>
        <w:rFonts w:hint="default"/>
        <w:sz w:val="28"/>
        <w:szCs w:val="28"/>
      </w:rPr>
    </w:lvl>
  </w:abstractNum>
  <w:abstractNum w:abstractNumId="2">
    <w:nsid w:val="00000003"/>
    <w:multiLevelType w:val="singleLevel"/>
    <w:tmpl w:val="00000003"/>
    <w:name w:val="WW8Num11"/>
    <w:lvl w:ilvl="0">
      <w:start w:val="3"/>
      <w:numFmt w:val="bullet"/>
      <w:lvlText w:val="-"/>
      <w:lvlJc w:val="left"/>
      <w:pPr>
        <w:tabs>
          <w:tab w:val="num" w:pos="0"/>
        </w:tabs>
        <w:ind w:left="1778" w:hanging="360"/>
      </w:pPr>
      <w:rPr>
        <w:rFonts w:ascii="Times New Roman" w:hAnsi="Times New Roman" w:cs="Times New Roman" w:hint="default"/>
        <w:sz w:val="28"/>
        <w:szCs w:val="28"/>
      </w:rPr>
    </w:lvl>
  </w:abstractNum>
  <w:abstractNum w:abstractNumId="3">
    <w:nsid w:val="00000004"/>
    <w:multiLevelType w:val="multilevel"/>
    <w:tmpl w:val="00000004"/>
    <w:name w:val="WW8Num12"/>
    <w:lvl w:ilvl="0">
      <w:start w:val="1"/>
      <w:numFmt w:val="decimal"/>
      <w:lvlText w:val="%1."/>
      <w:lvlJc w:val="left"/>
      <w:pPr>
        <w:tabs>
          <w:tab w:val="num" w:pos="0"/>
        </w:tabs>
        <w:ind w:left="360" w:hanging="360"/>
      </w:pPr>
    </w:lvl>
    <w:lvl w:ilvl="1">
      <w:start w:val="1"/>
      <w:numFmt w:val="decimal"/>
      <w:pStyle w:val="Titolo2"/>
      <w:lvlText w:val="%1.%2."/>
      <w:lvlJc w:val="left"/>
      <w:pPr>
        <w:tabs>
          <w:tab w:val="num" w:pos="0"/>
        </w:tabs>
        <w:ind w:left="792" w:hanging="432"/>
      </w:pPr>
    </w:lvl>
    <w:lvl w:ilvl="2">
      <w:start w:val="1"/>
      <w:numFmt w:val="decimal"/>
      <w:pStyle w:val="Titolo3"/>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nsid w:val="00000005"/>
    <w:multiLevelType w:val="singleLevel"/>
    <w:tmpl w:val="00000005"/>
    <w:name w:val="WW8Num15"/>
    <w:lvl w:ilvl="0">
      <w:start w:val="1"/>
      <w:numFmt w:val="decimal"/>
      <w:lvlText w:val="%1."/>
      <w:lvlJc w:val="left"/>
      <w:pPr>
        <w:tabs>
          <w:tab w:val="num" w:pos="0"/>
        </w:tabs>
        <w:ind w:left="720" w:hanging="360"/>
      </w:pPr>
      <w:rPr>
        <w:rFonts w:hint="default"/>
      </w:rPr>
    </w:lvl>
  </w:abstractNum>
  <w:abstractNum w:abstractNumId="5">
    <w:nsid w:val="1D767917"/>
    <w:multiLevelType w:val="hybridMultilevel"/>
    <w:tmpl w:val="6F7A045A"/>
    <w:lvl w:ilvl="0" w:tplc="98CA25B2">
      <w:start w:val="1"/>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6">
    <w:nsid w:val="44DB4DB2"/>
    <w:multiLevelType w:val="hybridMultilevel"/>
    <w:tmpl w:val="D7A20524"/>
    <w:lvl w:ilvl="0" w:tplc="26AC1946">
      <w:start w:val="1"/>
      <w:numFmt w:val="decimal"/>
      <w:lvlText w:val="%1."/>
      <w:lvlJc w:val="left"/>
      <w:pPr>
        <w:ind w:left="560" w:hanging="360"/>
      </w:pPr>
      <w:rPr>
        <w:rFonts w:hint="default"/>
      </w:rPr>
    </w:lvl>
    <w:lvl w:ilvl="1" w:tplc="04100019" w:tentative="1">
      <w:start w:val="1"/>
      <w:numFmt w:val="lowerLetter"/>
      <w:lvlText w:val="%2."/>
      <w:lvlJc w:val="left"/>
      <w:pPr>
        <w:ind w:left="1280" w:hanging="360"/>
      </w:pPr>
    </w:lvl>
    <w:lvl w:ilvl="2" w:tplc="0410001B" w:tentative="1">
      <w:start w:val="1"/>
      <w:numFmt w:val="lowerRoman"/>
      <w:lvlText w:val="%3."/>
      <w:lvlJc w:val="right"/>
      <w:pPr>
        <w:ind w:left="2000" w:hanging="180"/>
      </w:pPr>
    </w:lvl>
    <w:lvl w:ilvl="3" w:tplc="0410000F" w:tentative="1">
      <w:start w:val="1"/>
      <w:numFmt w:val="decimal"/>
      <w:lvlText w:val="%4."/>
      <w:lvlJc w:val="left"/>
      <w:pPr>
        <w:ind w:left="2720" w:hanging="360"/>
      </w:pPr>
    </w:lvl>
    <w:lvl w:ilvl="4" w:tplc="04100019" w:tentative="1">
      <w:start w:val="1"/>
      <w:numFmt w:val="lowerLetter"/>
      <w:lvlText w:val="%5."/>
      <w:lvlJc w:val="left"/>
      <w:pPr>
        <w:ind w:left="3440" w:hanging="360"/>
      </w:pPr>
    </w:lvl>
    <w:lvl w:ilvl="5" w:tplc="0410001B" w:tentative="1">
      <w:start w:val="1"/>
      <w:numFmt w:val="lowerRoman"/>
      <w:lvlText w:val="%6."/>
      <w:lvlJc w:val="right"/>
      <w:pPr>
        <w:ind w:left="4160" w:hanging="180"/>
      </w:pPr>
    </w:lvl>
    <w:lvl w:ilvl="6" w:tplc="0410000F" w:tentative="1">
      <w:start w:val="1"/>
      <w:numFmt w:val="decimal"/>
      <w:lvlText w:val="%7."/>
      <w:lvlJc w:val="left"/>
      <w:pPr>
        <w:ind w:left="4880" w:hanging="360"/>
      </w:pPr>
    </w:lvl>
    <w:lvl w:ilvl="7" w:tplc="04100019" w:tentative="1">
      <w:start w:val="1"/>
      <w:numFmt w:val="lowerLetter"/>
      <w:lvlText w:val="%8."/>
      <w:lvlJc w:val="left"/>
      <w:pPr>
        <w:ind w:left="5600" w:hanging="360"/>
      </w:pPr>
    </w:lvl>
    <w:lvl w:ilvl="8" w:tplc="0410001B" w:tentative="1">
      <w:start w:val="1"/>
      <w:numFmt w:val="lowerRoman"/>
      <w:lvlText w:val="%9."/>
      <w:lvlJc w:val="right"/>
      <w:pPr>
        <w:ind w:left="6320" w:hanging="180"/>
      </w:pPr>
    </w:lvl>
  </w:abstractNum>
  <w:abstractNum w:abstractNumId="7">
    <w:nsid w:val="61541C84"/>
    <w:multiLevelType w:val="hybridMultilevel"/>
    <w:tmpl w:val="722C8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E0"/>
    <w:rsid w:val="00135281"/>
    <w:rsid w:val="00203631"/>
    <w:rsid w:val="00232162"/>
    <w:rsid w:val="003F6C22"/>
    <w:rsid w:val="00406AE0"/>
    <w:rsid w:val="0054340D"/>
    <w:rsid w:val="00757680"/>
    <w:rsid w:val="008B3191"/>
    <w:rsid w:val="00942F69"/>
    <w:rsid w:val="0095047D"/>
    <w:rsid w:val="00966E4F"/>
    <w:rsid w:val="009879BD"/>
    <w:rsid w:val="009D4185"/>
    <w:rsid w:val="00A531A3"/>
    <w:rsid w:val="00A540C5"/>
    <w:rsid w:val="00BB7F29"/>
    <w:rsid w:val="00C218A3"/>
    <w:rsid w:val="00C232AC"/>
    <w:rsid w:val="00C830CD"/>
    <w:rsid w:val="00CA5692"/>
    <w:rsid w:val="00CD0992"/>
    <w:rsid w:val="00D778D4"/>
    <w:rsid w:val="00EC6C2C"/>
    <w:rsid w:val="00F162A2"/>
    <w:rsid w:val="00F33642"/>
    <w:rsid w:val="00F4797D"/>
    <w:rsid w:val="00FB63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BB11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pPr>
      <w:widowControl w:val="0"/>
      <w:suppressAutoHyphens/>
    </w:pPr>
  </w:style>
  <w:style w:type="paragraph" w:styleId="Titolo1">
    <w:name w:val="heading 1"/>
    <w:basedOn w:val="Normale"/>
    <w:next w:val="Normale"/>
    <w:link w:val="Titolo1Carattere"/>
    <w:uiPriority w:val="9"/>
    <w:qFormat/>
    <w:rsid w:val="003F6C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pPr>
      <w:numPr>
        <w:ilvl w:val="1"/>
        <w:numId w:val="4"/>
      </w:numPr>
      <w:outlineLvl w:val="1"/>
    </w:pPr>
  </w:style>
  <w:style w:type="paragraph" w:styleId="Titolo3">
    <w:name w:val="heading 3"/>
    <w:basedOn w:val="Normale"/>
    <w:next w:val="Normale"/>
    <w:qFormat/>
    <w:pPr>
      <w:keepNext/>
      <w:numPr>
        <w:ilvl w:val="2"/>
        <w:numId w:val="4"/>
      </w:numPr>
      <w:spacing w:before="240" w:after="60"/>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3z0">
    <w:name w:val="WW8Num3z0"/>
    <w:rPr>
      <w:rFonts w:ascii="Wingdings" w:hAnsi="Wingdings" w:cs="Wingdings"/>
    </w:rPr>
  </w:style>
  <w:style w:type="character" w:customStyle="1" w:styleId="WW8Num4z0">
    <w:name w:val="WW8Num4z0"/>
    <w:rPr>
      <w:rFonts w:ascii="Century Gothic" w:hAnsi="Century Gothic" w:cs="Times New Roman"/>
    </w:rPr>
  </w:style>
  <w:style w:type="character" w:customStyle="1" w:styleId="WW8Num5z0">
    <w:name w:val="WW8Num5z0"/>
    <w:rPr>
      <w:rFonts w:ascii="Century Gothic" w:hAnsi="Century Gothic" w:cs="Times New Roman"/>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sz w:val="28"/>
      <w:szCs w:val="28"/>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Carpredefinitoparagrafo3">
    <w:name w:val="Car. predefinito paragrafo3"/>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style>
  <w:style w:type="character" w:customStyle="1" w:styleId="Titolo2Carattere">
    <w:name w:val="Titolo 2 Carattere"/>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cs="Wingdings"/>
    </w:rPr>
  </w:style>
  <w:style w:type="character" w:customStyle="1" w:styleId="372836293z3">
    <w:name w:val="372836293z3"/>
    <w:rPr>
      <w:rFonts w:ascii="Symbol" w:hAnsi="Symbol" w:cs="Symbol"/>
    </w:rPr>
  </w:style>
  <w:style w:type="character" w:customStyle="1" w:styleId="372836295z0">
    <w:name w:val="372836295z0"/>
    <w:rPr>
      <w:rFonts w:ascii="Wingdings" w:hAnsi="Wingdings" w:cs="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cs="Symbol"/>
    </w:rPr>
  </w:style>
  <w:style w:type="character" w:customStyle="1" w:styleId="372836296z0">
    <w:name w:val="372836296z0"/>
    <w:rPr>
      <w:rFonts w:ascii="Symbol" w:hAnsi="Symbol" w:cs="Symbol"/>
    </w:rPr>
  </w:style>
  <w:style w:type="character" w:customStyle="1" w:styleId="372836297z0">
    <w:name w:val="372836297z0"/>
    <w:rPr>
      <w:rFonts w:ascii="Symbol" w:hAnsi="Symbol" w:cs="Symbol"/>
    </w:rPr>
  </w:style>
  <w:style w:type="character" w:customStyle="1" w:styleId="372836298z0">
    <w:name w:val="372836298z0"/>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cs="Wingdings"/>
    </w:rPr>
  </w:style>
  <w:style w:type="character" w:customStyle="1" w:styleId="372836298z3">
    <w:name w:val="372836298z3"/>
    <w:rPr>
      <w:rFonts w:ascii="Symbol" w:hAnsi="Symbol" w:cs="Symbol"/>
    </w:rPr>
  </w:style>
  <w:style w:type="character" w:customStyle="1" w:styleId="372836299z0">
    <w:name w:val="372836299z0"/>
    <w:rPr>
      <w:rFonts w:ascii="Wingdings" w:hAnsi="Wingdings" w:cs="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cs="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cs="Wingdings"/>
    </w:rPr>
  </w:style>
  <w:style w:type="character" w:customStyle="1" w:styleId="372836373z3">
    <w:name w:val="372836373z3"/>
    <w:rPr>
      <w:rFonts w:ascii="Symbol" w:hAnsi="Symbol" w:cs="Symbol"/>
    </w:rPr>
  </w:style>
  <w:style w:type="character" w:customStyle="1" w:styleId="372836375z0">
    <w:name w:val="372836375z0"/>
    <w:rPr>
      <w:rFonts w:ascii="Wingdings" w:hAnsi="Wingdings" w:cs="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cs="Symbol"/>
    </w:rPr>
  </w:style>
  <w:style w:type="character" w:customStyle="1" w:styleId="372836376z0">
    <w:name w:val="372836376z0"/>
    <w:rPr>
      <w:rFonts w:ascii="Symbol" w:hAnsi="Symbol" w:cs="Symbol"/>
    </w:rPr>
  </w:style>
  <w:style w:type="character" w:customStyle="1" w:styleId="372836377z0">
    <w:name w:val="372836377z0"/>
    <w:rPr>
      <w:rFonts w:ascii="Symbol" w:hAnsi="Symbol" w:cs="Symbol"/>
    </w:rPr>
  </w:style>
  <w:style w:type="character" w:customStyle="1" w:styleId="372836378z0">
    <w:name w:val="372836378z0"/>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cs="Wingdings"/>
    </w:rPr>
  </w:style>
  <w:style w:type="character" w:customStyle="1" w:styleId="372836378z3">
    <w:name w:val="372836378z3"/>
    <w:rPr>
      <w:rFonts w:ascii="Symbol" w:hAnsi="Symbol" w:cs="Symbol"/>
    </w:rPr>
  </w:style>
  <w:style w:type="character" w:customStyle="1" w:styleId="372836379z0">
    <w:name w:val="372836379z0"/>
    <w:rPr>
      <w:rFonts w:ascii="Wingdings" w:hAnsi="Wingdings" w:cs="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cs="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cs="Wingdings"/>
    </w:rPr>
  </w:style>
  <w:style w:type="character" w:customStyle="1" w:styleId="372836453z3">
    <w:name w:val="372836453z3"/>
    <w:rPr>
      <w:rFonts w:ascii="Symbol" w:hAnsi="Symbol" w:cs="Symbol"/>
    </w:rPr>
  </w:style>
  <w:style w:type="character" w:customStyle="1" w:styleId="372836455z0">
    <w:name w:val="372836455z0"/>
    <w:rPr>
      <w:rFonts w:ascii="Wingdings" w:hAnsi="Wingdings" w:cs="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cs="Symbol"/>
    </w:rPr>
  </w:style>
  <w:style w:type="character" w:customStyle="1" w:styleId="372836456z0">
    <w:name w:val="372836456z0"/>
    <w:rPr>
      <w:rFonts w:ascii="Symbol" w:hAnsi="Symbol" w:cs="Symbol"/>
    </w:rPr>
  </w:style>
  <w:style w:type="character" w:customStyle="1" w:styleId="372836457z0">
    <w:name w:val="372836457z0"/>
    <w:rPr>
      <w:rFonts w:ascii="Symbol" w:hAnsi="Symbol" w:cs="Symbol"/>
    </w:rPr>
  </w:style>
  <w:style w:type="character" w:customStyle="1" w:styleId="372836458z0">
    <w:name w:val="372836458z0"/>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cs="Wingdings"/>
    </w:rPr>
  </w:style>
  <w:style w:type="character" w:customStyle="1" w:styleId="372836458z3">
    <w:name w:val="372836458z3"/>
    <w:rPr>
      <w:rFonts w:ascii="Symbol" w:hAnsi="Symbol" w:cs="Symbol"/>
    </w:rPr>
  </w:style>
  <w:style w:type="character" w:customStyle="1" w:styleId="372836459z0">
    <w:name w:val="372836459z0"/>
    <w:rPr>
      <w:rFonts w:ascii="Wingdings" w:hAnsi="Wingdings" w:cs="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cs="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cs="Wingdings"/>
    </w:rPr>
  </w:style>
  <w:style w:type="character" w:customStyle="1" w:styleId="372836633z3">
    <w:name w:val="372836633z3"/>
    <w:rPr>
      <w:rFonts w:ascii="Symbol" w:hAnsi="Symbol" w:cs="Symbol"/>
    </w:rPr>
  </w:style>
  <w:style w:type="character" w:customStyle="1" w:styleId="372836635z0">
    <w:name w:val="372836635z0"/>
    <w:rPr>
      <w:rFonts w:ascii="Wingdings" w:hAnsi="Wingdings" w:cs="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cs="Symbol"/>
    </w:rPr>
  </w:style>
  <w:style w:type="character" w:customStyle="1" w:styleId="372836636z0">
    <w:name w:val="372836636z0"/>
    <w:rPr>
      <w:rFonts w:ascii="Symbol" w:hAnsi="Symbol" w:cs="Symbol"/>
    </w:rPr>
  </w:style>
  <w:style w:type="character" w:customStyle="1" w:styleId="372836637z0">
    <w:name w:val="372836637z0"/>
    <w:rPr>
      <w:rFonts w:ascii="Symbol" w:hAnsi="Symbol" w:cs="Symbol"/>
    </w:rPr>
  </w:style>
  <w:style w:type="character" w:customStyle="1" w:styleId="372836638z0">
    <w:name w:val="372836638z0"/>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cs="Wingdings"/>
    </w:rPr>
  </w:style>
  <w:style w:type="character" w:customStyle="1" w:styleId="372836638z3">
    <w:name w:val="372836638z3"/>
    <w:rPr>
      <w:rFonts w:ascii="Symbol" w:hAnsi="Symbol" w:cs="Symbol"/>
    </w:rPr>
  </w:style>
  <w:style w:type="character" w:customStyle="1" w:styleId="372836639z0">
    <w:name w:val="372836639z0"/>
    <w:rPr>
      <w:rFonts w:ascii="Wingdings" w:hAnsi="Wingdings" w:cs="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cs="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cs="Wingdings"/>
    </w:rPr>
  </w:style>
  <w:style w:type="character" w:customStyle="1" w:styleId="372836763z3">
    <w:name w:val="372836763z3"/>
    <w:rPr>
      <w:rFonts w:ascii="Symbol" w:hAnsi="Symbol" w:cs="Symbol"/>
    </w:rPr>
  </w:style>
  <w:style w:type="character" w:customStyle="1" w:styleId="372836765z0">
    <w:name w:val="372836765z0"/>
    <w:rPr>
      <w:rFonts w:ascii="Wingdings" w:hAnsi="Wingdings" w:cs="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cs="Symbol"/>
    </w:rPr>
  </w:style>
  <w:style w:type="character" w:customStyle="1" w:styleId="372836766z0">
    <w:name w:val="372836766z0"/>
    <w:rPr>
      <w:rFonts w:ascii="Symbol" w:hAnsi="Symbol" w:cs="Symbol"/>
    </w:rPr>
  </w:style>
  <w:style w:type="character" w:customStyle="1" w:styleId="372836767z0">
    <w:name w:val="372836767z0"/>
    <w:rPr>
      <w:rFonts w:ascii="Symbol" w:hAnsi="Symbol" w:cs="Symbol"/>
    </w:rPr>
  </w:style>
  <w:style w:type="character" w:customStyle="1" w:styleId="372836768z0">
    <w:name w:val="372836768z0"/>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cs="Wingdings"/>
    </w:rPr>
  </w:style>
  <w:style w:type="character" w:customStyle="1" w:styleId="372836768z3">
    <w:name w:val="372836768z3"/>
    <w:rPr>
      <w:rFonts w:ascii="Symbol" w:hAnsi="Symbol" w:cs="Symbol"/>
    </w:rPr>
  </w:style>
  <w:style w:type="character" w:customStyle="1" w:styleId="372836769z0">
    <w:name w:val="372836769z0"/>
    <w:rPr>
      <w:rFonts w:ascii="Wingdings" w:hAnsi="Wingdings" w:cs="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cs="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cs="Wingdings"/>
    </w:rPr>
  </w:style>
  <w:style w:type="character" w:customStyle="1" w:styleId="372836843z3">
    <w:name w:val="372836843z3"/>
    <w:rPr>
      <w:rFonts w:ascii="Symbol" w:hAnsi="Symbol" w:cs="Symbol"/>
    </w:rPr>
  </w:style>
  <w:style w:type="character" w:customStyle="1" w:styleId="372836845z0">
    <w:name w:val="372836845z0"/>
    <w:rPr>
      <w:rFonts w:ascii="Wingdings" w:hAnsi="Wingdings" w:cs="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cs="Symbol"/>
    </w:rPr>
  </w:style>
  <w:style w:type="character" w:customStyle="1" w:styleId="372836846z0">
    <w:name w:val="372836846z0"/>
    <w:rPr>
      <w:rFonts w:ascii="Symbol" w:hAnsi="Symbol" w:cs="Symbol"/>
    </w:rPr>
  </w:style>
  <w:style w:type="character" w:customStyle="1" w:styleId="372836847z0">
    <w:name w:val="372836847z0"/>
    <w:rPr>
      <w:rFonts w:ascii="Symbol" w:hAnsi="Symbol" w:cs="Symbol"/>
    </w:rPr>
  </w:style>
  <w:style w:type="character" w:customStyle="1" w:styleId="372836848z0">
    <w:name w:val="372836848z0"/>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cs="Wingdings"/>
    </w:rPr>
  </w:style>
  <w:style w:type="character" w:customStyle="1" w:styleId="372836848z3">
    <w:name w:val="372836848z3"/>
    <w:rPr>
      <w:rFonts w:ascii="Symbol" w:hAnsi="Symbol" w:cs="Symbol"/>
    </w:rPr>
  </w:style>
  <w:style w:type="character" w:customStyle="1" w:styleId="372836849z0">
    <w:name w:val="372836849z0"/>
    <w:rPr>
      <w:rFonts w:ascii="Wingdings" w:hAnsi="Wingdings" w:cs="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cs="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cs="Wingdings"/>
    </w:rPr>
  </w:style>
  <w:style w:type="character" w:customStyle="1" w:styleId="372836953z3">
    <w:name w:val="372836953z3"/>
    <w:rPr>
      <w:rFonts w:ascii="Symbol" w:hAnsi="Symbol" w:cs="Symbol"/>
    </w:rPr>
  </w:style>
  <w:style w:type="character" w:customStyle="1" w:styleId="372836955z0">
    <w:name w:val="372836955z0"/>
    <w:rPr>
      <w:rFonts w:ascii="Wingdings" w:hAnsi="Wingdings" w:cs="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cs="Symbol"/>
    </w:rPr>
  </w:style>
  <w:style w:type="character" w:customStyle="1" w:styleId="372836956z0">
    <w:name w:val="372836956z0"/>
    <w:rPr>
      <w:rFonts w:ascii="Symbol" w:hAnsi="Symbol" w:cs="Symbol"/>
    </w:rPr>
  </w:style>
  <w:style w:type="character" w:customStyle="1" w:styleId="372836957z0">
    <w:name w:val="372836957z0"/>
    <w:rPr>
      <w:rFonts w:ascii="Symbol" w:hAnsi="Symbol" w:cs="Symbol"/>
    </w:rPr>
  </w:style>
  <w:style w:type="character" w:customStyle="1" w:styleId="372836958z0">
    <w:name w:val="372836958z0"/>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cs="Wingdings"/>
    </w:rPr>
  </w:style>
  <w:style w:type="character" w:customStyle="1" w:styleId="372836958z3">
    <w:name w:val="372836958z3"/>
    <w:rPr>
      <w:rFonts w:ascii="Symbol" w:hAnsi="Symbol" w:cs="Symbol"/>
    </w:rPr>
  </w:style>
  <w:style w:type="character" w:customStyle="1" w:styleId="372836959z0">
    <w:name w:val="372836959z0"/>
    <w:rPr>
      <w:rFonts w:ascii="Wingdings" w:hAnsi="Wingdings" w:cs="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cs="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cs="Wingdings"/>
    </w:rPr>
  </w:style>
  <w:style w:type="character" w:customStyle="1" w:styleId="372837043z3">
    <w:name w:val="372837043z3"/>
    <w:rPr>
      <w:rFonts w:ascii="Symbol" w:hAnsi="Symbol" w:cs="Symbol"/>
    </w:rPr>
  </w:style>
  <w:style w:type="character" w:customStyle="1" w:styleId="372837045z0">
    <w:name w:val="372837045z0"/>
    <w:rPr>
      <w:rFonts w:ascii="Wingdings" w:hAnsi="Wingdings" w:cs="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cs="Symbol"/>
    </w:rPr>
  </w:style>
  <w:style w:type="character" w:customStyle="1" w:styleId="372837046z0">
    <w:name w:val="372837046z0"/>
    <w:rPr>
      <w:rFonts w:ascii="Symbol" w:hAnsi="Symbol" w:cs="Symbol"/>
    </w:rPr>
  </w:style>
  <w:style w:type="character" w:customStyle="1" w:styleId="372837047z0">
    <w:name w:val="372837047z0"/>
    <w:rPr>
      <w:rFonts w:ascii="Symbol" w:hAnsi="Symbol" w:cs="Symbol"/>
    </w:rPr>
  </w:style>
  <w:style w:type="character" w:customStyle="1" w:styleId="372837048z0">
    <w:name w:val="372837048z0"/>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cs="Wingdings"/>
    </w:rPr>
  </w:style>
  <w:style w:type="character" w:customStyle="1" w:styleId="372837048z3">
    <w:name w:val="372837048z3"/>
    <w:rPr>
      <w:rFonts w:ascii="Symbol" w:hAnsi="Symbol" w:cs="Symbol"/>
    </w:rPr>
  </w:style>
  <w:style w:type="character" w:customStyle="1" w:styleId="372837049z0">
    <w:name w:val="372837049z0"/>
    <w:rPr>
      <w:rFonts w:ascii="Wingdings" w:hAnsi="Wingdings" w:cs="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cs="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cs="Wingdings"/>
    </w:rPr>
  </w:style>
  <w:style w:type="character" w:customStyle="1" w:styleId="372837133z3">
    <w:name w:val="372837133z3"/>
    <w:rPr>
      <w:rFonts w:ascii="Symbol" w:hAnsi="Symbol" w:cs="Symbol"/>
    </w:rPr>
  </w:style>
  <w:style w:type="character" w:customStyle="1" w:styleId="372837135z0">
    <w:name w:val="372837135z0"/>
    <w:rPr>
      <w:rFonts w:ascii="Wingdings" w:hAnsi="Wingdings" w:cs="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cs="Symbol"/>
    </w:rPr>
  </w:style>
  <w:style w:type="character" w:customStyle="1" w:styleId="372837136z0">
    <w:name w:val="372837136z0"/>
    <w:rPr>
      <w:rFonts w:ascii="Symbol" w:hAnsi="Symbol" w:cs="Symbol"/>
    </w:rPr>
  </w:style>
  <w:style w:type="character" w:customStyle="1" w:styleId="372837137z0">
    <w:name w:val="372837137z0"/>
    <w:rPr>
      <w:rFonts w:ascii="Symbol" w:hAnsi="Symbol" w:cs="Symbol"/>
    </w:rPr>
  </w:style>
  <w:style w:type="character" w:customStyle="1" w:styleId="372837138z0">
    <w:name w:val="372837138z0"/>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cs="Wingdings"/>
    </w:rPr>
  </w:style>
  <w:style w:type="character" w:customStyle="1" w:styleId="372837138z3">
    <w:name w:val="372837138z3"/>
    <w:rPr>
      <w:rFonts w:ascii="Symbol" w:hAnsi="Symbol" w:cs="Symbol"/>
    </w:rPr>
  </w:style>
  <w:style w:type="character" w:customStyle="1" w:styleId="372837139z0">
    <w:name w:val="372837139z0"/>
    <w:rPr>
      <w:rFonts w:ascii="Wingdings" w:hAnsi="Wingdings" w:cs="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cs="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cs="Wingdings"/>
    </w:rPr>
  </w:style>
  <w:style w:type="character" w:customStyle="1" w:styleId="372837243z3">
    <w:name w:val="372837243z3"/>
    <w:rPr>
      <w:rFonts w:ascii="Symbol" w:hAnsi="Symbol" w:cs="Symbol"/>
    </w:rPr>
  </w:style>
  <w:style w:type="character" w:customStyle="1" w:styleId="372837245z0">
    <w:name w:val="372837245z0"/>
    <w:rPr>
      <w:rFonts w:ascii="Wingdings" w:hAnsi="Wingdings" w:cs="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cs="Symbol"/>
    </w:rPr>
  </w:style>
  <w:style w:type="character" w:customStyle="1" w:styleId="372837246z0">
    <w:name w:val="372837246z0"/>
    <w:rPr>
      <w:rFonts w:ascii="Symbol" w:hAnsi="Symbol" w:cs="Symbol"/>
    </w:rPr>
  </w:style>
  <w:style w:type="character" w:customStyle="1" w:styleId="372837247z0">
    <w:name w:val="372837247z0"/>
    <w:rPr>
      <w:rFonts w:ascii="Symbol" w:hAnsi="Symbol" w:cs="Symbol"/>
    </w:rPr>
  </w:style>
  <w:style w:type="character" w:customStyle="1" w:styleId="372837248z0">
    <w:name w:val="372837248z0"/>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cs="Wingdings"/>
    </w:rPr>
  </w:style>
  <w:style w:type="character" w:customStyle="1" w:styleId="372837248z3">
    <w:name w:val="372837248z3"/>
    <w:rPr>
      <w:rFonts w:ascii="Symbol" w:hAnsi="Symbol" w:cs="Symbol"/>
    </w:rPr>
  </w:style>
  <w:style w:type="character" w:customStyle="1" w:styleId="372837249z0">
    <w:name w:val="372837249z0"/>
    <w:rPr>
      <w:rFonts w:ascii="Wingdings" w:hAnsi="Wingdings" w:cs="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cs="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cs="Wingdings"/>
    </w:rPr>
  </w:style>
  <w:style w:type="character" w:customStyle="1" w:styleId="372837383z3">
    <w:name w:val="372837383z3"/>
    <w:rPr>
      <w:rFonts w:ascii="Symbol" w:hAnsi="Symbol" w:cs="Symbol"/>
    </w:rPr>
  </w:style>
  <w:style w:type="character" w:customStyle="1" w:styleId="372837385z0">
    <w:name w:val="372837385z0"/>
    <w:rPr>
      <w:rFonts w:ascii="Wingdings" w:hAnsi="Wingdings" w:cs="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cs="Symbol"/>
    </w:rPr>
  </w:style>
  <w:style w:type="character" w:customStyle="1" w:styleId="372837386z0">
    <w:name w:val="372837386z0"/>
    <w:rPr>
      <w:rFonts w:ascii="Symbol" w:hAnsi="Symbol" w:cs="Symbol"/>
    </w:rPr>
  </w:style>
  <w:style w:type="character" w:customStyle="1" w:styleId="372837387z0">
    <w:name w:val="372837387z0"/>
    <w:rPr>
      <w:rFonts w:ascii="Symbol" w:hAnsi="Symbol" w:cs="Symbol"/>
    </w:rPr>
  </w:style>
  <w:style w:type="character" w:customStyle="1" w:styleId="372837388z0">
    <w:name w:val="372837388z0"/>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cs="Wingdings"/>
    </w:rPr>
  </w:style>
  <w:style w:type="character" w:customStyle="1" w:styleId="372837388z3">
    <w:name w:val="372837388z3"/>
    <w:rPr>
      <w:rFonts w:ascii="Symbol" w:hAnsi="Symbol" w:cs="Symbol"/>
    </w:rPr>
  </w:style>
  <w:style w:type="character" w:customStyle="1" w:styleId="372837389z0">
    <w:name w:val="372837389z0"/>
    <w:rPr>
      <w:rFonts w:ascii="Wingdings" w:hAnsi="Wingdings" w:cs="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cs="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cs="Wingdings"/>
    </w:rPr>
  </w:style>
  <w:style w:type="character" w:customStyle="1" w:styleId="372837493z3">
    <w:name w:val="372837493z3"/>
    <w:rPr>
      <w:rFonts w:ascii="Symbol" w:hAnsi="Symbol" w:cs="Symbol"/>
    </w:rPr>
  </w:style>
  <w:style w:type="character" w:customStyle="1" w:styleId="372837495z0">
    <w:name w:val="372837495z0"/>
    <w:rPr>
      <w:rFonts w:ascii="Wingdings" w:hAnsi="Wingdings" w:cs="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cs="Symbol"/>
    </w:rPr>
  </w:style>
  <w:style w:type="character" w:customStyle="1" w:styleId="372837496z0">
    <w:name w:val="372837496z0"/>
    <w:rPr>
      <w:rFonts w:ascii="Symbol" w:hAnsi="Symbol" w:cs="Symbol"/>
    </w:rPr>
  </w:style>
  <w:style w:type="character" w:customStyle="1" w:styleId="372837497z0">
    <w:name w:val="372837497z0"/>
    <w:rPr>
      <w:rFonts w:ascii="Symbol" w:hAnsi="Symbol" w:cs="Symbol"/>
    </w:rPr>
  </w:style>
  <w:style w:type="character" w:customStyle="1" w:styleId="372837498z0">
    <w:name w:val="372837498z0"/>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cs="Wingdings"/>
    </w:rPr>
  </w:style>
  <w:style w:type="character" w:customStyle="1" w:styleId="372837498z3">
    <w:name w:val="372837498z3"/>
    <w:rPr>
      <w:rFonts w:ascii="Symbol" w:hAnsi="Symbol" w:cs="Symbol"/>
    </w:rPr>
  </w:style>
  <w:style w:type="character" w:customStyle="1" w:styleId="372837499z0">
    <w:name w:val="372837499z0"/>
    <w:rPr>
      <w:rFonts w:ascii="Wingdings" w:hAnsi="Wingdings" w:cs="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cs="Symbol"/>
    </w:rPr>
  </w:style>
  <w:style w:type="character" w:customStyle="1" w:styleId="3728374910z1">
    <w:name w:val="3728374910z1"/>
    <w:rPr>
      <w:b/>
    </w:rPr>
  </w:style>
  <w:style w:type="character" w:customStyle="1" w:styleId="TitoloCarattere">
    <w:name w:val="Titolo Carattere"/>
  </w:style>
  <w:style w:type="character" w:customStyle="1" w:styleId="Titolo3Carattere">
    <w:name w:val="Titolo 3 Carattere"/>
  </w:style>
  <w:style w:type="character" w:customStyle="1" w:styleId="Rimandocommento1">
    <w:name w:val="Rimando commento1"/>
    <w:rPr>
      <w:sz w:val="18"/>
      <w:szCs w:val="18"/>
    </w:rPr>
  </w:style>
  <w:style w:type="character" w:customStyle="1" w:styleId="TestocommentoCarattere">
    <w:name w:val="Testo commento Carattere"/>
    <w:rPr>
      <w:rFonts w:eastAsia="Lucida Sans Unicode"/>
      <w:kern w:val="1"/>
      <w:sz w:val="24"/>
      <w:szCs w:val="24"/>
    </w:rPr>
  </w:style>
  <w:style w:type="character" w:customStyle="1" w:styleId="SoggettocommentoCarattere">
    <w:name w:val="Soggetto commento Carattere"/>
  </w:style>
  <w:style w:type="character" w:styleId="Collegamentoipertestuale">
    <w:name w:val="Hyperlink"/>
  </w:style>
  <w:style w:type="paragraph" w:customStyle="1" w:styleId="Titolo10">
    <w:name w:val="Titolo1"/>
    <w:basedOn w:val="Normale"/>
    <w:next w:val="Normale"/>
    <w:pPr>
      <w:spacing w:before="240" w:after="60"/>
      <w:jc w:val="center"/>
    </w:pPr>
  </w:style>
  <w:style w:type="paragraph" w:styleId="Corpotesto">
    <w:name w:val="Body Text"/>
    <w:basedOn w:val="Normale"/>
    <w:pPr>
      <w:spacing w:after="120"/>
    </w:pPr>
  </w:style>
  <w:style w:type="paragraph" w:styleId="Elenco">
    <w:name w:val="List"/>
    <w:basedOn w:val="Corpotesto"/>
    <w:rPr>
      <w:rFonts w:cs="Tahoma"/>
    </w:rPr>
  </w:style>
  <w:style w:type="paragraph" w:styleId="Didascalia">
    <w:name w:val="caption"/>
    <w:basedOn w:val="Normale"/>
    <w:qFormat/>
    <w:pPr>
      <w:suppressLineNumbers/>
      <w:spacing w:before="120" w:after="120"/>
    </w:pPr>
  </w:style>
  <w:style w:type="paragraph" w:customStyle="1" w:styleId="Indice">
    <w:name w:val="Indice"/>
    <w:basedOn w:val="Normale"/>
    <w:pPr>
      <w:suppressLineNumbers/>
    </w:pPr>
    <w:rPr>
      <w:rFonts w:cs="Tahoma"/>
    </w:rPr>
  </w:style>
  <w:style w:type="paragraph" w:customStyle="1" w:styleId="Intestazione2">
    <w:name w:val="Intestazione2"/>
    <w:basedOn w:val="Normale"/>
    <w:next w:val="Corpotesto"/>
    <w:pPr>
      <w:keepNext/>
      <w:spacing w:before="240" w:after="120"/>
    </w:pPr>
  </w:style>
  <w:style w:type="paragraph" w:customStyle="1" w:styleId="Didascalia2">
    <w:name w:val="Didascalia2"/>
    <w:basedOn w:val="Normale"/>
    <w:pPr>
      <w:suppressLineNumbers/>
      <w:spacing w:before="120" w:after="120"/>
    </w:p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style>
  <w:style w:type="paragraph" w:styleId="Intestazione">
    <w:name w:val="header"/>
    <w:basedOn w:val="Normale"/>
    <w:pPr>
      <w:suppressLineNumbers/>
      <w:tabs>
        <w:tab w:val="center" w:pos="4818"/>
        <w:tab w:val="right" w:pos="9637"/>
      </w:tabs>
    </w:pPr>
  </w:style>
  <w:style w:type="paragraph" w:styleId="Pidipagina">
    <w:name w:val="footer"/>
    <w:basedOn w:val="Normale"/>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style>
  <w:style w:type="paragraph" w:customStyle="1" w:styleId="Didascalia1">
    <w:name w:val="Didascalia1"/>
    <w:basedOn w:val="Normale"/>
    <w:pPr>
      <w:widowControl/>
      <w:suppressLineNumbers/>
      <w:spacing w:before="120" w:after="120"/>
    </w:pPr>
  </w:style>
  <w:style w:type="paragraph" w:styleId="Testofumetto">
    <w:name w:val="Balloon Text"/>
    <w:basedOn w:val="Normale"/>
    <w:pPr>
      <w:widowControl/>
    </w:pPr>
  </w:style>
  <w:style w:type="paragraph" w:customStyle="1" w:styleId="Nessunaspaziatura1">
    <w:name w:val="Nessuna spaziatura1"/>
    <w:pPr>
      <w:suppressAutoHyphens/>
    </w:pPr>
  </w:style>
  <w:style w:type="paragraph" w:customStyle="1" w:styleId="Elencoacolori-Colore11">
    <w:name w:val="Elenco a colori - Colore 11"/>
    <w:basedOn w:val="Normale"/>
    <w:pPr>
      <w:widowControl/>
      <w:suppressAutoHyphens w:val="0"/>
      <w:spacing w:after="200" w:line="276" w:lineRule="auto"/>
      <w:ind w:left="720"/>
    </w:pPr>
  </w:style>
  <w:style w:type="paragraph" w:styleId="Sommario1">
    <w:name w:val="toc 1"/>
    <w:basedOn w:val="Indice"/>
    <w:uiPriority w:val="39"/>
    <w:pPr>
      <w:suppressLineNumbers w:val="0"/>
      <w:spacing w:before="120"/>
    </w:pPr>
    <w:rPr>
      <w:rFonts w:asciiTheme="minorHAnsi" w:hAnsiTheme="minorHAnsi" w:cs="Times New Roman"/>
      <w:b/>
      <w:bCs/>
      <w:sz w:val="24"/>
      <w:szCs w:val="24"/>
    </w:rPr>
  </w:style>
  <w:style w:type="paragraph" w:styleId="Sommario2">
    <w:name w:val="toc 2"/>
    <w:basedOn w:val="Indice"/>
    <w:uiPriority w:val="39"/>
    <w:pPr>
      <w:suppressLineNumbers w:val="0"/>
      <w:ind w:left="200"/>
    </w:pPr>
    <w:rPr>
      <w:rFonts w:asciiTheme="minorHAnsi" w:hAnsiTheme="minorHAnsi" w:cs="Times New Roman"/>
      <w:b/>
      <w:bCs/>
      <w:sz w:val="22"/>
      <w:szCs w:val="22"/>
    </w:rPr>
  </w:style>
  <w:style w:type="paragraph" w:styleId="Sommario3">
    <w:name w:val="toc 3"/>
    <w:basedOn w:val="Indice"/>
    <w:uiPriority w:val="39"/>
    <w:pPr>
      <w:suppressLineNumbers w:val="0"/>
      <w:ind w:left="400"/>
    </w:pPr>
    <w:rPr>
      <w:rFonts w:asciiTheme="minorHAnsi" w:hAnsiTheme="minorHAnsi" w:cs="Times New Roman"/>
      <w:sz w:val="22"/>
      <w:szCs w:val="22"/>
    </w:rPr>
  </w:style>
  <w:style w:type="paragraph" w:styleId="Sommario4">
    <w:name w:val="toc 4"/>
    <w:basedOn w:val="Indice"/>
    <w:pPr>
      <w:suppressLineNumbers w:val="0"/>
      <w:ind w:left="600"/>
    </w:pPr>
    <w:rPr>
      <w:rFonts w:asciiTheme="minorHAnsi" w:hAnsiTheme="minorHAnsi" w:cs="Times New Roman"/>
    </w:rPr>
  </w:style>
  <w:style w:type="paragraph" w:styleId="Sommario5">
    <w:name w:val="toc 5"/>
    <w:basedOn w:val="Indice"/>
    <w:pPr>
      <w:suppressLineNumbers w:val="0"/>
      <w:ind w:left="800"/>
    </w:pPr>
    <w:rPr>
      <w:rFonts w:asciiTheme="minorHAnsi" w:hAnsiTheme="minorHAnsi" w:cs="Times New Roman"/>
    </w:rPr>
  </w:style>
  <w:style w:type="paragraph" w:styleId="Indice1">
    <w:name w:val="index 1"/>
    <w:basedOn w:val="Normale"/>
    <w:next w:val="Normale"/>
    <w:pPr>
      <w:ind w:left="240" w:hanging="240"/>
    </w:pPr>
  </w:style>
  <w:style w:type="paragraph" w:styleId="Indice2">
    <w:name w:val="index 2"/>
    <w:basedOn w:val="Normale"/>
    <w:next w:val="Normale"/>
    <w:pPr>
      <w:ind w:left="480" w:hanging="240"/>
    </w:pPr>
  </w:style>
  <w:style w:type="paragraph" w:styleId="Indice3">
    <w:name w:val="index 3"/>
    <w:basedOn w:val="Normale"/>
    <w:next w:val="Normale"/>
    <w:pPr>
      <w:ind w:left="720" w:hanging="240"/>
    </w:pPr>
  </w:style>
  <w:style w:type="paragraph" w:customStyle="1" w:styleId="WW-Indice4">
    <w:name w:val="WW-Indice 4"/>
    <w:basedOn w:val="Normale"/>
    <w:next w:val="Normale"/>
    <w:pPr>
      <w:ind w:left="960" w:hanging="240"/>
    </w:pPr>
  </w:style>
  <w:style w:type="paragraph" w:customStyle="1" w:styleId="WW-Indice5">
    <w:name w:val="WW-Indice 5"/>
    <w:basedOn w:val="Normale"/>
    <w:next w:val="Normale"/>
    <w:pPr>
      <w:ind w:left="1200" w:hanging="240"/>
    </w:pPr>
  </w:style>
  <w:style w:type="paragraph" w:styleId="Sommario6">
    <w:name w:val="toc 6"/>
    <w:basedOn w:val="Normale"/>
    <w:next w:val="Normale"/>
    <w:pPr>
      <w:ind w:left="1000"/>
    </w:pPr>
    <w:rPr>
      <w:rFonts w:asciiTheme="minorHAnsi" w:hAnsiTheme="minorHAnsi"/>
    </w:rPr>
  </w:style>
  <w:style w:type="paragraph" w:styleId="Sommario7">
    <w:name w:val="toc 7"/>
    <w:basedOn w:val="Normale"/>
    <w:next w:val="Normale"/>
    <w:pPr>
      <w:ind w:left="1200"/>
    </w:pPr>
    <w:rPr>
      <w:rFonts w:asciiTheme="minorHAnsi" w:hAnsiTheme="minorHAnsi"/>
    </w:rPr>
  </w:style>
  <w:style w:type="paragraph" w:styleId="Sommario8">
    <w:name w:val="toc 8"/>
    <w:basedOn w:val="Normale"/>
    <w:next w:val="Normale"/>
    <w:pPr>
      <w:ind w:left="1400"/>
    </w:pPr>
    <w:rPr>
      <w:rFonts w:asciiTheme="minorHAnsi" w:hAnsiTheme="minorHAnsi"/>
    </w:rPr>
  </w:style>
  <w:style w:type="paragraph" w:styleId="Sommario9">
    <w:name w:val="toc 9"/>
    <w:basedOn w:val="Normale"/>
    <w:next w:val="Normale"/>
    <w:pPr>
      <w:ind w:left="1600"/>
    </w:pPr>
    <w:rPr>
      <w:rFonts w:asciiTheme="minorHAnsi" w:hAnsiTheme="minorHAnsi"/>
    </w:rPr>
  </w:style>
  <w:style w:type="paragraph" w:styleId="Titoloindice">
    <w:name w:val="index heading"/>
    <w:basedOn w:val="Normale"/>
    <w:next w:val="Indice1"/>
  </w:style>
  <w:style w:type="paragraph" w:customStyle="1" w:styleId="Sommario61">
    <w:name w:val="Sommario 61"/>
    <w:basedOn w:val="Normale"/>
    <w:next w:val="Normale"/>
    <w:pPr>
      <w:ind w:left="1200"/>
    </w:pPr>
  </w:style>
  <w:style w:type="paragraph" w:customStyle="1" w:styleId="Sommario71">
    <w:name w:val="Sommario 71"/>
    <w:basedOn w:val="Normale"/>
    <w:next w:val="Normale"/>
    <w:pPr>
      <w:ind w:left="1440"/>
    </w:pPr>
  </w:style>
  <w:style w:type="paragraph" w:customStyle="1" w:styleId="Sommario81">
    <w:name w:val="Sommario 81"/>
    <w:basedOn w:val="Normale"/>
    <w:next w:val="Normale"/>
    <w:pPr>
      <w:ind w:left="1680"/>
    </w:pPr>
  </w:style>
  <w:style w:type="paragraph" w:customStyle="1" w:styleId="Sommario91">
    <w:name w:val="Sommario 91"/>
    <w:basedOn w:val="Normale"/>
    <w:next w:val="Normale"/>
    <w:pPr>
      <w:ind w:left="1920"/>
    </w:pPr>
  </w:style>
  <w:style w:type="paragraph" w:customStyle="1" w:styleId="Testocommento1">
    <w:name w:val="Testo commento1"/>
    <w:basedOn w:val="Normale"/>
  </w:style>
  <w:style w:type="paragraph" w:styleId="Soggettocommento">
    <w:name w:val="annotation subject"/>
    <w:basedOn w:val="Testocommento1"/>
    <w:next w:val="Testocommento1"/>
  </w:style>
  <w:style w:type="paragraph" w:customStyle="1" w:styleId="Titolotabella">
    <w:name w:val="Titolo tabella"/>
    <w:basedOn w:val="Contenutotabella"/>
    <w:pPr>
      <w:jc w:val="center"/>
    </w:pPr>
    <w:rPr>
      <w:b/>
      <w:bCs/>
    </w:rPr>
  </w:style>
  <w:style w:type="character" w:customStyle="1" w:styleId="Titolo1Carattere">
    <w:name w:val="Titolo 1 Carattere"/>
    <w:basedOn w:val="Carpredefinitoparagrafo"/>
    <w:link w:val="Titolo1"/>
    <w:uiPriority w:val="9"/>
    <w:rsid w:val="003F6C22"/>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3F6C22"/>
    <w:pPr>
      <w:widowControl/>
      <w:suppressAutoHyphens w:val="0"/>
      <w:spacing w:before="480" w:line="276" w:lineRule="auto"/>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8D58FC-F3D3-F442-8361-08667F5C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784</Words>
  <Characters>4474</Characters>
  <Application>Microsoft Macintosh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dc:description/>
  <cp:lastModifiedBy>Luigi Cerreto</cp:lastModifiedBy>
  <cp:revision>15</cp:revision>
  <cp:lastPrinted>1899-12-31T23:00:00Z</cp:lastPrinted>
  <dcterms:created xsi:type="dcterms:W3CDTF">2016-10-14T10:11:00Z</dcterms:created>
  <dcterms:modified xsi:type="dcterms:W3CDTF">2016-10-14T11:23:00Z</dcterms:modified>
</cp:coreProperties>
</file>