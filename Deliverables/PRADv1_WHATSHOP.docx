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5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8B36D5" w:rsidRDefault="008B36D5"/>
    <w:p w:rsidR="008B36D5" w:rsidRDefault="008B36D5"/>
    <w:p w:rsidR="008B36D5" w:rsidRDefault="008B36D5"/>
    <w:p w:rsidR="008B36D5" w:rsidRDefault="008B36D5"/>
    <w:p w:rsidR="00887C63" w:rsidRPr="00887C63" w:rsidRDefault="00887C63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GB"/>
        </w:rPr>
      </w:pPr>
      <w:r w:rsidRPr="00887C63">
        <w:rPr>
          <w:rFonts w:ascii="Arial" w:hAnsi="Arial"/>
          <w:b/>
          <w:sz w:val="36"/>
          <w:lang w:val="en-GB"/>
        </w:rPr>
        <w:t>WHATSHOP</w:t>
      </w:r>
    </w:p>
    <w:p w:rsidR="001765AE" w:rsidRPr="002737C2" w:rsidRDefault="00815E4A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GB"/>
        </w:rPr>
      </w:pPr>
      <w:r w:rsidRPr="002737C2">
        <w:rPr>
          <w:rFonts w:ascii="Arial" w:hAnsi="Arial"/>
          <w:b/>
          <w:sz w:val="36"/>
          <w:lang w:val="en-GB"/>
        </w:rPr>
        <w:t>Requirement analysi</w:t>
      </w:r>
      <w:r w:rsidR="00887C63" w:rsidRPr="002737C2">
        <w:rPr>
          <w:rFonts w:ascii="Arial" w:hAnsi="Arial"/>
          <w:b/>
          <w:sz w:val="36"/>
          <w:lang w:val="en-GB"/>
        </w:rPr>
        <w:t>s document</w:t>
      </w:r>
      <w:r w:rsidR="008B36D5" w:rsidRPr="002737C2">
        <w:rPr>
          <w:rFonts w:ascii="Arial" w:hAnsi="Arial"/>
          <w:b/>
          <w:sz w:val="36"/>
          <w:lang w:val="en-GB"/>
        </w:rPr>
        <w:br/>
        <w:t xml:space="preserve">Versione </w:t>
      </w:r>
      <w:r w:rsidR="00887C63" w:rsidRPr="002737C2">
        <w:rPr>
          <w:rFonts w:ascii="Arial" w:hAnsi="Arial"/>
          <w:b/>
          <w:sz w:val="36"/>
          <w:lang w:val="en-GB"/>
        </w:rPr>
        <w:t>1</w:t>
      </w:r>
      <w:r w:rsidR="008B36D5" w:rsidRPr="002737C2">
        <w:rPr>
          <w:rFonts w:ascii="Arial" w:hAnsi="Arial"/>
          <w:b/>
          <w:sz w:val="36"/>
          <w:lang w:val="en-GB"/>
        </w:rPr>
        <w:t>.</w:t>
      </w:r>
      <w:r w:rsidR="00887C63" w:rsidRPr="002737C2">
        <w:rPr>
          <w:rFonts w:ascii="Arial" w:hAnsi="Arial"/>
          <w:b/>
          <w:sz w:val="36"/>
          <w:lang w:val="en-GB"/>
        </w:rPr>
        <w:t>2</w:t>
      </w:r>
      <w:r w:rsidR="008B36D5" w:rsidRPr="002737C2">
        <w:rPr>
          <w:rFonts w:ascii="Arial" w:hAnsi="Arial"/>
          <w:b/>
          <w:sz w:val="36"/>
          <w:lang w:val="en-GB"/>
        </w:rPr>
        <w:br/>
      </w:r>
    </w:p>
    <w:p w:rsidR="00D15F88" w:rsidRPr="002737C2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GB"/>
        </w:rPr>
      </w:pPr>
      <w:r w:rsidRPr="002737C2">
        <w:rPr>
          <w:rFonts w:ascii="Arial" w:hAnsi="Arial"/>
          <w:b/>
          <w:sz w:val="36"/>
          <w:lang w:val="en-GB"/>
        </w:rPr>
        <w:br/>
      </w:r>
    </w:p>
    <w:p w:rsidR="001B500F" w:rsidRPr="002737C2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GB"/>
        </w:rPr>
      </w:pPr>
    </w:p>
    <w:p w:rsidR="001765AE" w:rsidRPr="002737C2" w:rsidRDefault="001765AE" w:rsidP="001765AE">
      <w:pPr>
        <w:jc w:val="center"/>
        <w:rPr>
          <w:b/>
          <w:color w:val="FF0000"/>
          <w:sz w:val="28"/>
          <w:szCs w:val="28"/>
          <w:lang w:val="en-GB"/>
        </w:rPr>
      </w:pPr>
    </w:p>
    <w:p w:rsidR="001765AE" w:rsidRDefault="00CC4568" w:rsidP="001765A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sz w:val="36"/>
          <w:lang w:val="en-GB"/>
        </w:rPr>
        <w:pict>
          <v:shape id="Immagine 1" o:spid="_x0000_i1026" type="#_x0000_t75" style="width:481.5pt;height:160.5pt;visibility:visible;mso-wrap-style:square">
            <v:imagedata r:id="rId8" o:title=""/>
          </v:shape>
        </w:pict>
      </w:r>
    </w:p>
    <w:p w:rsidR="001765AE" w:rsidRDefault="001765AE" w:rsidP="001765AE">
      <w:pPr>
        <w:rPr>
          <w:b/>
          <w:color w:val="FF0000"/>
          <w:sz w:val="28"/>
          <w:szCs w:val="28"/>
        </w:rPr>
      </w:pPr>
    </w:p>
    <w:p w:rsidR="001765AE" w:rsidRDefault="001765AE" w:rsidP="001765AE">
      <w:pPr>
        <w:rPr>
          <w:b/>
          <w:color w:val="FF0000"/>
          <w:sz w:val="36"/>
          <w:szCs w:val="36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/>
    <w:p w:rsidR="008B36D5" w:rsidRDefault="008B36D5" w:rsidP="001765AE">
      <w:pPr>
        <w:rPr>
          <w:rFonts w:ascii="Arial" w:hAnsi="Arial"/>
          <w:b/>
          <w:sz w:val="36"/>
        </w:rPr>
      </w:pPr>
    </w:p>
    <w:p w:rsidR="008B36D5" w:rsidRDefault="008B36D5">
      <w:pPr>
        <w:jc w:val="center"/>
      </w:pPr>
    </w:p>
    <w:p w:rsidR="008B36D5" w:rsidRDefault="008B36D5">
      <w:pPr>
        <w:jc w:val="center"/>
      </w:pPr>
    </w:p>
    <w:p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815E4A">
        <w:rPr>
          <w:sz w:val="32"/>
        </w:rPr>
        <w:t>20</w:t>
      </w:r>
      <w:r>
        <w:rPr>
          <w:sz w:val="32"/>
        </w:rPr>
        <w:t>/</w:t>
      </w:r>
      <w:r w:rsidR="00815E4A">
        <w:rPr>
          <w:sz w:val="32"/>
        </w:rPr>
        <w:t>10</w:t>
      </w:r>
      <w:r>
        <w:rPr>
          <w:sz w:val="32"/>
        </w:rPr>
        <w:t>/</w:t>
      </w:r>
      <w:r w:rsidR="00815E4A">
        <w:rPr>
          <w:sz w:val="32"/>
        </w:rPr>
        <w:t>2016</w:t>
      </w:r>
    </w:p>
    <w:p w:rsidR="00B51734" w:rsidRDefault="00B51734" w:rsidP="001B500F">
      <w:pPr>
        <w:jc w:val="center"/>
        <w:rPr>
          <w:sz w:val="32"/>
        </w:rPr>
      </w:pPr>
    </w:p>
    <w:p w:rsidR="00B51734" w:rsidRDefault="00B51734" w:rsidP="001B500F">
      <w:pPr>
        <w:jc w:val="center"/>
        <w:rPr>
          <w:sz w:val="32"/>
        </w:rPr>
      </w:pPr>
    </w:p>
    <w:p w:rsidR="00B51734" w:rsidRDefault="00B51734" w:rsidP="001B500F">
      <w:pPr>
        <w:jc w:val="center"/>
        <w:rPr>
          <w:sz w:val="32"/>
        </w:rPr>
      </w:pPr>
    </w:p>
    <w:p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Default="008B36D5"/>
    <w:p w:rsidR="008B36D5" w:rsidRDefault="008B36D5"/>
    <w:p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15E4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15E4A" w:rsidRDefault="00815E4A" w:rsidP="00815E4A">
            <w:pPr>
              <w:pStyle w:val="Contenutotabella"/>
            </w:pPr>
            <w:r>
              <w:t>Barone Gerardo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5E4A" w:rsidRDefault="00815E4A" w:rsidP="00815E4A">
            <w:pPr>
              <w:pStyle w:val="Contenutotabella"/>
            </w:pPr>
            <w:r>
              <w:t>0512103264</w:t>
            </w:r>
          </w:p>
        </w:tc>
      </w:tr>
      <w:tr w:rsidR="00815E4A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15E4A" w:rsidRDefault="00815E4A" w:rsidP="00815E4A">
            <w:pPr>
              <w:pStyle w:val="Contenutotabella"/>
            </w:pPr>
            <w:r>
              <w:t>Luigi Cerreto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5E4A" w:rsidRDefault="00815E4A" w:rsidP="00815E4A">
            <w:pPr>
              <w:pStyle w:val="Contenutotabella"/>
            </w:pPr>
            <w:r>
              <w:t>0512102940</w:t>
            </w:r>
          </w:p>
        </w:tc>
      </w:tr>
      <w:tr w:rsidR="00815E4A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15E4A" w:rsidRDefault="00815E4A" w:rsidP="00815E4A">
            <w:pPr>
              <w:pStyle w:val="Contenutotabella"/>
            </w:pPr>
            <w:r>
              <w:t>Giuseppe D’Avanzo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5E4A" w:rsidRDefault="00815E4A" w:rsidP="00815E4A">
            <w:pPr>
              <w:pStyle w:val="Contenutotabella"/>
            </w:pPr>
            <w:r>
              <w:t>0512102892</w:t>
            </w:r>
          </w:p>
        </w:tc>
      </w:tr>
      <w:tr w:rsidR="00815E4A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15E4A" w:rsidRDefault="00815E4A" w:rsidP="00815E4A">
            <w:pPr>
              <w:pStyle w:val="Contenutotabella"/>
            </w:pPr>
            <w:r>
              <w:t>Alessandro Manganiello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5E4A" w:rsidRDefault="00815E4A" w:rsidP="00815E4A">
            <w:pPr>
              <w:pStyle w:val="Contenutotabella"/>
            </w:pPr>
            <w:r>
              <w:t>0512103246</w:t>
            </w:r>
          </w:p>
        </w:tc>
      </w:tr>
      <w:tr w:rsidR="00815E4A" w:rsidRPr="0046342D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15E4A" w:rsidRDefault="00815E4A" w:rsidP="00815E4A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5E4A" w:rsidRDefault="00815E4A" w:rsidP="00815E4A">
            <w:pPr>
              <w:pStyle w:val="Contenutotabella"/>
              <w:rPr>
                <w:sz w:val="20"/>
              </w:rPr>
            </w:pPr>
          </w:p>
        </w:tc>
      </w:tr>
      <w:tr w:rsidR="00815E4A" w:rsidRPr="0046342D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15E4A" w:rsidRPr="0046342D" w:rsidRDefault="00815E4A" w:rsidP="00815E4A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5E4A" w:rsidRPr="0046342D" w:rsidRDefault="00815E4A" w:rsidP="00815E4A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tbl>
      <w:tblPr>
        <w:tblW w:w="1638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  <w:gridCol w:w="6746"/>
      </w:tblGrid>
      <w:tr w:rsidR="00815E4A" w:rsidRPr="002479D0" w:rsidTr="00815E4A">
        <w:trPr>
          <w:trHeight w:val="230"/>
        </w:trPr>
        <w:tc>
          <w:tcPr>
            <w:tcW w:w="2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15E4A" w:rsidRPr="002479D0" w:rsidRDefault="00815E4A" w:rsidP="00815E4A">
            <w:pPr>
              <w:pStyle w:val="Contenutotabella"/>
              <w:rPr>
                <w:b/>
                <w:sz w:val="20"/>
                <w:szCs w:val="20"/>
              </w:rPr>
            </w:pPr>
            <w:r w:rsidRPr="002479D0">
              <w:rPr>
                <w:b/>
                <w:sz w:val="20"/>
                <w:szCs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15E4A" w:rsidRPr="002479D0" w:rsidRDefault="00815E4A" w:rsidP="00815E4A">
            <w:pPr>
              <w:pStyle w:val="Contenutotabella"/>
              <w:rPr>
                <w:sz w:val="20"/>
                <w:szCs w:val="20"/>
              </w:rPr>
            </w:pPr>
            <w:r w:rsidRPr="002479D0">
              <w:rPr>
                <w:sz w:val="20"/>
                <w:szCs w:val="20"/>
              </w:rPr>
              <w:t>Gerardo Barone, Luigi Cerreto, Giuseppe D’avanzo, Alessandro Manganiello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5E4A" w:rsidRPr="002479D0" w:rsidRDefault="00815E4A" w:rsidP="00815E4A">
            <w:pPr>
              <w:pStyle w:val="Contenutotabella"/>
              <w:rPr>
                <w:sz w:val="20"/>
                <w:szCs w:val="20"/>
              </w:rPr>
            </w:pPr>
          </w:p>
        </w:tc>
      </w:tr>
    </w:tbl>
    <w:p w:rsidR="008B36D5" w:rsidRPr="002479D0" w:rsidRDefault="008B36D5">
      <w:pPr>
        <w:rPr>
          <w:b/>
          <w:sz w:val="20"/>
          <w:szCs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:rsidR="002479D0" w:rsidRDefault="002479D0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>
        <w:trPr>
          <w:trHeight w:val="276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2479D0" w:rsidRDefault="002479D0">
            <w:pPr>
              <w:pStyle w:val="Contenutotabella"/>
            </w:pPr>
            <w:r w:rsidRPr="002479D0">
              <w:t>16</w:t>
            </w:r>
            <w:r w:rsidR="002D10CA" w:rsidRPr="002479D0">
              <w:t>/10/2016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2479D0" w:rsidRDefault="002D10CA">
            <w:pPr>
              <w:pStyle w:val="Contenutotabella"/>
            </w:pPr>
            <w:r w:rsidRPr="002479D0">
              <w:t>0.1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2479D0" w:rsidRDefault="002479D0">
            <w:pPr>
              <w:pStyle w:val="Contenutotabella"/>
            </w:pPr>
            <w:r w:rsidRPr="002479D0">
              <w:t>Requisiti funzionali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2479D0" w:rsidRDefault="002479D0">
            <w:pPr>
              <w:pStyle w:val="Contenutotabella"/>
            </w:pPr>
            <w:r w:rsidRPr="002479D0">
              <w:t>L.C.</w:t>
            </w:r>
          </w:p>
        </w:tc>
      </w:tr>
      <w:tr w:rsidR="008B36D5">
        <w:trPr>
          <w:trHeight w:val="276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2479D0" w:rsidRDefault="002479D0">
            <w:pPr>
              <w:pStyle w:val="Contenutotabella"/>
            </w:pPr>
            <w:r w:rsidRPr="002479D0">
              <w:t>17/10/2016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2479D0" w:rsidRDefault="002479D0">
            <w:pPr>
              <w:pStyle w:val="Contenutotabella"/>
            </w:pPr>
            <w:r w:rsidRPr="002479D0">
              <w:t>0.5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2479D0" w:rsidRDefault="002479D0" w:rsidP="002479D0">
            <w:pPr>
              <w:pStyle w:val="Contenutotabella"/>
            </w:pPr>
            <w:r w:rsidRPr="002479D0">
              <w:t>Requisiti non funzionali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2479D0" w:rsidRDefault="002479D0">
            <w:pPr>
              <w:pStyle w:val="Contenutotabella"/>
            </w:pPr>
            <w:r w:rsidRPr="002479D0">
              <w:t>A.M</w:t>
            </w:r>
          </w:p>
        </w:tc>
      </w:tr>
      <w:tr w:rsidR="008B36D5">
        <w:trPr>
          <w:trHeight w:val="276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2479D0" w:rsidRDefault="002479D0">
            <w:pPr>
              <w:pStyle w:val="Contenutotabella"/>
            </w:pPr>
            <w:r w:rsidRPr="002479D0">
              <w:t>19/10/2016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2479D0" w:rsidRDefault="002479D0">
            <w:pPr>
              <w:pStyle w:val="Contenutotabella"/>
            </w:pPr>
            <w:r w:rsidRPr="002479D0"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2479D0" w:rsidRDefault="002479D0">
            <w:pPr>
              <w:pStyle w:val="Contenutotabella"/>
            </w:pPr>
            <w:r w:rsidRPr="002479D0">
              <w:t>Scenari e casi d’uso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2479D0" w:rsidRDefault="002479D0">
            <w:pPr>
              <w:pStyle w:val="Contenutotabella"/>
            </w:pPr>
            <w:r w:rsidRPr="002479D0">
              <w:t>G.D, G.B.</w:t>
            </w:r>
          </w:p>
        </w:tc>
      </w:tr>
      <w:tr w:rsidR="008B36D5">
        <w:trPr>
          <w:trHeight w:val="276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2479D0" w:rsidRDefault="002479D0">
            <w:pPr>
              <w:pStyle w:val="Contenutotabella"/>
            </w:pPr>
            <w:r w:rsidRPr="002479D0">
              <w:t>21/10/2016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2479D0" w:rsidRDefault="002479D0">
            <w:pPr>
              <w:pStyle w:val="Contenutotabella"/>
            </w:pPr>
            <w:r w:rsidRPr="002479D0">
              <w:t>1.2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2479D0" w:rsidRDefault="002479D0">
            <w:pPr>
              <w:pStyle w:val="Contenutotabella"/>
            </w:pPr>
            <w:r w:rsidRPr="002479D0">
              <w:t>Revisione e consegna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2479D0" w:rsidRDefault="002479D0">
            <w:pPr>
              <w:pStyle w:val="Contenutotabella"/>
            </w:pPr>
            <w:r w:rsidRPr="002479D0">
              <w:t>G.D, A.M.</w:t>
            </w:r>
            <w:r w:rsidR="008C0A71">
              <w:t xml:space="preserve"> , L.C.</w:t>
            </w: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</w:tbl>
    <w:p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  <w:sectPr w:rsidR="00B51734" w:rsidSect="001765A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8B36D5" w:rsidRDefault="008B36D5" w:rsidP="00B51734">
      <w:pPr>
        <w:pStyle w:val="Intestazioneindice"/>
      </w:pPr>
      <w:r>
        <w:lastRenderedPageBreak/>
        <w:t>Indice</w:t>
      </w:r>
    </w:p>
    <w:p w:rsidR="003E00FB" w:rsidRDefault="003E00FB">
      <w:pPr>
        <w:pStyle w:val="Sommario5"/>
      </w:pPr>
    </w:p>
    <w:p w:rsidR="00B51734" w:rsidRPr="00CA0992" w:rsidRDefault="00B51734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sz w:val="32"/>
          <w:szCs w:val="32"/>
          <w:lang w:eastAsia="ja-JP"/>
        </w:rPr>
      </w:pPr>
      <w:r w:rsidRPr="00CA0992">
        <w:rPr>
          <w:sz w:val="32"/>
          <w:szCs w:val="32"/>
        </w:rPr>
        <w:fldChar w:fldCharType="begin"/>
      </w:r>
      <w:r w:rsidRPr="00CA0992">
        <w:rPr>
          <w:sz w:val="32"/>
          <w:szCs w:val="32"/>
        </w:rPr>
        <w:instrText xml:space="preserve"> TOC \o "1-3" </w:instrText>
      </w:r>
      <w:r w:rsidRPr="00CA0992">
        <w:rPr>
          <w:sz w:val="32"/>
          <w:szCs w:val="32"/>
        </w:rPr>
        <w:fldChar w:fldCharType="separate"/>
      </w:r>
      <w:r w:rsidRPr="00CA0992">
        <w:rPr>
          <w:noProof/>
          <w:sz w:val="32"/>
          <w:szCs w:val="32"/>
        </w:rPr>
        <w:t>1.</w:t>
      </w:r>
      <w:r w:rsidR="00A15BE2" w:rsidRPr="00CA0992">
        <w:rPr>
          <w:noProof/>
          <w:sz w:val="32"/>
          <w:szCs w:val="32"/>
        </w:rPr>
        <w:t>0</w:t>
      </w:r>
      <w:r w:rsidR="00FA7B25" w:rsidRPr="00CA0992">
        <w:rPr>
          <w:rFonts w:ascii="Cambria" w:eastAsia="MS Mincho" w:hAnsi="Cambria" w:cs="Times New Roman"/>
          <w:noProof/>
          <w:kern w:val="0"/>
          <w:sz w:val="32"/>
          <w:szCs w:val="32"/>
          <w:lang w:eastAsia="ja-JP"/>
        </w:rPr>
        <w:t xml:space="preserve"> </w:t>
      </w:r>
      <w:r w:rsidR="007D03CF" w:rsidRPr="00CA0992">
        <w:rPr>
          <w:noProof/>
          <w:sz w:val="32"/>
          <w:szCs w:val="32"/>
        </w:rPr>
        <w:t>Requisiti Funzionali</w:t>
      </w:r>
      <w:r w:rsidRPr="00CA0992">
        <w:rPr>
          <w:noProof/>
          <w:sz w:val="32"/>
          <w:szCs w:val="32"/>
        </w:rPr>
        <w:tab/>
      </w:r>
      <w:r w:rsidR="007D03CF" w:rsidRPr="00CA0992">
        <w:rPr>
          <w:noProof/>
          <w:sz w:val="32"/>
          <w:szCs w:val="32"/>
        </w:rPr>
        <w:t>4</w:t>
      </w:r>
    </w:p>
    <w:p w:rsidR="00B51734" w:rsidRPr="00CA0992" w:rsidRDefault="00FA7B25" w:rsidP="00FA7B25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sz w:val="32"/>
          <w:szCs w:val="32"/>
          <w:lang w:eastAsia="ja-JP"/>
        </w:rPr>
      </w:pPr>
      <w:r w:rsidRPr="00CA0992">
        <w:rPr>
          <w:noProof/>
          <w:sz w:val="32"/>
          <w:szCs w:val="32"/>
        </w:rPr>
        <w:t>2.0</w:t>
      </w:r>
      <w:r w:rsidRPr="00CA0992">
        <w:rPr>
          <w:rFonts w:ascii="Cambria" w:eastAsia="MS Mincho" w:hAnsi="Cambria" w:cs="Times New Roman"/>
          <w:noProof/>
          <w:kern w:val="0"/>
          <w:sz w:val="32"/>
          <w:szCs w:val="32"/>
          <w:lang w:eastAsia="ja-JP"/>
        </w:rPr>
        <w:t xml:space="preserve"> </w:t>
      </w:r>
      <w:r w:rsidRPr="00CA0992">
        <w:rPr>
          <w:noProof/>
          <w:sz w:val="32"/>
          <w:szCs w:val="32"/>
        </w:rPr>
        <w:t>Requisiti non Funzionali</w:t>
      </w:r>
      <w:r w:rsidR="00B51734" w:rsidRPr="00CA0992">
        <w:rPr>
          <w:noProof/>
          <w:sz w:val="32"/>
          <w:szCs w:val="32"/>
        </w:rPr>
        <w:tab/>
      </w:r>
      <w:r w:rsidR="007D03CF" w:rsidRPr="00CA0992">
        <w:rPr>
          <w:noProof/>
          <w:sz w:val="32"/>
          <w:szCs w:val="32"/>
        </w:rPr>
        <w:t>4</w:t>
      </w:r>
    </w:p>
    <w:p w:rsidR="00B51734" w:rsidRPr="00CA0992" w:rsidRDefault="00FA7B25">
      <w:pPr>
        <w:pStyle w:val="Sommario3"/>
        <w:tabs>
          <w:tab w:val="left" w:pos="1346"/>
        </w:tabs>
        <w:rPr>
          <w:rFonts w:ascii="Cambria" w:eastAsia="MS Mincho" w:hAnsi="Cambria" w:cs="Times New Roman"/>
          <w:noProof/>
          <w:kern w:val="0"/>
          <w:sz w:val="32"/>
          <w:szCs w:val="32"/>
          <w:lang w:eastAsia="ja-JP"/>
        </w:rPr>
      </w:pPr>
      <w:r w:rsidRPr="00CA0992">
        <w:rPr>
          <w:noProof/>
          <w:sz w:val="32"/>
          <w:szCs w:val="32"/>
        </w:rPr>
        <w:t>2.1</w:t>
      </w:r>
      <w:r w:rsidRPr="00CA0992">
        <w:rPr>
          <w:rFonts w:ascii="Cambria" w:eastAsia="MS Mincho" w:hAnsi="Cambria" w:cs="Times New Roman"/>
          <w:noProof/>
          <w:kern w:val="0"/>
          <w:sz w:val="32"/>
          <w:szCs w:val="32"/>
          <w:lang w:eastAsia="ja-JP"/>
        </w:rPr>
        <w:t xml:space="preserve"> </w:t>
      </w:r>
      <w:r w:rsidRPr="00CA0992">
        <w:rPr>
          <w:noProof/>
          <w:sz w:val="32"/>
          <w:szCs w:val="32"/>
        </w:rPr>
        <w:t>Usabilità</w:t>
      </w:r>
      <w:r w:rsidR="00B51734" w:rsidRPr="00CA0992">
        <w:rPr>
          <w:noProof/>
          <w:sz w:val="32"/>
          <w:szCs w:val="32"/>
        </w:rPr>
        <w:tab/>
      </w:r>
      <w:r w:rsidRPr="00CA0992">
        <w:rPr>
          <w:noProof/>
          <w:sz w:val="32"/>
          <w:szCs w:val="32"/>
        </w:rPr>
        <w:t>4</w:t>
      </w:r>
    </w:p>
    <w:p w:rsidR="00FA7B25" w:rsidRPr="00CA0992" w:rsidRDefault="00FA7B25" w:rsidP="00FA7B25">
      <w:pPr>
        <w:pStyle w:val="Sommario3"/>
        <w:tabs>
          <w:tab w:val="left" w:pos="1346"/>
        </w:tabs>
        <w:rPr>
          <w:noProof/>
          <w:sz w:val="32"/>
          <w:szCs w:val="32"/>
        </w:rPr>
      </w:pPr>
      <w:r w:rsidRPr="00CA0992">
        <w:rPr>
          <w:noProof/>
          <w:sz w:val="32"/>
          <w:szCs w:val="32"/>
        </w:rPr>
        <w:t>2.1</w:t>
      </w:r>
      <w:r w:rsidRPr="00CA0992">
        <w:rPr>
          <w:rFonts w:ascii="Cambria" w:eastAsia="MS Mincho" w:hAnsi="Cambria" w:cs="Times New Roman"/>
          <w:noProof/>
          <w:kern w:val="0"/>
          <w:sz w:val="32"/>
          <w:szCs w:val="32"/>
          <w:lang w:eastAsia="ja-JP"/>
        </w:rPr>
        <w:t xml:space="preserve"> </w:t>
      </w:r>
      <w:r w:rsidRPr="00CA0992">
        <w:rPr>
          <w:noProof/>
          <w:sz w:val="32"/>
          <w:szCs w:val="32"/>
        </w:rPr>
        <w:t>Affidabilità</w:t>
      </w:r>
      <w:r w:rsidR="00B51734" w:rsidRPr="00CA0992">
        <w:rPr>
          <w:noProof/>
          <w:sz w:val="32"/>
          <w:szCs w:val="32"/>
        </w:rPr>
        <w:tab/>
      </w:r>
      <w:r w:rsidRPr="00CA0992">
        <w:rPr>
          <w:noProof/>
          <w:sz w:val="32"/>
          <w:szCs w:val="32"/>
        </w:rPr>
        <w:t>4</w:t>
      </w:r>
    </w:p>
    <w:p w:rsidR="00B51734" w:rsidRPr="00CA0992" w:rsidRDefault="00FA7B25" w:rsidP="00FA7B25">
      <w:pPr>
        <w:pStyle w:val="Sommario3"/>
        <w:tabs>
          <w:tab w:val="left" w:pos="1346"/>
        </w:tabs>
        <w:rPr>
          <w:noProof/>
          <w:sz w:val="32"/>
          <w:szCs w:val="32"/>
        </w:rPr>
      </w:pPr>
      <w:r w:rsidRPr="00CA0992">
        <w:rPr>
          <w:noProof/>
          <w:sz w:val="32"/>
          <w:szCs w:val="32"/>
        </w:rPr>
        <w:t>2.3</w:t>
      </w:r>
      <w:r w:rsidRPr="00CA0992">
        <w:rPr>
          <w:rFonts w:ascii="Cambria" w:eastAsia="MS Mincho" w:hAnsi="Cambria" w:cs="Times New Roman"/>
          <w:noProof/>
          <w:kern w:val="0"/>
          <w:sz w:val="32"/>
          <w:szCs w:val="32"/>
          <w:lang w:eastAsia="ja-JP"/>
        </w:rPr>
        <w:t xml:space="preserve"> </w:t>
      </w:r>
      <w:r w:rsidRPr="00CA0992">
        <w:rPr>
          <w:noProof/>
          <w:sz w:val="32"/>
          <w:szCs w:val="32"/>
        </w:rPr>
        <w:t>Prestazioni</w:t>
      </w:r>
      <w:r w:rsidR="00B51734" w:rsidRPr="00CA0992">
        <w:rPr>
          <w:noProof/>
          <w:sz w:val="32"/>
          <w:szCs w:val="32"/>
        </w:rPr>
        <w:tab/>
      </w:r>
      <w:r w:rsidRPr="00CA0992">
        <w:rPr>
          <w:noProof/>
          <w:sz w:val="32"/>
          <w:szCs w:val="32"/>
        </w:rPr>
        <w:t>5</w:t>
      </w:r>
    </w:p>
    <w:p w:rsidR="00A81521" w:rsidRPr="00CA0992" w:rsidRDefault="00A81521" w:rsidP="00A81521">
      <w:pPr>
        <w:pStyle w:val="Sommario3"/>
        <w:tabs>
          <w:tab w:val="left" w:pos="1346"/>
        </w:tabs>
        <w:rPr>
          <w:rFonts w:ascii="Cambria" w:eastAsia="MS Mincho" w:hAnsi="Cambria" w:cs="Times New Roman"/>
          <w:noProof/>
          <w:kern w:val="0"/>
          <w:sz w:val="32"/>
          <w:szCs w:val="32"/>
          <w:lang w:eastAsia="ja-JP"/>
        </w:rPr>
      </w:pPr>
      <w:r w:rsidRPr="00CA0992">
        <w:rPr>
          <w:noProof/>
          <w:sz w:val="32"/>
          <w:szCs w:val="32"/>
        </w:rPr>
        <w:t>2.4</w:t>
      </w:r>
      <w:r w:rsidRPr="00CA0992">
        <w:rPr>
          <w:rFonts w:ascii="Cambria" w:eastAsia="MS Mincho" w:hAnsi="Cambria" w:cs="Times New Roman"/>
          <w:noProof/>
          <w:kern w:val="0"/>
          <w:sz w:val="32"/>
          <w:szCs w:val="32"/>
          <w:lang w:eastAsia="ja-JP"/>
        </w:rPr>
        <w:t xml:space="preserve"> </w:t>
      </w:r>
      <w:r w:rsidRPr="00CA0992">
        <w:rPr>
          <w:noProof/>
          <w:sz w:val="32"/>
          <w:szCs w:val="32"/>
        </w:rPr>
        <w:t>Requisiti di implementazione</w:t>
      </w:r>
      <w:r w:rsidRPr="00CA0992">
        <w:rPr>
          <w:noProof/>
          <w:sz w:val="32"/>
          <w:szCs w:val="32"/>
        </w:rPr>
        <w:tab/>
        <w:t>5</w:t>
      </w:r>
    </w:p>
    <w:p w:rsidR="00A81521" w:rsidRPr="00CA0992" w:rsidRDefault="00A81521" w:rsidP="00A81521">
      <w:pPr>
        <w:pStyle w:val="Sommario3"/>
        <w:tabs>
          <w:tab w:val="left" w:pos="1346"/>
        </w:tabs>
        <w:rPr>
          <w:noProof/>
          <w:sz w:val="32"/>
          <w:szCs w:val="32"/>
        </w:rPr>
      </w:pPr>
      <w:r w:rsidRPr="00CA0992">
        <w:rPr>
          <w:noProof/>
          <w:sz w:val="32"/>
          <w:szCs w:val="32"/>
        </w:rPr>
        <w:t>2.5 Packing</w:t>
      </w:r>
      <w:r w:rsidRPr="00CA0992">
        <w:rPr>
          <w:noProof/>
          <w:sz w:val="32"/>
          <w:szCs w:val="32"/>
        </w:rPr>
        <w:tab/>
        <w:t>5</w:t>
      </w:r>
    </w:p>
    <w:p w:rsidR="00A81521" w:rsidRDefault="00A81521" w:rsidP="00A81521">
      <w:pPr>
        <w:pStyle w:val="Sommario3"/>
        <w:tabs>
          <w:tab w:val="left" w:pos="1346"/>
        </w:tabs>
        <w:rPr>
          <w:noProof/>
          <w:sz w:val="32"/>
          <w:szCs w:val="32"/>
        </w:rPr>
      </w:pPr>
      <w:r w:rsidRPr="00CA0992">
        <w:rPr>
          <w:noProof/>
          <w:sz w:val="32"/>
          <w:szCs w:val="32"/>
        </w:rPr>
        <w:t>2.6</w:t>
      </w:r>
      <w:r w:rsidRPr="00CA0992">
        <w:rPr>
          <w:rFonts w:ascii="Cambria" w:eastAsia="MS Mincho" w:hAnsi="Cambria" w:cs="Times New Roman"/>
          <w:noProof/>
          <w:kern w:val="0"/>
          <w:sz w:val="32"/>
          <w:szCs w:val="32"/>
          <w:lang w:eastAsia="ja-JP"/>
        </w:rPr>
        <w:t xml:space="preserve"> </w:t>
      </w:r>
      <w:r w:rsidRPr="00CA0992">
        <w:rPr>
          <w:noProof/>
          <w:sz w:val="32"/>
          <w:szCs w:val="32"/>
        </w:rPr>
        <w:t>Supportabilità</w:t>
      </w:r>
      <w:r w:rsidRPr="00CA0992">
        <w:rPr>
          <w:noProof/>
          <w:sz w:val="32"/>
          <w:szCs w:val="32"/>
        </w:rPr>
        <w:tab/>
        <w:t>5</w:t>
      </w:r>
    </w:p>
    <w:p w:rsidR="00CA0992" w:rsidRPr="00CA0992" w:rsidRDefault="00CA0992" w:rsidP="00CA0992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sz w:val="32"/>
          <w:szCs w:val="32"/>
          <w:lang w:eastAsia="ja-JP"/>
        </w:rPr>
      </w:pPr>
      <w:r w:rsidRPr="00CA0992">
        <w:rPr>
          <w:sz w:val="32"/>
          <w:szCs w:val="32"/>
        </w:rPr>
        <w:fldChar w:fldCharType="begin"/>
      </w:r>
      <w:r w:rsidRPr="00CA0992">
        <w:rPr>
          <w:sz w:val="32"/>
          <w:szCs w:val="32"/>
        </w:rPr>
        <w:instrText xml:space="preserve"> TOC \o "1-3" </w:instrText>
      </w:r>
      <w:r w:rsidRPr="00CA0992"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3</w:t>
      </w:r>
      <w:r w:rsidRPr="00CA0992">
        <w:rPr>
          <w:noProof/>
          <w:sz w:val="32"/>
          <w:szCs w:val="32"/>
        </w:rPr>
        <w:t>.0</w:t>
      </w:r>
      <w:r w:rsidRPr="00CA0992">
        <w:rPr>
          <w:rFonts w:ascii="Cambria" w:eastAsia="MS Mincho" w:hAnsi="Cambria" w:cs="Times New Roman"/>
          <w:noProof/>
          <w:kern w:val="0"/>
          <w:sz w:val="32"/>
          <w:szCs w:val="32"/>
          <w:lang w:eastAsia="ja-JP"/>
        </w:rPr>
        <w:t xml:space="preserve"> </w:t>
      </w:r>
      <w:r>
        <w:rPr>
          <w:rFonts w:ascii="Cambria" w:eastAsia="MS Mincho" w:hAnsi="Cambria" w:cs="Times New Roman"/>
          <w:noProof/>
          <w:kern w:val="0"/>
          <w:sz w:val="32"/>
          <w:szCs w:val="32"/>
          <w:lang w:eastAsia="ja-JP"/>
        </w:rPr>
        <w:t>System models</w:t>
      </w:r>
      <w:r w:rsidRPr="00CA0992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6</w:t>
      </w:r>
    </w:p>
    <w:p w:rsidR="00CA0992" w:rsidRPr="00CA0992" w:rsidRDefault="00CA0992" w:rsidP="00CA0992">
      <w:pPr>
        <w:pStyle w:val="Sommario3"/>
        <w:tabs>
          <w:tab w:val="left" w:pos="1346"/>
        </w:tabs>
        <w:rPr>
          <w:rFonts w:ascii="Cambria" w:eastAsia="MS Mincho" w:hAnsi="Cambria" w:cs="Times New Roman"/>
          <w:noProof/>
          <w:kern w:val="0"/>
          <w:sz w:val="32"/>
          <w:szCs w:val="32"/>
          <w:lang w:eastAsia="ja-JP"/>
        </w:rPr>
      </w:pPr>
      <w:r>
        <w:rPr>
          <w:noProof/>
          <w:sz w:val="32"/>
          <w:szCs w:val="32"/>
        </w:rPr>
        <w:t>3</w:t>
      </w:r>
      <w:r w:rsidRPr="00CA0992">
        <w:rPr>
          <w:noProof/>
          <w:sz w:val="32"/>
          <w:szCs w:val="32"/>
        </w:rPr>
        <w:t>.1</w:t>
      </w:r>
      <w:r w:rsidRPr="00CA0992">
        <w:rPr>
          <w:rFonts w:ascii="Cambria" w:eastAsia="MS Mincho" w:hAnsi="Cambria" w:cs="Times New Roman"/>
          <w:noProof/>
          <w:kern w:val="0"/>
          <w:sz w:val="32"/>
          <w:szCs w:val="32"/>
          <w:lang w:eastAsia="ja-JP"/>
        </w:rPr>
        <w:t xml:space="preserve"> </w:t>
      </w:r>
      <w:r>
        <w:rPr>
          <w:noProof/>
          <w:sz w:val="32"/>
          <w:szCs w:val="32"/>
        </w:rPr>
        <w:t>Scenarios and use case model</w:t>
      </w:r>
      <w:r w:rsidRPr="00CA0992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6</w:t>
      </w:r>
    </w:p>
    <w:p w:rsidR="00CA0992" w:rsidRPr="00CA0992" w:rsidRDefault="00CA0992" w:rsidP="00CA0992">
      <w:pPr>
        <w:pStyle w:val="Sommario3"/>
        <w:tabs>
          <w:tab w:val="left" w:pos="1346"/>
        </w:tabs>
        <w:rPr>
          <w:noProof/>
          <w:sz w:val="32"/>
          <w:szCs w:val="32"/>
        </w:rPr>
      </w:pPr>
    </w:p>
    <w:p w:rsidR="00CA0992" w:rsidRPr="00CA0992" w:rsidRDefault="00CA0992" w:rsidP="00CA0992">
      <w:pPr>
        <w:pStyle w:val="Sommario3"/>
        <w:tabs>
          <w:tab w:val="left" w:pos="1346"/>
        </w:tabs>
        <w:ind w:left="0"/>
        <w:rPr>
          <w:noProof/>
          <w:sz w:val="32"/>
          <w:szCs w:val="32"/>
        </w:rPr>
      </w:pPr>
    </w:p>
    <w:p w:rsidR="00CA0992" w:rsidRPr="00CA0992" w:rsidRDefault="00CA0992" w:rsidP="00CA0992">
      <w:pPr>
        <w:pStyle w:val="Sommario3"/>
        <w:tabs>
          <w:tab w:val="left" w:pos="1346"/>
        </w:tabs>
        <w:rPr>
          <w:rFonts w:ascii="Cambria" w:eastAsia="MS Mincho" w:hAnsi="Cambria" w:cs="Times New Roman"/>
          <w:noProof/>
          <w:kern w:val="0"/>
          <w:sz w:val="32"/>
          <w:szCs w:val="32"/>
          <w:lang w:eastAsia="ja-JP"/>
        </w:rPr>
      </w:pPr>
    </w:p>
    <w:p w:rsidR="00CA0992" w:rsidRPr="00CA0992" w:rsidRDefault="00CA0992" w:rsidP="00CA0992">
      <w:pPr>
        <w:pStyle w:val="Sommario3"/>
        <w:tabs>
          <w:tab w:val="left" w:pos="1346"/>
        </w:tabs>
        <w:ind w:left="0"/>
        <w:rPr>
          <w:noProof/>
          <w:sz w:val="32"/>
          <w:szCs w:val="32"/>
        </w:rPr>
      </w:pPr>
      <w:r w:rsidRPr="00CA0992">
        <w:rPr>
          <w:sz w:val="32"/>
          <w:szCs w:val="32"/>
        </w:rPr>
        <w:fldChar w:fldCharType="end"/>
      </w:r>
    </w:p>
    <w:p w:rsidR="00A81521" w:rsidRPr="00CA0992" w:rsidRDefault="00A81521" w:rsidP="00FA7B25">
      <w:pPr>
        <w:pStyle w:val="Sommario3"/>
        <w:tabs>
          <w:tab w:val="left" w:pos="1346"/>
        </w:tabs>
        <w:rPr>
          <w:noProof/>
          <w:sz w:val="32"/>
          <w:szCs w:val="32"/>
        </w:rPr>
      </w:pPr>
    </w:p>
    <w:p w:rsidR="00A81521" w:rsidRPr="00CA0992" w:rsidRDefault="00A81521" w:rsidP="00A81521">
      <w:pPr>
        <w:pStyle w:val="Sommario3"/>
        <w:tabs>
          <w:tab w:val="left" w:pos="1346"/>
        </w:tabs>
        <w:ind w:left="0"/>
        <w:rPr>
          <w:noProof/>
          <w:sz w:val="32"/>
          <w:szCs w:val="32"/>
        </w:rPr>
      </w:pPr>
    </w:p>
    <w:p w:rsidR="00A81521" w:rsidRPr="00CA0992" w:rsidRDefault="00A81521" w:rsidP="00FA7B25">
      <w:pPr>
        <w:pStyle w:val="Sommario3"/>
        <w:tabs>
          <w:tab w:val="left" w:pos="1346"/>
        </w:tabs>
        <w:rPr>
          <w:rFonts w:ascii="Cambria" w:eastAsia="MS Mincho" w:hAnsi="Cambria" w:cs="Times New Roman"/>
          <w:noProof/>
          <w:kern w:val="0"/>
          <w:sz w:val="32"/>
          <w:szCs w:val="32"/>
          <w:lang w:eastAsia="ja-JP"/>
        </w:rPr>
      </w:pPr>
    </w:p>
    <w:p w:rsidR="00B51734" w:rsidRDefault="00B51734">
      <w:pPr>
        <w:pStyle w:val="Sommario5"/>
      </w:pPr>
      <w:r w:rsidRPr="00CA0992">
        <w:rPr>
          <w:sz w:val="32"/>
          <w:szCs w:val="32"/>
        </w:rPr>
        <w:fldChar w:fldCharType="end"/>
      </w:r>
    </w:p>
    <w:p w:rsidR="003E00FB" w:rsidRDefault="003E00FB">
      <w:pPr>
        <w:pStyle w:val="Sommario5"/>
      </w:pPr>
    </w:p>
    <w:p w:rsidR="00B51734" w:rsidRDefault="00B51734">
      <w:pPr>
        <w:pStyle w:val="Sommario5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6B392E" w:rsidRPr="00CA0992" w:rsidRDefault="00FA7167" w:rsidP="00A15BE2">
      <w:pPr>
        <w:pStyle w:val="Titolo3"/>
        <w:numPr>
          <w:ilvl w:val="0"/>
          <w:numId w:val="0"/>
        </w:numPr>
        <w:rPr>
          <w:sz w:val="32"/>
          <w:szCs w:val="32"/>
        </w:rPr>
      </w:pPr>
      <w:r w:rsidRPr="00CA0992">
        <w:rPr>
          <w:sz w:val="32"/>
          <w:szCs w:val="32"/>
        </w:rPr>
        <w:lastRenderedPageBreak/>
        <w:t xml:space="preserve">1.0 </w:t>
      </w:r>
      <w:r w:rsidR="006B392E" w:rsidRPr="00CA0992">
        <w:rPr>
          <w:sz w:val="32"/>
          <w:szCs w:val="32"/>
        </w:rPr>
        <w:t>REQUISITI FUNZIONALI</w:t>
      </w:r>
    </w:p>
    <w:p w:rsidR="003E00FB" w:rsidRDefault="003E00FB" w:rsidP="003E00FB"/>
    <w:p w:rsidR="006B392E" w:rsidRPr="00564D1C" w:rsidRDefault="006B392E" w:rsidP="00E740BE">
      <w:pPr>
        <w:ind w:left="709"/>
        <w:rPr>
          <w:rFonts w:ascii="Calibri" w:hAnsi="Calibri" w:cs="Calibri"/>
          <w:sz w:val="28"/>
          <w:szCs w:val="28"/>
        </w:rPr>
      </w:pPr>
      <w:r w:rsidRPr="00564D1C">
        <w:rPr>
          <w:rFonts w:ascii="Calibri" w:hAnsi="Calibri" w:cs="Calibri"/>
          <w:sz w:val="28"/>
          <w:szCs w:val="28"/>
        </w:rPr>
        <w:t>Il sito web dispone di un form di registrazione per i nuovi clienti, un form di login per gli utenti già registrati, un catalogo prodotti visualizzabile da tutti suddivisi in categorie, un carrello elettronico nel quale gli utenti registrati potranno aggiungere o rimuovere prodotti per poi effettuare un checkout. Il checkout è una pagina di conferma ordine che comprende l’inserimento dei dati della propria carta di credito, completato il procedimento l’ordine sarà salvato nel proprio pannello utente. Il pannello utente racchiude tutti i dati personali dell’utente registrato e la cronologia di tutti gli ordini.</w:t>
      </w:r>
    </w:p>
    <w:p w:rsidR="006B392E" w:rsidRPr="00564D1C" w:rsidRDefault="006B392E" w:rsidP="00E740BE">
      <w:pPr>
        <w:ind w:left="709"/>
        <w:rPr>
          <w:rFonts w:ascii="Calibri" w:hAnsi="Calibri" w:cs="Calibri"/>
          <w:sz w:val="28"/>
          <w:szCs w:val="28"/>
        </w:rPr>
      </w:pPr>
      <w:r w:rsidRPr="00564D1C">
        <w:rPr>
          <w:rFonts w:ascii="Calibri" w:hAnsi="Calibri" w:cs="Calibri"/>
          <w:sz w:val="28"/>
          <w:szCs w:val="28"/>
        </w:rPr>
        <w:t>Gli amministratori del sito avranno a disposizione di un pannello speciale, nel quale potranno gestire il sito web tramite delle funzioni speciali.</w:t>
      </w:r>
    </w:p>
    <w:p w:rsidR="006B392E" w:rsidRDefault="006B392E" w:rsidP="003E00FB"/>
    <w:p w:rsidR="003E00FB" w:rsidRDefault="003E00FB" w:rsidP="003E00FB"/>
    <w:p w:rsidR="00FA7167" w:rsidRPr="00CA0992" w:rsidRDefault="00FA7167" w:rsidP="00A15BE2">
      <w:pPr>
        <w:pStyle w:val="Titolo3"/>
        <w:numPr>
          <w:ilvl w:val="0"/>
          <w:numId w:val="12"/>
        </w:numPr>
        <w:rPr>
          <w:sz w:val="32"/>
          <w:szCs w:val="32"/>
        </w:rPr>
      </w:pPr>
      <w:r w:rsidRPr="00CA0992">
        <w:rPr>
          <w:sz w:val="32"/>
          <w:szCs w:val="32"/>
        </w:rPr>
        <w:t>REQUISITI NON FUNZIONALI</w:t>
      </w:r>
    </w:p>
    <w:p w:rsidR="00FA7167" w:rsidRDefault="00FA7167" w:rsidP="003E00FB"/>
    <w:p w:rsidR="003E00FB" w:rsidRPr="00CA0992" w:rsidRDefault="00E740BE" w:rsidP="00E740BE">
      <w:pPr>
        <w:pStyle w:val="Titolo3"/>
        <w:numPr>
          <w:ilvl w:val="0"/>
          <w:numId w:val="0"/>
        </w:numPr>
        <w:ind w:left="1224" w:hanging="504"/>
        <w:rPr>
          <w:sz w:val="28"/>
          <w:szCs w:val="28"/>
        </w:rPr>
      </w:pPr>
      <w:r w:rsidRPr="00CA0992">
        <w:rPr>
          <w:sz w:val="28"/>
          <w:szCs w:val="28"/>
        </w:rPr>
        <w:t>2.</w:t>
      </w:r>
      <w:r w:rsidR="008C0A71" w:rsidRPr="00CA0992">
        <w:rPr>
          <w:sz w:val="28"/>
          <w:szCs w:val="28"/>
        </w:rPr>
        <w:t>1. Usabilità</w:t>
      </w:r>
    </w:p>
    <w:p w:rsidR="00FA7167" w:rsidRDefault="00FA7167" w:rsidP="00FA7167"/>
    <w:p w:rsidR="00FA7167" w:rsidRPr="00564D1C" w:rsidRDefault="00FA7167" w:rsidP="00FA7167">
      <w:pPr>
        <w:pStyle w:val="Corpo"/>
        <w:ind w:left="709"/>
        <w:rPr>
          <w:rFonts w:ascii="Calibri" w:hAnsi="Calibri"/>
          <w:sz w:val="28"/>
          <w:szCs w:val="28"/>
        </w:rPr>
      </w:pPr>
      <w:r w:rsidRPr="00564D1C">
        <w:rPr>
          <w:rFonts w:ascii="Calibri" w:hAnsi="Calibri"/>
          <w:sz w:val="28"/>
          <w:szCs w:val="28"/>
        </w:rPr>
        <w:t xml:space="preserve">L’utente potrà spostarsi nel sito in modo molto semplice grazie all’uso di un’interfaccia grafica semplice ed adatta a qualsiasi tipo di utente. Il sito si presenterà con una home e nella parte superiore della pagina ci sarà un menu che contiene i collegamenti alle varie pagine. Il menu avrà vari bottoni e ognuno di questi avrà un nome che identifica la pagina che si aprirà cliccando sul bottone. </w:t>
      </w:r>
    </w:p>
    <w:p w:rsidR="00FA7167" w:rsidRPr="00FA7167" w:rsidRDefault="00FA7167" w:rsidP="00FA7167">
      <w:pPr>
        <w:ind w:left="709"/>
      </w:pPr>
      <w:r w:rsidRPr="00564D1C">
        <w:rPr>
          <w:rFonts w:ascii="Calibri" w:hAnsi="Calibri"/>
          <w:sz w:val="28"/>
          <w:szCs w:val="28"/>
        </w:rPr>
        <w:t>Nella pagina di visualizzazione dei prodotti in vendita ci saranno tutti i prodotti illustrati con il suo nome, prezzo e la sua foto.</w:t>
      </w:r>
    </w:p>
    <w:p w:rsidR="003E00FB" w:rsidRDefault="003E00FB" w:rsidP="003E00FB"/>
    <w:p w:rsidR="003E00FB" w:rsidRDefault="003E00FB" w:rsidP="003E00FB"/>
    <w:p w:rsidR="00E740BE" w:rsidRPr="00CA0992" w:rsidRDefault="00A15BE2" w:rsidP="00A15BE2">
      <w:pPr>
        <w:pStyle w:val="Titolo3"/>
        <w:numPr>
          <w:ilvl w:val="0"/>
          <w:numId w:val="0"/>
        </w:numPr>
        <w:ind w:left="1224" w:hanging="504"/>
        <w:rPr>
          <w:sz w:val="28"/>
          <w:szCs w:val="28"/>
        </w:rPr>
      </w:pPr>
      <w:r w:rsidRPr="00CA0992">
        <w:rPr>
          <w:sz w:val="28"/>
          <w:szCs w:val="28"/>
        </w:rPr>
        <w:t>2.2 Affidabilità</w:t>
      </w:r>
    </w:p>
    <w:p w:rsidR="003E00FB" w:rsidRDefault="003E00FB" w:rsidP="003E00FB"/>
    <w:p w:rsidR="00A15BE2" w:rsidRPr="00564D1C" w:rsidRDefault="00A15BE2" w:rsidP="00A15BE2">
      <w:pPr>
        <w:pStyle w:val="Corpo"/>
        <w:ind w:left="705"/>
        <w:rPr>
          <w:rFonts w:ascii="Calibri" w:hAnsi="Calibri"/>
          <w:sz w:val="28"/>
          <w:szCs w:val="28"/>
        </w:rPr>
      </w:pPr>
      <w:r w:rsidRPr="00564D1C">
        <w:rPr>
          <w:rFonts w:ascii="Calibri" w:hAnsi="Calibri"/>
          <w:sz w:val="28"/>
          <w:szCs w:val="28"/>
        </w:rPr>
        <w:t xml:space="preserve">Il sito sarà a disposizione degli utenti ventiquattro ore su </w:t>
      </w:r>
      <w:r w:rsidR="008C0A71" w:rsidRPr="00564D1C">
        <w:rPr>
          <w:rFonts w:ascii="Calibri" w:hAnsi="Calibri"/>
          <w:sz w:val="28"/>
          <w:szCs w:val="28"/>
        </w:rPr>
        <w:t>ventiquattro,</w:t>
      </w:r>
      <w:r w:rsidRPr="00564D1C">
        <w:rPr>
          <w:rFonts w:ascii="Calibri" w:hAnsi="Calibri"/>
          <w:sz w:val="28"/>
          <w:szCs w:val="28"/>
        </w:rPr>
        <w:t xml:space="preserve"> sette giorni su sette, e in caso di malfunzionamento sarà operativo nel più breve tempo possibile.</w:t>
      </w:r>
    </w:p>
    <w:p w:rsidR="00A15BE2" w:rsidRDefault="00A15BE2" w:rsidP="00A15BE2">
      <w:pPr>
        <w:pStyle w:val="Corpo"/>
        <w:ind w:left="705"/>
        <w:rPr>
          <w:rFonts w:ascii="Calibri" w:hAnsi="Calibri"/>
          <w:sz w:val="28"/>
          <w:szCs w:val="28"/>
        </w:rPr>
      </w:pPr>
      <w:r w:rsidRPr="00564D1C">
        <w:rPr>
          <w:rFonts w:ascii="Calibri" w:hAnsi="Calibri"/>
          <w:sz w:val="28"/>
          <w:szCs w:val="28"/>
        </w:rPr>
        <w:t xml:space="preserve">Il sito tutela la privacy degli utenti registrati, garantendo che nessun dato </w:t>
      </w:r>
      <w:r w:rsidR="008C0A71" w:rsidRPr="00564D1C">
        <w:rPr>
          <w:rFonts w:ascii="Calibri" w:hAnsi="Calibri"/>
          <w:sz w:val="28"/>
          <w:szCs w:val="28"/>
        </w:rPr>
        <w:t>personale (</w:t>
      </w:r>
      <w:r w:rsidRPr="00564D1C">
        <w:rPr>
          <w:rFonts w:ascii="Calibri" w:hAnsi="Calibri"/>
          <w:sz w:val="28"/>
          <w:szCs w:val="28"/>
        </w:rPr>
        <w:t>inserito al momento della registrazione) sarà visibile pubblicamente.</w:t>
      </w:r>
    </w:p>
    <w:p w:rsidR="00A15BE2" w:rsidRDefault="00A15BE2" w:rsidP="00A15BE2">
      <w:pPr>
        <w:pStyle w:val="Corpo"/>
        <w:ind w:left="705"/>
        <w:rPr>
          <w:rFonts w:ascii="Calibri" w:hAnsi="Calibri"/>
          <w:sz w:val="28"/>
          <w:szCs w:val="28"/>
        </w:rPr>
      </w:pPr>
    </w:p>
    <w:p w:rsidR="00A15BE2" w:rsidRPr="00CA0992" w:rsidRDefault="00A15BE2" w:rsidP="00A15BE2">
      <w:pPr>
        <w:pStyle w:val="Titolo3"/>
        <w:numPr>
          <w:ilvl w:val="0"/>
          <w:numId w:val="0"/>
        </w:numPr>
        <w:ind w:left="1224" w:hanging="504"/>
        <w:rPr>
          <w:sz w:val="28"/>
          <w:szCs w:val="28"/>
        </w:rPr>
      </w:pPr>
      <w:r w:rsidRPr="00CA0992">
        <w:rPr>
          <w:sz w:val="28"/>
          <w:szCs w:val="28"/>
        </w:rPr>
        <w:lastRenderedPageBreak/>
        <w:t>2.3 Prestazioni</w:t>
      </w:r>
    </w:p>
    <w:p w:rsidR="00A15BE2" w:rsidRDefault="00A15BE2" w:rsidP="00A15BE2"/>
    <w:p w:rsidR="00A15BE2" w:rsidRPr="00564D1C" w:rsidRDefault="00A15BE2" w:rsidP="00A15BE2">
      <w:pPr>
        <w:pStyle w:val="Corpo"/>
        <w:ind w:left="705"/>
        <w:rPr>
          <w:rFonts w:ascii="Calibri" w:hAnsi="Calibri"/>
          <w:sz w:val="28"/>
          <w:szCs w:val="28"/>
        </w:rPr>
      </w:pPr>
      <w:r w:rsidRPr="00564D1C">
        <w:rPr>
          <w:rFonts w:ascii="Calibri" w:hAnsi="Calibri"/>
          <w:sz w:val="28"/>
          <w:szCs w:val="28"/>
        </w:rPr>
        <w:t xml:space="preserve">Il sito può far fronte a numerose richieste </w:t>
      </w:r>
      <w:r w:rsidR="008C0A71" w:rsidRPr="00564D1C">
        <w:rPr>
          <w:rFonts w:ascii="Calibri" w:hAnsi="Calibri"/>
          <w:sz w:val="28"/>
          <w:szCs w:val="28"/>
        </w:rPr>
        <w:t>contemporaneamente,</w:t>
      </w:r>
      <w:r w:rsidRPr="00564D1C">
        <w:rPr>
          <w:rFonts w:ascii="Calibri" w:hAnsi="Calibri"/>
          <w:sz w:val="28"/>
          <w:szCs w:val="28"/>
        </w:rPr>
        <w:t xml:space="preserve"> senza risentirne in termini di efficienza, garantendo sempre la massima </w:t>
      </w:r>
      <w:r w:rsidR="008C0A71" w:rsidRPr="00564D1C">
        <w:rPr>
          <w:rFonts w:ascii="Calibri" w:hAnsi="Calibri"/>
          <w:sz w:val="28"/>
          <w:szCs w:val="28"/>
        </w:rPr>
        <w:t>reattività (risposte</w:t>
      </w:r>
      <w:r w:rsidRPr="00564D1C">
        <w:rPr>
          <w:rFonts w:ascii="Calibri" w:hAnsi="Calibri"/>
          <w:sz w:val="28"/>
          <w:szCs w:val="28"/>
        </w:rPr>
        <w:t xml:space="preserve"> alle richieste in pochi </w:t>
      </w:r>
      <w:r w:rsidR="008C0A71" w:rsidRPr="00564D1C">
        <w:rPr>
          <w:rFonts w:ascii="Calibri" w:hAnsi="Calibri"/>
          <w:sz w:val="28"/>
          <w:szCs w:val="28"/>
        </w:rPr>
        <w:t>secondi)</w:t>
      </w:r>
      <w:r w:rsidRPr="00564D1C">
        <w:rPr>
          <w:rFonts w:ascii="Calibri" w:hAnsi="Calibri"/>
          <w:sz w:val="28"/>
          <w:szCs w:val="28"/>
        </w:rPr>
        <w:t xml:space="preserve"> ad ogni richiesta.</w:t>
      </w:r>
    </w:p>
    <w:p w:rsidR="00A15BE2" w:rsidRPr="00A15BE2" w:rsidRDefault="00A15BE2" w:rsidP="00A15BE2"/>
    <w:p w:rsidR="003E00FB" w:rsidRPr="00CA0992" w:rsidRDefault="007D03CF" w:rsidP="00A81521">
      <w:pPr>
        <w:pStyle w:val="Titolo3"/>
        <w:numPr>
          <w:ilvl w:val="0"/>
          <w:numId w:val="0"/>
        </w:numPr>
        <w:ind w:firstLine="705"/>
        <w:rPr>
          <w:sz w:val="28"/>
          <w:szCs w:val="28"/>
        </w:rPr>
      </w:pPr>
      <w:r w:rsidRPr="00CA0992">
        <w:rPr>
          <w:sz w:val="28"/>
          <w:szCs w:val="28"/>
        </w:rPr>
        <w:t>2.4 Requisiti di implementazione</w:t>
      </w:r>
    </w:p>
    <w:p w:rsidR="007D03CF" w:rsidRDefault="007D03CF" w:rsidP="001765AE">
      <w:pPr>
        <w:rPr>
          <w:rFonts w:ascii="Arial" w:hAnsi="Arial"/>
          <w:b/>
          <w:sz w:val="26"/>
          <w:szCs w:val="26"/>
        </w:rPr>
      </w:pPr>
    </w:p>
    <w:p w:rsidR="00A81521" w:rsidRDefault="007D03CF" w:rsidP="00A81521">
      <w:pPr>
        <w:pStyle w:val="Corpo"/>
        <w:ind w:left="705"/>
        <w:rPr>
          <w:rFonts w:ascii="Calibri" w:hAnsi="Calibri"/>
          <w:sz w:val="28"/>
          <w:szCs w:val="28"/>
        </w:rPr>
      </w:pPr>
      <w:r w:rsidRPr="00564D1C">
        <w:rPr>
          <w:rFonts w:ascii="Calibri" w:hAnsi="Calibri"/>
          <w:sz w:val="28"/>
          <w:szCs w:val="28"/>
        </w:rPr>
        <w:t xml:space="preserve">Il sito è stato sviluppato in linguaggio java utilizzando </w:t>
      </w:r>
      <w:r w:rsidR="008C0A71">
        <w:rPr>
          <w:rFonts w:ascii="Calibri" w:hAnsi="Calibri"/>
          <w:sz w:val="28"/>
          <w:szCs w:val="28"/>
        </w:rPr>
        <w:t>E</w:t>
      </w:r>
      <w:r w:rsidRPr="00564D1C">
        <w:rPr>
          <w:rFonts w:ascii="Calibri" w:hAnsi="Calibri"/>
          <w:sz w:val="28"/>
          <w:szCs w:val="28"/>
        </w:rPr>
        <w:t xml:space="preserve">clipse, instaurando una connessione online tramite il server </w:t>
      </w:r>
      <w:r w:rsidR="008C0A71" w:rsidRPr="00564D1C">
        <w:rPr>
          <w:rFonts w:ascii="Calibri" w:hAnsi="Calibri"/>
          <w:sz w:val="28"/>
          <w:szCs w:val="28"/>
        </w:rPr>
        <w:t>Tomcat, è</w:t>
      </w:r>
      <w:r w:rsidRPr="00564D1C">
        <w:rPr>
          <w:rFonts w:ascii="Calibri" w:hAnsi="Calibri"/>
          <w:sz w:val="28"/>
          <w:szCs w:val="28"/>
        </w:rPr>
        <w:t xml:space="preserve"> dotato di un proprio database sviluppato con MySql Workbench.</w:t>
      </w:r>
    </w:p>
    <w:p w:rsidR="00A81521" w:rsidRDefault="00A81521" w:rsidP="00A81521">
      <w:pPr>
        <w:pStyle w:val="Corpo"/>
        <w:ind w:left="705"/>
        <w:rPr>
          <w:rFonts w:ascii="Calibri" w:hAnsi="Calibri"/>
          <w:sz w:val="28"/>
          <w:szCs w:val="28"/>
        </w:rPr>
      </w:pPr>
    </w:p>
    <w:p w:rsidR="00A81521" w:rsidRPr="00CA0992" w:rsidRDefault="00A81521" w:rsidP="00A81521">
      <w:pPr>
        <w:pStyle w:val="Titolo3"/>
        <w:numPr>
          <w:ilvl w:val="0"/>
          <w:numId w:val="0"/>
        </w:numPr>
        <w:ind w:firstLine="705"/>
        <w:rPr>
          <w:sz w:val="28"/>
          <w:szCs w:val="28"/>
        </w:rPr>
      </w:pPr>
      <w:r w:rsidRPr="00CA0992">
        <w:rPr>
          <w:sz w:val="28"/>
          <w:szCs w:val="28"/>
        </w:rPr>
        <w:t xml:space="preserve"> 2.5 Packing</w:t>
      </w:r>
    </w:p>
    <w:p w:rsidR="00A81521" w:rsidRDefault="00A81521" w:rsidP="00A81521"/>
    <w:p w:rsidR="00A81521" w:rsidRDefault="00A81521" w:rsidP="00A81521">
      <w:pPr>
        <w:ind w:left="705"/>
        <w:rPr>
          <w:rFonts w:ascii="Calibri" w:hAnsi="Calibri"/>
          <w:sz w:val="28"/>
          <w:szCs w:val="28"/>
        </w:rPr>
      </w:pPr>
      <w:r w:rsidRPr="00564D1C">
        <w:rPr>
          <w:rFonts w:ascii="Calibri" w:hAnsi="Calibri"/>
          <w:sz w:val="28"/>
          <w:szCs w:val="28"/>
        </w:rPr>
        <w:t>Il sito è disponibile online e non richiede nessun pacchetto di installazione per poter essere usato.</w:t>
      </w:r>
    </w:p>
    <w:p w:rsidR="00C31781" w:rsidRDefault="00C31781" w:rsidP="00A81521">
      <w:pPr>
        <w:ind w:left="705"/>
        <w:rPr>
          <w:rFonts w:ascii="Calibri" w:hAnsi="Calibri"/>
          <w:sz w:val="28"/>
          <w:szCs w:val="28"/>
        </w:rPr>
      </w:pPr>
    </w:p>
    <w:p w:rsidR="00C31781" w:rsidRPr="00CA0992" w:rsidRDefault="00C31781" w:rsidP="00C31781">
      <w:pPr>
        <w:pStyle w:val="Titolo3"/>
        <w:numPr>
          <w:ilvl w:val="0"/>
          <w:numId w:val="0"/>
        </w:numPr>
        <w:ind w:firstLine="705"/>
        <w:rPr>
          <w:sz w:val="28"/>
          <w:szCs w:val="28"/>
        </w:rPr>
      </w:pPr>
      <w:r w:rsidRPr="00CA0992">
        <w:rPr>
          <w:sz w:val="28"/>
          <w:szCs w:val="28"/>
        </w:rPr>
        <w:t>2.6 Supportabilità</w:t>
      </w:r>
    </w:p>
    <w:p w:rsidR="00C31781" w:rsidRDefault="00C31781" w:rsidP="00C31781"/>
    <w:p w:rsidR="00C31781" w:rsidRPr="00564D1C" w:rsidRDefault="00C31781" w:rsidP="00C31781">
      <w:pPr>
        <w:pStyle w:val="Corpo"/>
        <w:ind w:left="709"/>
        <w:rPr>
          <w:rFonts w:ascii="Calibri" w:hAnsi="Calibri"/>
          <w:sz w:val="28"/>
          <w:szCs w:val="28"/>
        </w:rPr>
      </w:pPr>
      <w:r w:rsidRPr="00564D1C">
        <w:rPr>
          <w:rFonts w:ascii="Calibri" w:hAnsi="Calibri"/>
          <w:sz w:val="28"/>
          <w:szCs w:val="28"/>
        </w:rPr>
        <w:t>Il sito è completamente in italiano e non è possibile selezionare un linguaggio differente; è tuttavia possibile usufruire di una traduzione della pagine qualora il browser utilizzato lo permetta</w:t>
      </w:r>
      <w:r>
        <w:rPr>
          <w:rFonts w:ascii="Calibri" w:hAnsi="Calibri"/>
          <w:sz w:val="28"/>
          <w:szCs w:val="28"/>
        </w:rPr>
        <w:t xml:space="preserve"> </w:t>
      </w:r>
      <w:r w:rsidR="008C0A71" w:rsidRPr="00564D1C">
        <w:rPr>
          <w:rFonts w:ascii="Calibri" w:hAnsi="Calibri"/>
          <w:sz w:val="28"/>
          <w:szCs w:val="28"/>
        </w:rPr>
        <w:t>(ad</w:t>
      </w:r>
      <w:r w:rsidRPr="00564D1C">
        <w:rPr>
          <w:rFonts w:ascii="Calibri" w:hAnsi="Calibri"/>
          <w:sz w:val="28"/>
          <w:szCs w:val="28"/>
        </w:rPr>
        <w:t xml:space="preserve"> esempio </w:t>
      </w:r>
      <w:r w:rsidR="008C0A71" w:rsidRPr="00564D1C">
        <w:rPr>
          <w:rFonts w:ascii="Calibri" w:hAnsi="Calibri"/>
          <w:sz w:val="28"/>
          <w:szCs w:val="28"/>
        </w:rPr>
        <w:t>Google</w:t>
      </w:r>
      <w:r w:rsidR="008C0A71">
        <w:rPr>
          <w:rFonts w:ascii="Calibri" w:hAnsi="Calibri"/>
          <w:sz w:val="28"/>
          <w:szCs w:val="28"/>
        </w:rPr>
        <w:t xml:space="preserve"> C</w:t>
      </w:r>
      <w:r w:rsidRPr="00564D1C">
        <w:rPr>
          <w:rFonts w:ascii="Calibri" w:hAnsi="Calibri"/>
          <w:sz w:val="28"/>
          <w:szCs w:val="28"/>
        </w:rPr>
        <w:t>hrome).</w:t>
      </w:r>
    </w:p>
    <w:p w:rsidR="00C31781" w:rsidRDefault="00C31781" w:rsidP="00C31781">
      <w:pPr>
        <w:pStyle w:val="Corpo"/>
        <w:ind w:left="709"/>
        <w:rPr>
          <w:rFonts w:ascii="Calibri" w:hAnsi="Calibri"/>
          <w:sz w:val="28"/>
          <w:szCs w:val="28"/>
        </w:rPr>
      </w:pPr>
      <w:r w:rsidRPr="00564D1C">
        <w:rPr>
          <w:rFonts w:ascii="Calibri" w:hAnsi="Calibri"/>
          <w:sz w:val="28"/>
          <w:szCs w:val="28"/>
        </w:rPr>
        <w:t>Il sito verrà tenuto costantemente aggiornato al fine di eliminare eventuali errori e malfunzionamenti.</w:t>
      </w:r>
    </w:p>
    <w:p w:rsidR="00C31781" w:rsidRDefault="00C31781" w:rsidP="00C31781">
      <w:pPr>
        <w:pStyle w:val="Corpo"/>
        <w:ind w:left="709"/>
        <w:rPr>
          <w:rFonts w:ascii="Calibri" w:hAnsi="Calibri"/>
          <w:sz w:val="28"/>
          <w:szCs w:val="28"/>
        </w:rPr>
      </w:pPr>
    </w:p>
    <w:p w:rsidR="00C31781" w:rsidRDefault="00C31781" w:rsidP="00C31781">
      <w:pPr>
        <w:pStyle w:val="Corpo"/>
        <w:ind w:left="709"/>
        <w:rPr>
          <w:rFonts w:ascii="Calibri" w:hAnsi="Calibri"/>
          <w:sz w:val="28"/>
          <w:szCs w:val="28"/>
        </w:rPr>
      </w:pPr>
    </w:p>
    <w:p w:rsidR="00C31781" w:rsidRDefault="00C31781" w:rsidP="00C31781">
      <w:pPr>
        <w:pStyle w:val="Corpo"/>
        <w:ind w:left="709"/>
        <w:rPr>
          <w:rFonts w:ascii="Calibri" w:hAnsi="Calibri"/>
          <w:sz w:val="28"/>
          <w:szCs w:val="28"/>
        </w:rPr>
      </w:pPr>
    </w:p>
    <w:p w:rsidR="00C31781" w:rsidRDefault="00C31781" w:rsidP="00C31781">
      <w:pPr>
        <w:pStyle w:val="Corpo"/>
        <w:ind w:left="709"/>
        <w:rPr>
          <w:rFonts w:ascii="Calibri" w:hAnsi="Calibri"/>
          <w:sz w:val="28"/>
          <w:szCs w:val="28"/>
        </w:rPr>
      </w:pPr>
    </w:p>
    <w:p w:rsidR="00C31781" w:rsidRDefault="00C31781" w:rsidP="00C31781">
      <w:pPr>
        <w:pStyle w:val="Corpo"/>
        <w:ind w:left="709"/>
        <w:rPr>
          <w:rFonts w:ascii="Calibri" w:hAnsi="Calibri"/>
          <w:sz w:val="28"/>
          <w:szCs w:val="28"/>
        </w:rPr>
      </w:pPr>
    </w:p>
    <w:p w:rsidR="00C31781" w:rsidRDefault="00C31781" w:rsidP="00C31781">
      <w:pPr>
        <w:pStyle w:val="Corpo"/>
        <w:ind w:left="709"/>
        <w:rPr>
          <w:rFonts w:ascii="Calibri" w:hAnsi="Calibri"/>
          <w:sz w:val="28"/>
          <w:szCs w:val="28"/>
        </w:rPr>
      </w:pPr>
    </w:p>
    <w:p w:rsidR="00C31781" w:rsidRDefault="00C31781" w:rsidP="00C31781">
      <w:pPr>
        <w:pStyle w:val="Corpo"/>
        <w:ind w:left="709"/>
        <w:rPr>
          <w:rFonts w:ascii="Calibri" w:hAnsi="Calibri"/>
          <w:sz w:val="28"/>
          <w:szCs w:val="28"/>
        </w:rPr>
      </w:pPr>
    </w:p>
    <w:p w:rsidR="00C31781" w:rsidRDefault="00C31781" w:rsidP="00C31781">
      <w:pPr>
        <w:pStyle w:val="Corpo"/>
        <w:ind w:left="709"/>
        <w:rPr>
          <w:rFonts w:ascii="Calibri" w:hAnsi="Calibri"/>
          <w:sz w:val="28"/>
          <w:szCs w:val="28"/>
        </w:rPr>
      </w:pPr>
    </w:p>
    <w:p w:rsidR="00C31781" w:rsidRDefault="00C31781" w:rsidP="00C31781">
      <w:pPr>
        <w:pStyle w:val="Corpo"/>
        <w:ind w:left="709"/>
        <w:rPr>
          <w:rFonts w:ascii="Calibri" w:hAnsi="Calibri"/>
          <w:sz w:val="28"/>
          <w:szCs w:val="28"/>
        </w:rPr>
      </w:pPr>
    </w:p>
    <w:p w:rsidR="00C31781" w:rsidRPr="00564D1C" w:rsidRDefault="00C31781" w:rsidP="00C31781">
      <w:pPr>
        <w:pStyle w:val="Corpo"/>
        <w:ind w:left="709"/>
        <w:rPr>
          <w:rFonts w:ascii="Calibri" w:hAnsi="Calibri"/>
          <w:sz w:val="28"/>
          <w:szCs w:val="28"/>
        </w:rPr>
      </w:pPr>
    </w:p>
    <w:p w:rsidR="00C31781" w:rsidRPr="00C31781" w:rsidRDefault="00C31781" w:rsidP="00C31781"/>
    <w:p w:rsidR="00FA7B25" w:rsidRPr="00564D1C" w:rsidRDefault="00FA7B25" w:rsidP="00FA7B25">
      <w:pPr>
        <w:pStyle w:val="Corpo"/>
        <w:ind w:left="705"/>
        <w:rPr>
          <w:rFonts w:ascii="Calibri" w:hAnsi="Calibri"/>
          <w:sz w:val="28"/>
          <w:szCs w:val="28"/>
        </w:rPr>
      </w:pPr>
    </w:p>
    <w:p w:rsidR="007D03CF" w:rsidRPr="007D03CF" w:rsidRDefault="007D03CF" w:rsidP="001765AE">
      <w:pPr>
        <w:rPr>
          <w:rFonts w:ascii="Arial" w:hAnsi="Arial"/>
          <w:b/>
          <w:sz w:val="26"/>
          <w:szCs w:val="26"/>
        </w:rPr>
      </w:pPr>
    </w:p>
    <w:p w:rsidR="001765AE" w:rsidRDefault="001765AE" w:rsidP="001765AE">
      <w:pPr>
        <w:ind w:left="709"/>
        <w:rPr>
          <w:rFonts w:ascii="Arial" w:hAnsi="Arial"/>
          <w:b/>
        </w:rPr>
      </w:pPr>
    </w:p>
    <w:p w:rsidR="001765AE" w:rsidRDefault="00C31781" w:rsidP="00C31781">
      <w:pPr>
        <w:pStyle w:val="Titolo3"/>
        <w:numPr>
          <w:ilvl w:val="0"/>
          <w:numId w:val="12"/>
        </w:numPr>
      </w:pPr>
      <w:r>
        <w:lastRenderedPageBreak/>
        <w:t>SYSTEM MODELS</w:t>
      </w:r>
    </w:p>
    <w:p w:rsidR="00C31781" w:rsidRPr="00CA0992" w:rsidRDefault="00C31781" w:rsidP="00C31781">
      <w:pPr>
        <w:pStyle w:val="Titolo3"/>
        <w:numPr>
          <w:ilvl w:val="1"/>
          <w:numId w:val="12"/>
        </w:numPr>
        <w:rPr>
          <w:sz w:val="28"/>
          <w:szCs w:val="28"/>
        </w:rPr>
      </w:pPr>
      <w:r>
        <w:t xml:space="preserve"> </w:t>
      </w:r>
      <w:r w:rsidRPr="00CA0992">
        <w:rPr>
          <w:sz w:val="28"/>
          <w:szCs w:val="28"/>
        </w:rPr>
        <w:t>Scenarios</w:t>
      </w:r>
      <w:r w:rsidR="00CA0992" w:rsidRPr="00CA0992">
        <w:rPr>
          <w:sz w:val="28"/>
          <w:szCs w:val="28"/>
        </w:rPr>
        <w:t xml:space="preserve"> and use case model</w:t>
      </w:r>
    </w:p>
    <w:p w:rsidR="00C31781" w:rsidRDefault="00C31781" w:rsidP="00C31781"/>
    <w:p w:rsidR="00C31781" w:rsidRPr="003F6C22" w:rsidRDefault="00C31781" w:rsidP="00C31781">
      <w:pPr>
        <w:ind w:left="1418"/>
        <w:rPr>
          <w:rFonts w:ascii="Calibri" w:hAnsi="Calibri"/>
          <w:sz w:val="28"/>
          <w:szCs w:val="28"/>
        </w:rPr>
      </w:pPr>
      <w:r w:rsidRPr="003F6C22">
        <w:rPr>
          <w:rFonts w:ascii="Calibri" w:hAnsi="Calibri"/>
          <w:sz w:val="28"/>
          <w:szCs w:val="28"/>
        </w:rPr>
        <w:t xml:space="preserve">- </w:t>
      </w:r>
      <w:r w:rsidRPr="003F6C22">
        <w:rPr>
          <w:rFonts w:ascii="Calibri" w:hAnsi="Calibri"/>
          <w:b/>
          <w:i/>
          <w:sz w:val="28"/>
          <w:szCs w:val="28"/>
        </w:rPr>
        <w:t>Nome:</w:t>
      </w:r>
      <w:r w:rsidRPr="003F6C22">
        <w:rPr>
          <w:rFonts w:ascii="Calibri" w:hAnsi="Calibri"/>
          <w:sz w:val="28"/>
          <w:szCs w:val="28"/>
        </w:rPr>
        <w:t xml:space="preserve"> </w:t>
      </w:r>
      <w:r w:rsidR="008C0A71">
        <w:rPr>
          <w:rFonts w:ascii="Calibri" w:hAnsi="Calibri"/>
          <w:sz w:val="28"/>
          <w:szCs w:val="28"/>
        </w:rPr>
        <w:t>Amministrazione</w:t>
      </w:r>
      <w:bookmarkStart w:id="0" w:name="_GoBack"/>
      <w:bookmarkEnd w:id="0"/>
      <w:r w:rsidRPr="003F6C22">
        <w:rPr>
          <w:rFonts w:ascii="Calibri" w:hAnsi="Calibri"/>
          <w:sz w:val="28"/>
          <w:szCs w:val="28"/>
        </w:rPr>
        <w:t xml:space="preserve"> del sito.</w:t>
      </w:r>
    </w:p>
    <w:p w:rsidR="00C31781" w:rsidRDefault="00C31781" w:rsidP="00C31781">
      <w:pPr>
        <w:ind w:left="709" w:firstLine="709"/>
        <w:rPr>
          <w:rFonts w:ascii="Calibri" w:hAnsi="Calibri"/>
          <w:sz w:val="28"/>
          <w:szCs w:val="28"/>
        </w:rPr>
      </w:pPr>
      <w:r w:rsidRPr="003F6C22">
        <w:rPr>
          <w:rFonts w:ascii="Calibri" w:hAnsi="Calibri"/>
          <w:sz w:val="28"/>
          <w:szCs w:val="28"/>
        </w:rPr>
        <w:t xml:space="preserve">- </w:t>
      </w:r>
      <w:r w:rsidRPr="003F6C22">
        <w:rPr>
          <w:rFonts w:ascii="Calibri" w:hAnsi="Calibri"/>
          <w:b/>
          <w:i/>
          <w:sz w:val="28"/>
          <w:szCs w:val="28"/>
        </w:rPr>
        <w:t>Attori:</w:t>
      </w:r>
      <w:r w:rsidRPr="003F6C22">
        <w:rPr>
          <w:rFonts w:ascii="Calibri" w:hAnsi="Calibri"/>
          <w:sz w:val="28"/>
          <w:szCs w:val="28"/>
        </w:rPr>
        <w:t xml:space="preserve"> Amministratori.</w:t>
      </w:r>
    </w:p>
    <w:p w:rsidR="000332A6" w:rsidRDefault="000332A6" w:rsidP="00C31781">
      <w:pPr>
        <w:ind w:left="709" w:firstLine="709"/>
        <w:rPr>
          <w:rFonts w:ascii="Calibri" w:hAnsi="Calibri"/>
          <w:sz w:val="28"/>
          <w:szCs w:val="28"/>
        </w:rPr>
      </w:pPr>
    </w:p>
    <w:p w:rsidR="000332A6" w:rsidRPr="000332A6" w:rsidRDefault="000332A6" w:rsidP="00C31781">
      <w:pPr>
        <w:ind w:left="709" w:firstLine="709"/>
        <w:rPr>
          <w:rFonts w:ascii="Calibri" w:hAnsi="Calibri"/>
          <w:sz w:val="28"/>
          <w:szCs w:val="28"/>
          <w:u w:val="single"/>
        </w:rPr>
      </w:pPr>
      <w:r w:rsidRPr="000332A6">
        <w:rPr>
          <w:rFonts w:ascii="Calibri" w:hAnsi="Calibri"/>
          <w:sz w:val="28"/>
          <w:szCs w:val="28"/>
          <w:u w:val="single"/>
        </w:rPr>
        <w:t>Flusso di eventi</w:t>
      </w:r>
    </w:p>
    <w:p w:rsidR="00C31781" w:rsidRPr="003F6C22" w:rsidRDefault="00C31781" w:rsidP="00C31781">
      <w:pPr>
        <w:ind w:left="1418"/>
        <w:rPr>
          <w:rFonts w:ascii="Calibri" w:hAnsi="Calibri"/>
          <w:sz w:val="28"/>
          <w:szCs w:val="28"/>
        </w:rPr>
      </w:pPr>
    </w:p>
    <w:p w:rsidR="00C31781" w:rsidRPr="003F6C22" w:rsidRDefault="00C31781" w:rsidP="00C31781">
      <w:pPr>
        <w:numPr>
          <w:ilvl w:val="0"/>
          <w:numId w:val="3"/>
        </w:numPr>
        <w:ind w:left="1778"/>
        <w:rPr>
          <w:rFonts w:ascii="Calibri" w:hAnsi="Calibri"/>
          <w:sz w:val="28"/>
          <w:szCs w:val="28"/>
        </w:rPr>
      </w:pPr>
      <w:r w:rsidRPr="003F6C22">
        <w:rPr>
          <w:rFonts w:ascii="Calibri" w:hAnsi="Calibri"/>
          <w:sz w:val="28"/>
          <w:szCs w:val="28"/>
        </w:rPr>
        <w:t>Gli amministratori del sito web possono effettuare operazioni di aggiornamento o modifica dei prodotti in vendita. Essi accedono ad un pannello di controllo con i dati di login e password di Super User, tramite questo pannello è possibile inserire, rimuovere o modificare i prodotti. Tutto ciò è gestito tramite un database collegato al sito web nel quale sono contenute tutte le informazioni.</w:t>
      </w:r>
    </w:p>
    <w:p w:rsidR="00C31781" w:rsidRDefault="00C31781" w:rsidP="00C31781">
      <w:pPr>
        <w:ind w:left="709"/>
      </w:pPr>
    </w:p>
    <w:p w:rsidR="00E35D82" w:rsidRDefault="00E35D82" w:rsidP="00C31781">
      <w:pPr>
        <w:ind w:left="709"/>
      </w:pPr>
    </w:p>
    <w:p w:rsidR="00E35D82" w:rsidRDefault="00CC4568" w:rsidP="00E35D82">
      <w:r>
        <w:rPr>
          <w:noProof/>
        </w:rPr>
        <w:pict>
          <v:group id="Gruppo 2" o:spid="_x0000_s1052" style="position:absolute;margin-left:35.15pt;margin-top:1.25pt;width:451.25pt;height:369.75pt;z-index:1" coordorigin="7334,2807" coordsize="57812,32531">
            <v:oval id="Ovale 25" o:spid="_x0000_s1053" style="position:absolute;left:8762;top:6106;width:4764;height:2849;visibility:visible;mso-wrap-style:square;v-text-anchor:middle" fillcolor="#cfe2f3">
              <v:textbox style="mso-next-textbox:#Ovale 25" inset="2.53958mm,2.53958mm,2.53958mm,2.53958mm">
                <w:txbxContent>
                  <w:p w:rsidR="00E35D82" w:rsidRDefault="00E35D82" w:rsidP="00E35D82">
                    <w:pPr>
                      <w:textDirection w:val="btLr"/>
                    </w:pP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nettore 2 26" o:spid="_x0000_s1054" type="#_x0000_t32" style="position:absolute;left:11144;top:8955;width:190;height:5334;visibility:visible;mso-wrap-style:square" o:connectortype="straight">
              <v:stroke startarrowwidth="wide" startarrowlength="long" endarrowwidth="wide" endarrowlength="long"/>
            </v:shape>
            <v:shape id="Connettore 2 27" o:spid="_x0000_s1055" type="#_x0000_t32" style="position:absolute;left:8762;top:8955;width:2382;height:2562;flip:x;visibility:visible;mso-wrap-style:square" o:connectortype="straight">
              <v:stroke startarrowwidth="wide" startarrowlength="long" endarrowwidth="wide" endarrowlength="long"/>
            </v:shape>
            <v:shape id="Connettore 2 28" o:spid="_x0000_s1056" type="#_x0000_t32" style="position:absolute;left:11145;top:8955;width:3429;height:2379;visibility:visible;mso-wrap-style:square" o:connectortype="straight">
              <v:stroke startarrowwidth="wide" startarrowlength="long" endarrowwidth="wide" endarrowlength="long"/>
            </v:shape>
            <v:shape id="Connettore 2 29" o:spid="_x0000_s1057" type="#_x0000_t32" style="position:absolute;left:9048;top:14289;width:2286;height:1239;flip:x;visibility:visible;mso-wrap-style:square" o:connectortype="straight">
              <v:stroke startarrowwidth="wide" startarrowlength="long" endarrowwidth="wide" endarrowlength="long"/>
            </v:shape>
            <v:shape id="Connettore 2 30" o:spid="_x0000_s1058" type="#_x0000_t32" style="position:absolute;left:11334;top:14289;width:2097;height:954;visibility:visible;mso-wrap-style:square" o:connectortype="straight">
              <v:stroke startarrowwidth="wide" startarrowlength="long" endarrowwidth="wide" endarrowlength="long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31" o:spid="_x0000_s1059" type="#_x0000_t202" style="position:absolute;left:7367;top:2807;width:8001;height:3431;visibility:visible;mso-wrap-style:square;v-text-anchor:top" filled="f" stroked="f">
              <v:textbox style="mso-next-textbox:#Casella di testo 31" inset="2.53958mm,2.53958mm,2.53958mm,2.53958mm">
                <w:txbxContent>
                  <w:p w:rsidR="00E35D82" w:rsidRDefault="00E35D82" w:rsidP="00E35D82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28"/>
                      </w:rPr>
                      <w:t>Admin</w:t>
                    </w:r>
                  </w:p>
                  <w:p w:rsidR="00E35D82" w:rsidRDefault="00E35D82" w:rsidP="00E35D82">
                    <w:pPr>
                      <w:textDirection w:val="btLr"/>
                    </w:pPr>
                  </w:p>
                </w:txbxContent>
              </v:textbox>
            </v:shape>
            <v:oval id="Ovale 32" o:spid="_x0000_s1060" style="position:absolute;left:25336;top:10098;width:21813;height:10188;visibility:visible;mso-wrap-style:square;v-text-anchor:middle" fillcolor="#cfe2f3">
              <v:textbox style="mso-next-textbox:#Ovale 32" inset="2.53958mm,2.53958mm,2.53958mm,2.53958mm">
                <w:txbxContent>
                  <w:p w:rsidR="00E35D82" w:rsidRDefault="00E35D82" w:rsidP="00E35D82">
                    <w:pPr>
                      <w:jc w:val="center"/>
                      <w:textDirection w:val="btLr"/>
                    </w:pPr>
                  </w:p>
                  <w:p w:rsidR="00E35D82" w:rsidRDefault="00E35D82" w:rsidP="00E35D8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28"/>
                      </w:rPr>
                      <w:t>Accesso al pannello di amministrazione</w:t>
                    </w:r>
                  </w:p>
                  <w:p w:rsidR="00E35D82" w:rsidRDefault="00E35D82" w:rsidP="00E35D82">
                    <w:pPr>
                      <w:jc w:val="center"/>
                      <w:textDirection w:val="btLr"/>
                    </w:pPr>
                  </w:p>
                </w:txbxContent>
              </v:textbox>
            </v:oval>
            <v:shape id="Connettore 2 33" o:spid="_x0000_s1061" type="#_x0000_t32" style="position:absolute;left:14479;top:13335;width:10857;height:1857;visibility:visible;mso-wrap-style:square" o:connectortype="straight">
              <v:stroke startarrowwidth="wide" startarrowlength="long" endarrowwidth="wide" endarrowlength="long"/>
            </v:shape>
            <v:oval id="Ovale 34" o:spid="_x0000_s1062" style="position:absolute;left:52384;top:2873;width:12762;height:9415;visibility:visible;mso-wrap-style:square;v-text-anchor:middle" fillcolor="#cfe2f3">
              <v:textbox style="mso-next-textbox:#Ovale 34" inset="2.53958mm,2.53958mm,2.53958mm,2.53958mm">
                <w:txbxContent>
                  <w:p w:rsidR="00E35D82" w:rsidRDefault="00E35D82" w:rsidP="00E35D8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>Controllo username e password</w:t>
                    </w:r>
                  </w:p>
                </w:txbxContent>
              </v:textbox>
            </v:oval>
            <v:shape id="Connettore 2 35" o:spid="_x0000_s1063" type="#_x0000_t32" style="position:absolute;left:46006;top:11088;width:8250;height:2055;rotation:180;flip:x;visibility:visible;mso-wrap-style:square" o:connectortype="straight">
              <v:stroke dashstyle="dot" startarrowwidth="wide" startarrowlength="long" endarrow="block" endarrowwidth="wide" endarrowlength="long"/>
            </v:shape>
            <v:shape id="Casella di testo 36" o:spid="_x0000_s1064" type="#_x0000_t202" style="position:absolute;left:44613;top:8955;width:8250;height:3333;visibility:visible;mso-wrap-style:square;v-text-anchor:top" filled="f" stroked="f">
              <v:textbox style="mso-next-textbox:#Casella di testo 36" inset="2.53958mm,2.53958mm,2.53958mm,2.53958mm">
                <w:txbxContent>
                  <w:p w:rsidR="00E35D82" w:rsidRDefault="00E35D82" w:rsidP="00E35D82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&lt;&lt;include&gt;&gt;</w:t>
                    </w:r>
                  </w:p>
                </w:txbxContent>
              </v:textbox>
            </v:shape>
            <v:oval id="Ovale 37" o:spid="_x0000_s1065" style="position:absolute;left:46672;top:26585;width:12762;height:8193;visibility:visible;mso-wrap-style:square;v-text-anchor:middle" fillcolor="#cfe2f3">
              <v:textbox style="mso-next-textbox:#Ovale 37" inset="2.53958mm,2.53958mm,2.53958mm,2.53958mm">
                <w:txbxContent>
                  <w:p w:rsidR="00E35D82" w:rsidRDefault="00E35D82" w:rsidP="00E35D82">
                    <w:pPr>
                      <w:jc w:val="center"/>
                      <w:textDirection w:val="btLr"/>
                    </w:pPr>
                  </w:p>
                  <w:p w:rsidR="00E35D82" w:rsidRDefault="00E35D82" w:rsidP="00E35D8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>Elimina prodotto</w:t>
                    </w:r>
                  </w:p>
                  <w:p w:rsidR="00E35D82" w:rsidRDefault="00E35D82" w:rsidP="00E35D82">
                    <w:pPr>
                      <w:jc w:val="center"/>
                      <w:textDirection w:val="btLr"/>
                    </w:pPr>
                  </w:p>
                </w:txbxContent>
              </v:textbox>
            </v:oval>
            <v:oval id="Ovale 38" o:spid="_x0000_s1066" style="position:absolute;left:27241;top:27146;width:12762;height:8193;visibility:visible;mso-wrap-style:square;v-text-anchor:middle" fillcolor="#cfe2f3">
              <v:textbox style="mso-next-textbox:#Ovale 38" inset="2.53958mm,2.53958mm,2.53958mm,2.53958mm">
                <w:txbxContent>
                  <w:p w:rsidR="004263CA" w:rsidRDefault="004263CA" w:rsidP="00E35D82">
                    <w:pPr>
                      <w:jc w:val="center"/>
                      <w:textDirection w:val="btLr"/>
                      <w:rPr>
                        <w:rFonts w:ascii="Arial" w:eastAsia="Arial" w:hAnsi="Arial" w:cs="Arial"/>
                        <w:color w:val="000000"/>
                      </w:rPr>
                    </w:pPr>
                  </w:p>
                  <w:p w:rsidR="00E35D82" w:rsidRDefault="00E35D82" w:rsidP="00E35D8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>Modifica Prodotto</w:t>
                    </w:r>
                  </w:p>
                </w:txbxContent>
              </v:textbox>
            </v:oval>
            <v:oval id="Ovale 39" o:spid="_x0000_s1067" style="position:absolute;left:7334;top:25386;width:12762;height:8193;visibility:visible;mso-wrap-style:square;v-text-anchor:middle" fillcolor="#cfe2f3">
              <v:textbox style="mso-next-textbox:#Ovale 39" inset="2.53958mm,2.53958mm,2.53958mm,2.53958mm">
                <w:txbxContent>
                  <w:p w:rsidR="004263CA" w:rsidRDefault="004263CA" w:rsidP="00E35D82">
                    <w:pPr>
                      <w:jc w:val="center"/>
                      <w:textDirection w:val="btLr"/>
                      <w:rPr>
                        <w:rFonts w:ascii="Arial" w:eastAsia="Arial" w:hAnsi="Arial" w:cs="Arial"/>
                        <w:color w:val="000000"/>
                      </w:rPr>
                    </w:pPr>
                  </w:p>
                  <w:p w:rsidR="00E35D82" w:rsidRDefault="00E35D82" w:rsidP="00E35D8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>Aggiungi prodotto</w:t>
                    </w:r>
                  </w:p>
                </w:txbxContent>
              </v:textbox>
            </v:oval>
            <v:shape id="Connettore 2 40" o:spid="_x0000_s1068" type="#_x0000_t32" style="position:absolute;left:43955;top:18794;width:6528;height:8256;visibility:visible;mso-wrap-style:square" o:connectortype="straight">
              <v:stroke dashstyle="dot" startarrowwidth="wide" startarrowlength="long" endarrow="block" endarrowwidth="wide" endarrowlength="long"/>
            </v:shape>
            <v:shape id="Connettore 2 41" o:spid="_x0000_s1069" type="#_x0000_t32" style="position:absolute;left:34240;top:20286;width:99;height:7050;flip:x;visibility:visible;mso-wrap-style:square" o:connectortype="straight">
              <v:stroke dashstyle="dot" startarrowwidth="wide" startarrowlength="long" endarrow="block" endarrowwidth="wide" endarrowlength="long"/>
            </v:shape>
            <v:shape id="Connettore 2 42" o:spid="_x0000_s1070" type="#_x0000_t32" style="position:absolute;left:18225;top:18794;width:10305;height:7791;flip:x;visibility:visible;mso-wrap-style:square" o:connectortype="straight">
              <v:stroke dashstyle="dot" startarrowwidth="wide" startarrowlength="long" endarrow="block" endarrowwidth="wide" endarrowlength="long"/>
            </v:shape>
            <v:shape id="Casella di testo 43" o:spid="_x0000_s1071" type="#_x0000_t202" style="position:absolute;left:17430;top:19812;width:7194;height:2379;visibility:visible;mso-wrap-style:square;v-text-anchor:top" filled="f" stroked="f">
              <v:textbox style="mso-next-textbox:#Casella di testo 43" inset="2.53958mm,2.53958mm,2.53958mm,2.53958mm">
                <w:txbxContent>
                  <w:p w:rsidR="00E35D82" w:rsidRDefault="00E35D82" w:rsidP="00E35D82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&lt;&lt;extend&gt;&gt;</w:t>
                    </w:r>
                  </w:p>
                </w:txbxContent>
              </v:textbox>
            </v:shape>
            <v:shape id="Casella di testo 44" o:spid="_x0000_s1072" type="#_x0000_t202" style="position:absolute;left:25307;top:24303;width:8250;height:2055;visibility:visible;mso-wrap-style:square;v-text-anchor:middle" filled="f" stroked="f">
              <v:textbox style="mso-next-textbox:#Casella di testo 44" inset="2.53958mm,2.53958mm,2.53958mm,2.53958mm">
                <w:txbxContent>
                  <w:p w:rsidR="00E35D82" w:rsidRDefault="00E35D82" w:rsidP="00E35D82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&lt;&lt;extend&gt;&gt;</w:t>
                    </w:r>
                  </w:p>
                </w:txbxContent>
              </v:textbox>
            </v:shape>
            <v:shape id="Casella di testo 45" o:spid="_x0000_s1073" type="#_x0000_t202" style="position:absolute;left:40049;top:24690;width:8001;height:2055;visibility:visible;mso-wrap-style:square;v-text-anchor:middle" filled="f" stroked="f">
              <v:textbox style="mso-next-textbox:#Casella di testo 45" inset="2.53958mm,2.53958mm,2.53958mm,2.53958mm">
                <w:txbxContent>
                  <w:p w:rsidR="00E35D82" w:rsidRDefault="00E35D82" w:rsidP="00E35D82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&lt;&lt;extend&gt;&gt;</w:t>
                    </w:r>
                  </w:p>
                </w:txbxContent>
              </v:textbox>
            </v:shape>
            <w10:wrap type="square"/>
          </v:group>
        </w:pict>
      </w:r>
    </w:p>
    <w:p w:rsidR="00E35D82" w:rsidRDefault="00E35D82" w:rsidP="00C31781">
      <w:pPr>
        <w:ind w:left="709"/>
      </w:pPr>
    </w:p>
    <w:p w:rsidR="00E35D82" w:rsidRDefault="00E35D82" w:rsidP="00C31781">
      <w:pPr>
        <w:ind w:left="709"/>
      </w:pPr>
    </w:p>
    <w:p w:rsidR="00E35D82" w:rsidRDefault="00E35D82" w:rsidP="00C31781">
      <w:pPr>
        <w:ind w:left="709"/>
      </w:pPr>
    </w:p>
    <w:p w:rsidR="00E35D82" w:rsidRDefault="00E35D82" w:rsidP="00C31781">
      <w:pPr>
        <w:ind w:left="709"/>
      </w:pPr>
    </w:p>
    <w:p w:rsidR="00E35D82" w:rsidRDefault="00E35D82" w:rsidP="00E35D82">
      <w:pPr>
        <w:ind w:left="1418"/>
        <w:rPr>
          <w:rFonts w:ascii="Calibri" w:hAnsi="Calibri"/>
          <w:sz w:val="28"/>
          <w:szCs w:val="28"/>
        </w:rPr>
      </w:pPr>
      <w:r w:rsidRPr="003F6C22">
        <w:rPr>
          <w:rFonts w:ascii="Calibri" w:hAnsi="Calibri"/>
          <w:sz w:val="28"/>
          <w:szCs w:val="28"/>
        </w:rPr>
        <w:t xml:space="preserve">- </w:t>
      </w:r>
      <w:r w:rsidRPr="003F6C22">
        <w:rPr>
          <w:rFonts w:ascii="Calibri" w:hAnsi="Calibri"/>
          <w:b/>
          <w:i/>
          <w:sz w:val="28"/>
          <w:szCs w:val="28"/>
        </w:rPr>
        <w:t>Nome:</w:t>
      </w:r>
      <w:r w:rsidRPr="003F6C22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Acquisto p</w:t>
      </w:r>
    </w:p>
    <w:p w:rsidR="00E35D82" w:rsidRPr="000332A6" w:rsidRDefault="000332A6" w:rsidP="00E35D82">
      <w:pPr>
        <w:ind w:left="1418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-</w:t>
      </w:r>
      <w:r w:rsidRPr="000332A6">
        <w:rPr>
          <w:rFonts w:ascii="Calibri" w:hAnsi="Calibri"/>
          <w:b/>
          <w:i/>
          <w:sz w:val="28"/>
          <w:szCs w:val="28"/>
        </w:rPr>
        <w:t xml:space="preserve"> Nome</w:t>
      </w:r>
      <w:r>
        <w:rPr>
          <w:rFonts w:ascii="Calibri" w:hAnsi="Calibri"/>
          <w:b/>
          <w:i/>
          <w:sz w:val="28"/>
          <w:szCs w:val="28"/>
        </w:rPr>
        <w:t xml:space="preserve">: </w:t>
      </w:r>
      <w:r w:rsidR="00ED75A5">
        <w:rPr>
          <w:rFonts w:ascii="Calibri" w:hAnsi="Calibri"/>
          <w:sz w:val="28"/>
          <w:szCs w:val="28"/>
        </w:rPr>
        <w:t>Area utente.</w:t>
      </w:r>
    </w:p>
    <w:p w:rsidR="000332A6" w:rsidRDefault="000332A6" w:rsidP="00E35D82">
      <w:pPr>
        <w:ind w:left="1418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i/>
          <w:sz w:val="28"/>
          <w:szCs w:val="28"/>
        </w:rPr>
        <w:t xml:space="preserve">-Attori: </w:t>
      </w:r>
      <w:r w:rsidRPr="000332A6">
        <w:rPr>
          <w:rFonts w:ascii="Calibri" w:hAnsi="Calibri"/>
          <w:sz w:val="28"/>
          <w:szCs w:val="28"/>
        </w:rPr>
        <w:t>Utenti</w:t>
      </w:r>
      <w:r>
        <w:rPr>
          <w:rFonts w:ascii="Calibri" w:hAnsi="Calibri"/>
          <w:sz w:val="28"/>
          <w:szCs w:val="28"/>
        </w:rPr>
        <w:t>.</w:t>
      </w:r>
    </w:p>
    <w:p w:rsidR="000332A6" w:rsidRDefault="000332A6" w:rsidP="00E35D82">
      <w:pPr>
        <w:ind w:left="1418"/>
        <w:rPr>
          <w:rFonts w:ascii="Calibri" w:hAnsi="Calibri"/>
          <w:sz w:val="28"/>
          <w:szCs w:val="28"/>
        </w:rPr>
      </w:pPr>
    </w:p>
    <w:p w:rsidR="000332A6" w:rsidRDefault="000332A6" w:rsidP="00E35D82">
      <w:pPr>
        <w:ind w:left="1418"/>
        <w:rPr>
          <w:rFonts w:ascii="Calibri" w:hAnsi="Calibri"/>
          <w:sz w:val="28"/>
          <w:szCs w:val="28"/>
          <w:u w:val="single"/>
        </w:rPr>
      </w:pPr>
      <w:r w:rsidRPr="000332A6">
        <w:rPr>
          <w:rFonts w:ascii="Calibri" w:hAnsi="Calibri"/>
          <w:sz w:val="28"/>
          <w:szCs w:val="28"/>
          <w:u w:val="single"/>
        </w:rPr>
        <w:t>Flusso di eventi</w:t>
      </w:r>
    </w:p>
    <w:p w:rsidR="000332A6" w:rsidRDefault="000332A6" w:rsidP="00E35D82">
      <w:pPr>
        <w:ind w:left="1418"/>
        <w:rPr>
          <w:rFonts w:ascii="Calibri" w:hAnsi="Calibri"/>
          <w:sz w:val="28"/>
          <w:szCs w:val="28"/>
          <w:u w:val="single"/>
        </w:rPr>
      </w:pPr>
    </w:p>
    <w:p w:rsidR="000332A6" w:rsidRDefault="000332A6" w:rsidP="00C26EF1">
      <w:pPr>
        <w:numPr>
          <w:ilvl w:val="0"/>
          <w:numId w:val="17"/>
        </w:numPr>
        <w:rPr>
          <w:rFonts w:ascii="Calibri" w:hAnsi="Calibri"/>
          <w:sz w:val="28"/>
          <w:szCs w:val="28"/>
        </w:rPr>
      </w:pPr>
      <w:r w:rsidRPr="000332A6">
        <w:rPr>
          <w:rFonts w:ascii="Calibri" w:hAnsi="Calibri"/>
          <w:sz w:val="28"/>
          <w:szCs w:val="28"/>
        </w:rPr>
        <w:t>L’utente interessato all’acquisto di prodotti in vendita sulla piattaforma dovrà registrarsi inserendo un username e una password. Sarà dotato di un’area utente personale, e potrà modificare il profilo, accedere ai dati riservati e monitorare lo stato degli ordini</w:t>
      </w:r>
      <w:r w:rsidR="00ED75A5">
        <w:rPr>
          <w:rFonts w:ascii="Calibri" w:hAnsi="Calibri"/>
          <w:sz w:val="28"/>
          <w:szCs w:val="28"/>
        </w:rPr>
        <w:t xml:space="preserve"> facendo il login con i suoi dati.</w:t>
      </w:r>
    </w:p>
    <w:p w:rsidR="000332A6" w:rsidRDefault="000332A6" w:rsidP="000332A6">
      <w:pPr>
        <w:rPr>
          <w:rFonts w:ascii="Calibri" w:hAnsi="Calibri"/>
          <w:sz w:val="28"/>
          <w:szCs w:val="28"/>
        </w:rPr>
      </w:pPr>
    </w:p>
    <w:p w:rsidR="000332A6" w:rsidRPr="000332A6" w:rsidRDefault="000332A6" w:rsidP="000332A6">
      <w:pPr>
        <w:rPr>
          <w:rFonts w:ascii="Calibri" w:hAnsi="Calibri"/>
          <w:sz w:val="28"/>
          <w:szCs w:val="28"/>
        </w:rPr>
      </w:pPr>
    </w:p>
    <w:p w:rsidR="00E35D82" w:rsidRDefault="00CC4568" w:rsidP="00E35D82">
      <w:pPr>
        <w:ind w:left="1418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eastAsia="it-IT"/>
        </w:rPr>
        <w:pict>
          <v:oval id="_x0000_s1100" style="position:absolute;left:0;text-align:left;margin-left:17.35pt;margin-top:.85pt;width:39.55pt;height:37.5pt;z-index:3" fillcolor="#d9e2f3">
            <v:fill color2="#d9e2f3" recolor="t" focus="100%" type="gradient"/>
          </v:oval>
        </w:pict>
      </w:r>
    </w:p>
    <w:p w:rsidR="000332A6" w:rsidRDefault="000332A6" w:rsidP="00E35D82">
      <w:pPr>
        <w:ind w:left="1418"/>
        <w:rPr>
          <w:rFonts w:ascii="Calibri" w:hAnsi="Calibri"/>
          <w:sz w:val="28"/>
          <w:szCs w:val="28"/>
        </w:rPr>
      </w:pPr>
    </w:p>
    <w:p w:rsidR="000332A6" w:rsidRDefault="00CC4568" w:rsidP="00E35D82">
      <w:pPr>
        <w:ind w:left="1418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eastAsia="it-IT"/>
        </w:rPr>
        <w:pict>
          <v:oval id="_x0000_s1130" style="position:absolute;left:0;text-align:left;margin-left:206.95pt;margin-top:8.25pt;width:121.7pt;height:84.2pt;z-index:10" fillcolor="#d9e2f3">
            <v:fill color2="#d9e2f3" recolor="t" rotate="t" focus="100%" type="gradient"/>
            <v:textbox>
              <w:txbxContent>
                <w:p w:rsidR="00ED75A5" w:rsidRPr="00E00820" w:rsidRDefault="00ED75A5">
                  <w:pPr>
                    <w:rPr>
                      <w:rFonts w:ascii="Calibri" w:hAnsi="Calibri"/>
                      <w:sz w:val="28"/>
                      <w:szCs w:val="28"/>
                    </w:rPr>
                  </w:pPr>
                </w:p>
                <w:p w:rsidR="00ED75A5" w:rsidRPr="00E00820" w:rsidRDefault="00ED75A5">
                  <w:pPr>
                    <w:rPr>
                      <w:rFonts w:ascii="Calibri" w:hAnsi="Calibri"/>
                      <w:sz w:val="28"/>
                      <w:szCs w:val="28"/>
                    </w:rPr>
                  </w:pPr>
                  <w:r w:rsidRPr="00E00820">
                    <w:rPr>
                      <w:rFonts w:ascii="Calibri" w:hAnsi="Calibri"/>
                      <w:sz w:val="28"/>
                      <w:szCs w:val="28"/>
                    </w:rPr>
                    <w:t xml:space="preserve">  Area utente</w:t>
                  </w:r>
                </w:p>
              </w:txbxContent>
            </v:textbox>
          </v:oval>
        </w:pict>
      </w:r>
      <w:r>
        <w:rPr>
          <w:rFonts w:ascii="Calibri" w:hAnsi="Calibri"/>
          <w:noProof/>
          <w:sz w:val="28"/>
          <w:szCs w:val="28"/>
          <w:lang w:eastAsia="it-IT"/>
        </w:rPr>
        <w:pict>
          <v:shape id="_x0000_s1103" type="#_x0000_t32" style="position:absolute;left:0;text-align:left;margin-left:38.6pt;margin-top:6.25pt;width:23.35pt;height:12.15pt;z-index:6" o:connectortype="straight"/>
        </w:pict>
      </w:r>
      <w:r>
        <w:rPr>
          <w:rFonts w:ascii="Calibri" w:hAnsi="Calibri"/>
          <w:noProof/>
          <w:sz w:val="28"/>
          <w:szCs w:val="28"/>
          <w:lang w:eastAsia="it-IT"/>
        </w:rPr>
        <w:pict>
          <v:shape id="_x0000_s1102" type="#_x0000_t32" style="position:absolute;left:0;text-align:left;margin-left:11.3pt;margin-top:5.25pt;width:25.3pt;height:15.25pt;flip:x;z-index:5" o:connectortype="straight"/>
        </w:pict>
      </w:r>
      <w:r>
        <w:rPr>
          <w:rFonts w:ascii="Calibri" w:hAnsi="Calibri"/>
          <w:noProof/>
          <w:sz w:val="28"/>
          <w:szCs w:val="28"/>
          <w:lang w:eastAsia="it-IT"/>
        </w:rPr>
        <w:pict>
          <v:shape id="_x0000_s1101" type="#_x0000_t32" style="position:absolute;left:0;text-align:left;margin-left:36.6pt;margin-top:5.25pt;width:1pt;height:47.65pt;z-index:4" o:connectortype="straight"/>
        </w:pict>
      </w:r>
    </w:p>
    <w:p w:rsidR="000332A6" w:rsidRDefault="00ED75A5" w:rsidP="00ED75A5">
      <w:pPr>
        <w:tabs>
          <w:tab w:val="left" w:pos="4624"/>
        </w:tabs>
        <w:ind w:left="1418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</w:r>
    </w:p>
    <w:p w:rsidR="000332A6" w:rsidRDefault="00CC4568" w:rsidP="00E35D82">
      <w:pPr>
        <w:ind w:left="1418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eastAsia="it-IT"/>
        </w:rPr>
        <w:pict>
          <v:shape id="_x0000_s1106" type="#_x0000_t32" style="position:absolute;left:0;text-align:left;margin-left:77.15pt;margin-top:3.5pt;width:130.85pt;height:6.05pt;z-index:9" o:connectortype="straight"/>
        </w:pict>
      </w:r>
    </w:p>
    <w:p w:rsidR="000332A6" w:rsidRDefault="00CC4568" w:rsidP="00E35D82">
      <w:pPr>
        <w:ind w:left="1418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eastAsia="it-IT"/>
        </w:rPr>
        <w:pict>
          <v:shape id="_x0000_s1104" type="#_x0000_t32" style="position:absolute;left:0;text-align:left;margin-left:18.35pt;margin-top:1.6pt;width:19.25pt;height:12.15pt;flip:x;z-index:7" o:connectortype="straight"/>
        </w:pict>
      </w:r>
      <w:r>
        <w:rPr>
          <w:rFonts w:ascii="Calibri" w:hAnsi="Calibri"/>
          <w:noProof/>
          <w:sz w:val="28"/>
          <w:szCs w:val="28"/>
          <w:lang w:eastAsia="it-IT"/>
        </w:rPr>
        <w:pict>
          <v:shape id="_x0000_s1105" type="#_x0000_t32" style="position:absolute;left:0;text-align:left;margin-left:37.6pt;margin-top:.6pt;width:17.25pt;height:12.15pt;z-index:8" o:connectortype="straight"/>
        </w:pict>
      </w:r>
    </w:p>
    <w:p w:rsidR="000332A6" w:rsidRDefault="000332A6" w:rsidP="00E35D82">
      <w:pPr>
        <w:ind w:left="1418"/>
        <w:rPr>
          <w:rFonts w:ascii="Calibri" w:hAnsi="Calibri"/>
          <w:sz w:val="28"/>
          <w:szCs w:val="28"/>
        </w:rPr>
      </w:pPr>
    </w:p>
    <w:p w:rsidR="000332A6" w:rsidRDefault="00CC4568" w:rsidP="00E35D82">
      <w:pPr>
        <w:ind w:left="1418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eastAsia="it-IT"/>
        </w:rPr>
        <w:pict>
          <v:shape id="_x0000_s1132" type="#_x0000_t32" style="position:absolute;left:0;text-align:left;margin-left:294.05pt;margin-top:1.9pt;width:14.2pt;height:97.35pt;z-index:12" o:connectortype="straight">
            <v:stroke dashstyle="1 1" endarrow="block"/>
          </v:shape>
        </w:pict>
      </w:r>
      <w:r>
        <w:rPr>
          <w:rFonts w:ascii="Calibri" w:hAnsi="Calibri"/>
          <w:noProof/>
          <w:sz w:val="28"/>
          <w:szCs w:val="28"/>
          <w:lang w:eastAsia="it-IT"/>
        </w:rPr>
        <w:pict>
          <v:shape id="_x0000_s1131" type="#_x0000_t32" style="position:absolute;left:0;text-align:left;margin-left:194.8pt;margin-top:4.8pt;width:46.65pt;height:91.3pt;flip:x;z-index:11;mso-position-vertical:absolute" o:connectortype="straight">
            <v:stroke dashstyle="1 1" endarrow="block"/>
          </v:shape>
        </w:pict>
      </w:r>
    </w:p>
    <w:p w:rsidR="000332A6" w:rsidRDefault="000332A6" w:rsidP="00E35D82">
      <w:pPr>
        <w:ind w:left="1418"/>
        <w:rPr>
          <w:rFonts w:ascii="Calibri" w:hAnsi="Calibri"/>
          <w:sz w:val="28"/>
          <w:szCs w:val="28"/>
        </w:rPr>
      </w:pPr>
    </w:p>
    <w:p w:rsidR="000332A6" w:rsidRDefault="00ED75A5" w:rsidP="00E35D82">
      <w:pPr>
        <w:ind w:left="1418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</w:t>
      </w:r>
      <w:r w:rsidR="002D10CA">
        <w:rPr>
          <w:rFonts w:ascii="Calibri" w:hAnsi="Calibri"/>
          <w:sz w:val="28"/>
          <w:szCs w:val="28"/>
        </w:rPr>
        <w:t>&lt;&lt;include&gt;&gt;</w:t>
      </w:r>
    </w:p>
    <w:p w:rsidR="000332A6" w:rsidRDefault="002D10CA" w:rsidP="002D10CA">
      <w:pPr>
        <w:ind w:left="1418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          &lt;&lt;include&gt;&gt;</w:t>
      </w:r>
    </w:p>
    <w:p w:rsidR="000332A6" w:rsidRDefault="000332A6" w:rsidP="00E35D82">
      <w:pPr>
        <w:ind w:left="1418"/>
        <w:rPr>
          <w:rFonts w:ascii="Calibri" w:hAnsi="Calibri"/>
          <w:sz w:val="28"/>
          <w:szCs w:val="28"/>
        </w:rPr>
      </w:pPr>
    </w:p>
    <w:p w:rsidR="000332A6" w:rsidRDefault="000332A6" w:rsidP="00E35D82">
      <w:pPr>
        <w:ind w:left="1418"/>
        <w:rPr>
          <w:rFonts w:ascii="Calibri" w:hAnsi="Calibri"/>
          <w:sz w:val="28"/>
          <w:szCs w:val="28"/>
        </w:rPr>
      </w:pPr>
    </w:p>
    <w:p w:rsidR="000332A6" w:rsidRDefault="00CC4568" w:rsidP="00E35D82">
      <w:pPr>
        <w:ind w:left="1418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eastAsia="it-IT"/>
        </w:rPr>
        <w:pict>
          <v:oval id="_x0000_s1134" style="position:absolute;left:0;text-align:left;margin-left:258.65pt;margin-top:3.85pt;width:179.5pt;height:89.25pt;z-index:1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deeaf6">
            <v:fill color2="#deeaf6" recolor="t" rotate="t" focus="100%" type="gradient"/>
            <v:textbox>
              <w:txbxContent>
                <w:p w:rsidR="00ED75A5" w:rsidRPr="00E00820" w:rsidRDefault="00ED75A5" w:rsidP="00ED75A5">
                  <w:pPr>
                    <w:jc w:val="center"/>
                    <w:rPr>
                      <w:rFonts w:ascii="Calibri" w:hAnsi="Calibri"/>
                      <w:sz w:val="28"/>
                      <w:szCs w:val="28"/>
                    </w:rPr>
                  </w:pPr>
                </w:p>
                <w:p w:rsidR="00ED75A5" w:rsidRPr="00E00820" w:rsidRDefault="00ED75A5" w:rsidP="00ED75A5">
                  <w:pPr>
                    <w:jc w:val="center"/>
                    <w:rPr>
                      <w:rFonts w:ascii="Calibri" w:hAnsi="Calibri"/>
                      <w:sz w:val="28"/>
                      <w:szCs w:val="28"/>
                    </w:rPr>
                  </w:pPr>
                  <w:r w:rsidRPr="00E00820">
                    <w:rPr>
                      <w:rFonts w:ascii="Calibri" w:hAnsi="Calibri"/>
                      <w:sz w:val="28"/>
                      <w:szCs w:val="28"/>
                    </w:rPr>
                    <w:t>Login al sito</w:t>
                  </w:r>
                </w:p>
              </w:txbxContent>
            </v:textbox>
          </v:oval>
        </w:pict>
      </w:r>
      <w:r>
        <w:rPr>
          <w:rFonts w:ascii="Calibri" w:hAnsi="Calibri"/>
          <w:noProof/>
          <w:sz w:val="28"/>
          <w:szCs w:val="28"/>
          <w:lang w:eastAsia="it-IT"/>
        </w:rPr>
        <w:pict>
          <v:oval id="_x0000_s1133" style="position:absolute;left:0;text-align:left;margin-left:66pt;margin-top:3.85pt;width:168.35pt;height:110.5pt;z-index:13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d9e2f3">
            <v:fill color2="#deeaf6" recolor="t" rotate="t" focus="100%" type="gradient"/>
            <v:textbox>
              <w:txbxContent>
                <w:p w:rsidR="00ED75A5" w:rsidRPr="00E00820" w:rsidRDefault="00ED75A5" w:rsidP="00ED75A5">
                  <w:pPr>
                    <w:jc w:val="center"/>
                    <w:rPr>
                      <w:rFonts w:ascii="Calibri" w:hAnsi="Calibri"/>
                      <w:sz w:val="28"/>
                      <w:szCs w:val="28"/>
                    </w:rPr>
                  </w:pPr>
                </w:p>
                <w:p w:rsidR="00ED75A5" w:rsidRPr="00E00820" w:rsidRDefault="00ED75A5" w:rsidP="00ED75A5">
                  <w:pPr>
                    <w:jc w:val="center"/>
                    <w:rPr>
                      <w:rFonts w:ascii="Calibri" w:hAnsi="Calibri"/>
                      <w:sz w:val="28"/>
                      <w:szCs w:val="28"/>
                    </w:rPr>
                  </w:pPr>
                  <w:r w:rsidRPr="00E00820">
                    <w:rPr>
                      <w:rFonts w:ascii="Calibri" w:hAnsi="Calibri"/>
                      <w:sz w:val="28"/>
                      <w:szCs w:val="28"/>
                    </w:rPr>
                    <w:t>Registrazione dell’utente al sito</w:t>
                  </w:r>
                </w:p>
              </w:txbxContent>
            </v:textbox>
          </v:oval>
        </w:pict>
      </w:r>
    </w:p>
    <w:p w:rsidR="000332A6" w:rsidRDefault="000332A6" w:rsidP="00E35D82">
      <w:pPr>
        <w:ind w:left="1418"/>
        <w:rPr>
          <w:rFonts w:ascii="Calibri" w:hAnsi="Calibri"/>
          <w:sz w:val="28"/>
          <w:szCs w:val="28"/>
        </w:rPr>
      </w:pPr>
    </w:p>
    <w:p w:rsidR="000332A6" w:rsidRDefault="000332A6" w:rsidP="00E35D82">
      <w:pPr>
        <w:ind w:left="1418"/>
        <w:rPr>
          <w:rFonts w:ascii="Calibri" w:hAnsi="Calibri"/>
          <w:sz w:val="28"/>
          <w:szCs w:val="28"/>
        </w:rPr>
      </w:pPr>
    </w:p>
    <w:p w:rsidR="000332A6" w:rsidRDefault="000332A6" w:rsidP="00E35D82">
      <w:pPr>
        <w:ind w:left="1418"/>
        <w:rPr>
          <w:rFonts w:ascii="Calibri" w:hAnsi="Calibri"/>
          <w:sz w:val="28"/>
          <w:szCs w:val="28"/>
        </w:rPr>
      </w:pPr>
    </w:p>
    <w:p w:rsidR="000332A6" w:rsidRDefault="000332A6" w:rsidP="00E35D82">
      <w:pPr>
        <w:ind w:left="1418"/>
        <w:rPr>
          <w:rFonts w:ascii="Calibri" w:hAnsi="Calibri"/>
          <w:sz w:val="28"/>
          <w:szCs w:val="28"/>
        </w:rPr>
      </w:pPr>
    </w:p>
    <w:p w:rsidR="000332A6" w:rsidRDefault="000332A6" w:rsidP="00E35D82">
      <w:pPr>
        <w:ind w:left="1418"/>
        <w:rPr>
          <w:rFonts w:ascii="Calibri" w:hAnsi="Calibri"/>
          <w:sz w:val="28"/>
          <w:szCs w:val="28"/>
        </w:rPr>
      </w:pPr>
    </w:p>
    <w:p w:rsidR="000332A6" w:rsidRDefault="000332A6" w:rsidP="00E35D82">
      <w:pPr>
        <w:ind w:left="1418"/>
        <w:rPr>
          <w:rFonts w:ascii="Calibri" w:hAnsi="Calibri"/>
          <w:sz w:val="28"/>
          <w:szCs w:val="28"/>
        </w:rPr>
      </w:pPr>
    </w:p>
    <w:p w:rsidR="000332A6" w:rsidRDefault="000332A6" w:rsidP="00E35D82">
      <w:pPr>
        <w:ind w:left="1418"/>
        <w:rPr>
          <w:rFonts w:ascii="Calibri" w:hAnsi="Calibri"/>
          <w:sz w:val="28"/>
          <w:szCs w:val="28"/>
        </w:rPr>
      </w:pPr>
    </w:p>
    <w:p w:rsidR="000332A6" w:rsidRDefault="000332A6" w:rsidP="00E35D82">
      <w:pPr>
        <w:ind w:left="1418"/>
        <w:rPr>
          <w:rFonts w:ascii="Calibri" w:hAnsi="Calibri"/>
          <w:sz w:val="28"/>
          <w:szCs w:val="28"/>
        </w:rPr>
      </w:pPr>
    </w:p>
    <w:p w:rsidR="000332A6" w:rsidRDefault="000332A6" w:rsidP="00E35D82">
      <w:pPr>
        <w:ind w:left="1418"/>
        <w:rPr>
          <w:rFonts w:ascii="Calibri" w:hAnsi="Calibri"/>
          <w:sz w:val="28"/>
          <w:szCs w:val="28"/>
        </w:rPr>
      </w:pPr>
    </w:p>
    <w:p w:rsidR="000332A6" w:rsidRDefault="000332A6" w:rsidP="00E35D82">
      <w:pPr>
        <w:ind w:left="1418"/>
        <w:rPr>
          <w:rFonts w:ascii="Calibri" w:hAnsi="Calibri"/>
          <w:sz w:val="28"/>
          <w:szCs w:val="28"/>
        </w:rPr>
      </w:pPr>
    </w:p>
    <w:p w:rsidR="000332A6" w:rsidRDefault="000332A6" w:rsidP="00E35D82">
      <w:pPr>
        <w:ind w:left="1418"/>
        <w:rPr>
          <w:rFonts w:ascii="Calibri" w:hAnsi="Calibri"/>
          <w:sz w:val="28"/>
          <w:szCs w:val="28"/>
        </w:rPr>
      </w:pPr>
    </w:p>
    <w:p w:rsidR="000332A6" w:rsidRDefault="000332A6" w:rsidP="00E35D82">
      <w:pPr>
        <w:ind w:left="1418"/>
        <w:rPr>
          <w:rFonts w:ascii="Calibri" w:hAnsi="Calibri"/>
          <w:sz w:val="28"/>
          <w:szCs w:val="28"/>
        </w:rPr>
      </w:pPr>
    </w:p>
    <w:p w:rsidR="000332A6" w:rsidRDefault="000332A6" w:rsidP="00E35D82">
      <w:pPr>
        <w:ind w:left="1418"/>
        <w:rPr>
          <w:rFonts w:ascii="Calibri" w:hAnsi="Calibri"/>
          <w:sz w:val="28"/>
          <w:szCs w:val="28"/>
        </w:rPr>
      </w:pPr>
    </w:p>
    <w:p w:rsidR="00E35D82" w:rsidRPr="003F6C22" w:rsidRDefault="00E35D82" w:rsidP="002D10CA">
      <w:pPr>
        <w:ind w:firstLine="1418"/>
        <w:rPr>
          <w:rFonts w:ascii="Calibri" w:hAnsi="Calibri"/>
          <w:sz w:val="28"/>
          <w:szCs w:val="28"/>
        </w:rPr>
      </w:pPr>
      <w:r w:rsidRPr="003F6C22">
        <w:rPr>
          <w:rFonts w:ascii="Calibri" w:hAnsi="Calibri"/>
          <w:sz w:val="28"/>
          <w:szCs w:val="28"/>
        </w:rPr>
        <w:lastRenderedPageBreak/>
        <w:t xml:space="preserve">- </w:t>
      </w:r>
      <w:r w:rsidRPr="003F6C22">
        <w:rPr>
          <w:rFonts w:ascii="Calibri" w:hAnsi="Calibri"/>
          <w:b/>
          <w:i/>
          <w:sz w:val="28"/>
          <w:szCs w:val="28"/>
        </w:rPr>
        <w:t>Nome:</w:t>
      </w:r>
      <w:r>
        <w:rPr>
          <w:rFonts w:ascii="Calibri" w:hAnsi="Calibri"/>
          <w:sz w:val="28"/>
          <w:szCs w:val="28"/>
        </w:rPr>
        <w:t xml:space="preserve"> Acquisto dei prodotti</w:t>
      </w:r>
      <w:r w:rsidRPr="003F6C22">
        <w:rPr>
          <w:rFonts w:ascii="Calibri" w:hAnsi="Calibri"/>
          <w:sz w:val="28"/>
          <w:szCs w:val="28"/>
        </w:rPr>
        <w:t>.</w:t>
      </w:r>
    </w:p>
    <w:p w:rsidR="00E35D82" w:rsidRDefault="00E35D82" w:rsidP="00E35D82">
      <w:pPr>
        <w:ind w:left="709" w:firstLine="709"/>
        <w:rPr>
          <w:rFonts w:ascii="Calibri" w:hAnsi="Calibri"/>
          <w:sz w:val="28"/>
          <w:szCs w:val="28"/>
        </w:rPr>
      </w:pPr>
      <w:r w:rsidRPr="003F6C22">
        <w:rPr>
          <w:rFonts w:ascii="Calibri" w:hAnsi="Calibri"/>
          <w:sz w:val="28"/>
          <w:szCs w:val="28"/>
        </w:rPr>
        <w:t xml:space="preserve">- </w:t>
      </w:r>
      <w:r w:rsidRPr="003F6C22">
        <w:rPr>
          <w:rFonts w:ascii="Calibri" w:hAnsi="Calibri"/>
          <w:b/>
          <w:i/>
          <w:sz w:val="28"/>
          <w:szCs w:val="28"/>
        </w:rPr>
        <w:t>Attori:</w:t>
      </w:r>
      <w:r w:rsidRPr="003F6C22">
        <w:rPr>
          <w:rFonts w:ascii="Calibri" w:hAnsi="Calibri"/>
          <w:sz w:val="28"/>
          <w:szCs w:val="28"/>
        </w:rPr>
        <w:t xml:space="preserve"> Clienti.</w:t>
      </w:r>
    </w:p>
    <w:p w:rsidR="000332A6" w:rsidRDefault="000332A6" w:rsidP="00E35D82">
      <w:pPr>
        <w:ind w:left="709" w:firstLine="709"/>
        <w:rPr>
          <w:rFonts w:ascii="Calibri" w:hAnsi="Calibri"/>
          <w:sz w:val="28"/>
          <w:szCs w:val="28"/>
        </w:rPr>
      </w:pPr>
    </w:p>
    <w:p w:rsidR="000332A6" w:rsidRPr="000332A6" w:rsidRDefault="000332A6" w:rsidP="00E35D82">
      <w:pPr>
        <w:ind w:left="709" w:firstLine="709"/>
        <w:rPr>
          <w:rFonts w:ascii="Calibri" w:hAnsi="Calibri"/>
          <w:sz w:val="28"/>
          <w:szCs w:val="28"/>
          <w:u w:val="single"/>
        </w:rPr>
      </w:pPr>
      <w:r w:rsidRPr="000332A6">
        <w:rPr>
          <w:rFonts w:ascii="Calibri" w:hAnsi="Calibri"/>
          <w:sz w:val="28"/>
          <w:szCs w:val="28"/>
          <w:u w:val="single"/>
        </w:rPr>
        <w:t>Flusso di eventi</w:t>
      </w:r>
    </w:p>
    <w:p w:rsidR="00E35D82" w:rsidRPr="003F6C22" w:rsidRDefault="00E35D82" w:rsidP="00E35D82">
      <w:pPr>
        <w:ind w:left="709" w:firstLine="709"/>
        <w:rPr>
          <w:rFonts w:ascii="Calibri" w:hAnsi="Calibri"/>
          <w:sz w:val="28"/>
          <w:szCs w:val="28"/>
        </w:rPr>
      </w:pPr>
    </w:p>
    <w:p w:rsidR="00E35D82" w:rsidRDefault="00CC4568" w:rsidP="00E35D82">
      <w:pPr>
        <w:numPr>
          <w:ilvl w:val="0"/>
          <w:numId w:val="3"/>
        </w:numPr>
        <w:ind w:left="1778"/>
        <w:rPr>
          <w:rFonts w:ascii="Calibri" w:hAnsi="Calibri"/>
          <w:sz w:val="28"/>
          <w:szCs w:val="28"/>
        </w:rPr>
      </w:pPr>
      <w:r>
        <w:rPr>
          <w:noProof/>
        </w:rPr>
        <w:pict>
          <v:group id="Gruppo 1" o:spid="_x0000_s1074" style="position:absolute;left:0;text-align:left;margin-left:35.45pt;margin-top:162.15pt;width:446.85pt;height:415pt;z-index:2" coordorigin="8667,2952" coordsize="49007,43578">
            <v:shape id="Connettore 2 2" o:spid="_x0000_s1075" type="#_x0000_t32" style="position:absolute;left:12144;top:9905;width:0;height:6381;visibility:visible;mso-wrap-style:square" o:connectortype="straight">
              <v:stroke startarrowwidth="wide" startarrowlength="long" endarrowwidth="wide" endarrowlength="long"/>
            </v:shape>
            <v:oval id="Ovale 3" o:spid="_x0000_s1076" style="position:absolute;left:9525;top:6334;width:5238;height:3429;visibility:visible;v-text-anchor:middle" fillcolor="#cfe2f3">
              <v:textbox inset="2.53958mm,2.53958mm,2.53958mm,2.53958mm">
                <w:txbxContent>
                  <w:p w:rsidR="00E35D82" w:rsidRDefault="00E35D82" w:rsidP="00E35D82">
                    <w:pPr>
                      <w:textDirection w:val="btLr"/>
                    </w:pPr>
                  </w:p>
                </w:txbxContent>
              </v:textbox>
            </v:oval>
            <v:shape id="Connettore 2 4" o:spid="_x0000_s1077" type="#_x0000_t32" style="position:absolute;left:9285;top:9763;width:2811;height:2286;rotation:180;flip:x;visibility:visible;mso-wrap-style:square" o:connectortype="straight">
              <v:stroke startarrowwidth="wide" startarrowlength="long" endarrowwidth="wide" endarrowlength="long"/>
            </v:shape>
            <v:shape id="Connettore 2 5" o:spid="_x0000_s1078" type="#_x0000_t32" style="position:absolute;left:12192;top:9763;width:3669;height:2286;rotation:180;visibility:visible;mso-wrap-style:square" o:connectortype="straight">
              <v:stroke startarrowwidth="wide" startarrowlength="long" endarrowwidth="wide" endarrowlength="long"/>
            </v:shape>
            <v:shape id="Connettore 2 6" o:spid="_x0000_s1079" type="#_x0000_t32" style="position:absolute;left:9810;top:16237;width:2382;height:1809;flip:x;visibility:visible;mso-wrap-style:square" o:connectortype="straight">
              <v:stroke startarrowwidth="wide" startarrowlength="long" endarrowwidth="wide" endarrowlength="long"/>
            </v:shape>
            <v:shape id="Connettore 2 7" o:spid="_x0000_s1080" type="#_x0000_t32" style="position:absolute;left:12192;top:16286;width:2001;height:1428;visibility:visible;mso-wrap-style:square" o:connectortype="straight">
              <v:stroke startarrowwidth="wide" startarrowlength="long" endarrowwidth="wide" endarrowlength="long"/>
            </v:shape>
            <v:oval id="Ovale 8" o:spid="_x0000_s1081" style="position:absolute;left:26713;top:7817;width:12858;height:7368;visibility:visible;v-text-anchor:middle" fillcolor="#cfe2f3">
              <v:textbox inset="2.53958mm,2.53958mm,2.53958mm,2.53958mm">
                <w:txbxContent>
                  <w:p w:rsidR="00E35D82" w:rsidRDefault="00E35D82" w:rsidP="00E35D8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>Consulta catalogo</w:t>
                    </w:r>
                  </w:p>
                </w:txbxContent>
              </v:textbox>
            </v:oval>
            <v:shape id="Connettore 2 9" o:spid="_x0000_s1082" type="#_x0000_t32" style="position:absolute;left:14370;top:12049;width:12432;height:2201;flip:y;visibility:visible;mso-wrap-style:square" o:connectortype="straight">
              <v:stroke startarrowwidth="wide" startarrowlength="long" endarrowwidth="wide" endarrowlength="long"/>
            </v:shape>
            <v:oval id="Ovale 10" o:spid="_x0000_s1083" style="position:absolute;left:37866;top:24626;width:12858;height:7888;visibility:visible;v-text-anchor:middle" fillcolor="#cfe2f3">
              <v:textbox inset="2.53958mm,2.53958mm,2.53958mm,2.53958mm">
                <w:txbxContent>
                  <w:p w:rsidR="00E35D82" w:rsidRDefault="00E35D82" w:rsidP="00E35D8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28"/>
                      </w:rPr>
                      <w:t>Acquista prodotto</w:t>
                    </w:r>
                  </w:p>
                </w:txbxContent>
              </v:textbox>
            </v:oval>
            <v:shape id="Connettore 2 11" o:spid="_x0000_s1084" type="#_x0000_t32" style="position:absolute;left:14459;top:15452;width:24286;height:10456;flip:x y;visibility:visible;mso-wrap-style:square" o:connectortype="straight">
              <v:stroke startarrowwidth="wide" startarrowlength="long" endarrowwidth="wide" endarrowlength="long"/>
            </v:shape>
            <v:shape id="Connettore 2 12" o:spid="_x0000_s1085" type="#_x0000_t32" style="position:absolute;left:37242;top:14470;width:7053;height:10156;flip:x y;visibility:visible;mso-wrap-style:square" o:connectortype="straight">
              <v:stroke dashstyle="dot" startarrowwidth="wide" startarrowlength="long" endarrow="block" endarrowwidth="wide" endarrowlength="long"/>
            </v:shape>
            <v:shape id="Casella di testo 13" o:spid="_x0000_s1086" type="#_x0000_t202" style="position:absolute;left:32933;top:19048;width:8097;height:3658;visibility:visible;v-text-anchor:top" filled="f" stroked="f">
              <v:textbox inset="2.53958mm,2.53958mm,2.53958mm,2.53958mm">
                <w:txbxContent>
                  <w:p w:rsidR="00E35D82" w:rsidRDefault="00E35D82" w:rsidP="00E35D82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&lt;&lt;include&gt;&gt;</w:t>
                    </w:r>
                  </w:p>
                </w:txbxContent>
              </v:textbox>
            </v:shape>
            <v:oval id="Ovale 14" o:spid="_x0000_s1087" style="position:absolute;left:45864;top:7709;width:11811;height:7743;visibility:visible;v-text-anchor:middle" fillcolor="#cfe2f3">
              <v:textbox inset="2.53958mm,2.53958mm,2.53958mm,2.53958mm">
                <w:txbxContent>
                  <w:p w:rsidR="00E35D82" w:rsidRDefault="00E35D82" w:rsidP="00E35D8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>Login Account</w:t>
                    </w:r>
                  </w:p>
                </w:txbxContent>
              </v:textbox>
            </v:oval>
            <v:shape id="Connettore 2 15" o:spid="_x0000_s1088" type="#_x0000_t32" style="position:absolute;left:48841;top:15450;width:2928;height:10328;flip:x;visibility:visible;mso-wrap-style:square" o:connectortype="straight">
              <v:stroke dashstyle="dot" startarrowwidth="wide" startarrowlength="long" endarrow="block" endarrowwidth="wide" endarrowlength="long"/>
            </v:shape>
            <v:shape id="Casella di testo 16" o:spid="_x0000_s1089" type="#_x0000_t202" style="position:absolute;left:42862;top:17620;width:10002;height:3393;visibility:visible;v-text-anchor:top" filled="f" stroked="f">
              <v:textbox inset="2.53958mm,2.53958mm,2.53958mm,2.53958mm">
                <w:txbxContent>
                  <w:p w:rsidR="00E35D82" w:rsidRDefault="00E35D82" w:rsidP="00E35D82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&lt;&lt;include&gt;&gt;</w:t>
                    </w:r>
                  </w:p>
                </w:txbxContent>
              </v:textbox>
            </v:shape>
            <v:shape id="Connettore 2 17" o:spid="_x0000_s1090" type="#_x0000_t32" style="position:absolute;left:28575;top:28241;width:8667;height:48;flip:x;visibility:visible;mso-wrap-style:square" o:connectortype="straight">
              <v:stroke dashstyle="dot" startarrowwidth="wide" startarrowlength="long" endarrow="block" endarrowwidth="wide" endarrowlength="long"/>
            </v:shape>
            <v:oval id="Ovale 18" o:spid="_x0000_s1091" style="position:absolute;left:16764;top:25908;width:11811;height:4713;visibility:visible;v-text-anchor:middle" fillcolor="#cfe2f3">
              <v:textbox inset="2.53958mm,2.53958mm,2.53958mm,2.53958mm">
                <w:txbxContent>
                  <w:p w:rsidR="00E35D82" w:rsidRDefault="00F561A7" w:rsidP="00E35D82">
                    <w:pPr>
                      <w:jc w:val="center"/>
                      <w:textDirection w:val="btLr"/>
                      <w:rPr>
                        <w:rFonts w:ascii="Arial" w:eastAsia="Arial" w:hAnsi="Arial" w:cs="Arial"/>
                        <w:color w:val="00000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>Crea ordine</w:t>
                    </w:r>
                  </w:p>
                  <w:p w:rsidR="00F561A7" w:rsidRDefault="00F561A7" w:rsidP="00E35D82">
                    <w:pPr>
                      <w:jc w:val="center"/>
                      <w:textDirection w:val="btLr"/>
                    </w:pPr>
                  </w:p>
                </w:txbxContent>
              </v:textbox>
            </v:oval>
            <v:shape id="Connettore 2 19" o:spid="_x0000_s1092" type="#_x0000_t32" style="position:absolute;left:44562;top:32705;width:333;height:6765;visibility:visible;mso-wrap-style:square" o:connectortype="straight">
              <v:stroke dashstyle="dot" startarrowwidth="wide" startarrowlength="long" endarrow="block" endarrowwidth="wide" endarrowlength="long"/>
            </v:shape>
            <v:oval id="Ovale 20" o:spid="_x0000_s1093" style="position:absolute;left:36408;top:39386;width:14859;height:7145;visibility:visible;v-text-anchor:middle" fillcolor="#cfe2f3">
              <v:textbox inset="2.53958mm,2.53958mm,2.53958mm,2.53958mm">
                <w:txbxContent>
                  <w:p w:rsidR="00E35D82" w:rsidRDefault="00E35D82" w:rsidP="00E35D8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>Inserimento dati pagamento</w:t>
                    </w:r>
                  </w:p>
                </w:txbxContent>
              </v:textbox>
            </v:oval>
            <v:shape id="Casella di testo 21" o:spid="_x0000_s1094" type="#_x0000_t202" style="position:absolute;left:27477;top:25049;width:8097;height:2737;visibility:visible;v-text-anchor:top" filled="f" stroked="f">
              <v:textbox inset="2.53958mm,2.53958mm,2.53958mm,2.53958mm">
                <w:txbxContent>
                  <w:p w:rsidR="00E35D82" w:rsidRDefault="00E35D82" w:rsidP="00E35D82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&lt;&lt;include&gt;&gt;</w:t>
                    </w:r>
                  </w:p>
                </w:txbxContent>
              </v:textbox>
            </v:shape>
            <v:shape id="Casella di testo 22" o:spid="_x0000_s1095" type="#_x0000_t202" style="position:absolute;left:36052;top:34093;width:8097;height:3242;visibility:visible;v-text-anchor:top" filled="f" stroked="f">
              <v:textbox inset="2.53958mm,2.53958mm,2.53958mm,2.53958mm">
                <w:txbxContent>
                  <w:p w:rsidR="00E35D82" w:rsidRDefault="00E35D82" w:rsidP="00E35D82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&lt;&lt;include&gt;&gt;</w:t>
                    </w:r>
                  </w:p>
                </w:txbxContent>
              </v:textbox>
            </v:shape>
            <v:shape id="Casella di testo 23" o:spid="_x0000_s1096" type="#_x0000_t202" style="position:absolute;left:8667;top:2952;width:8097;height:3483;visibility:visible;v-text-anchor:top" filled="f" stroked="f">
              <v:textbox inset="2.53958mm,2.53958mm,2.53958mm,2.53958mm">
                <w:txbxContent>
                  <w:p w:rsidR="00E35D82" w:rsidRDefault="00E35D82" w:rsidP="00E35D82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28"/>
                      </w:rPr>
                      <w:t>Utente</w:t>
                    </w:r>
                  </w:p>
                  <w:p w:rsidR="00E35D82" w:rsidRDefault="00E35D82" w:rsidP="00E35D82">
                    <w:pPr>
                      <w:textDirection w:val="btLr"/>
                    </w:pPr>
                  </w:p>
                </w:txbxContent>
              </v:textbox>
            </v:shape>
            <w10:wrap type="square"/>
          </v:group>
        </w:pict>
      </w:r>
      <w:r w:rsidR="00E35D82" w:rsidRPr="003F6C22">
        <w:rPr>
          <w:rFonts w:ascii="Calibri" w:hAnsi="Calibri"/>
          <w:sz w:val="28"/>
          <w:szCs w:val="28"/>
        </w:rPr>
        <w:t>L’utente nella pagina contenente tutti i prodotti in vendita, sceglierà un prodotto che offrirà lo store. I prodotti saranno presentati con un’immagine e il prezzo. Se l’utente sarà interessato ad un prodotto, potrà cliccare sull’oggetto e accedere alla pagina dedicata interamente al prodotto. Il cliente avrà accesso alle informazioni aggiuntive quali la descrizione dettagliata e ulteriori immagini; da questa pagina potrà anche scegliere se aggiungere al carrello il prodotto che si sta visualizzando</w:t>
      </w:r>
      <w:r w:rsidR="00E35D82">
        <w:rPr>
          <w:rFonts w:ascii="Calibri" w:hAnsi="Calibri"/>
          <w:sz w:val="28"/>
          <w:szCs w:val="28"/>
        </w:rPr>
        <w:t xml:space="preserve"> e procedere con la finalizzazione dell’ordine</w:t>
      </w:r>
      <w:r w:rsidR="00E35D82" w:rsidRPr="003F6C22">
        <w:rPr>
          <w:rFonts w:ascii="Calibri" w:hAnsi="Calibri"/>
          <w:sz w:val="28"/>
          <w:szCs w:val="28"/>
        </w:rPr>
        <w:t>.</w:t>
      </w:r>
    </w:p>
    <w:p w:rsidR="00F561A7" w:rsidRDefault="00F561A7" w:rsidP="00F561A7">
      <w:pPr>
        <w:rPr>
          <w:rFonts w:ascii="Calibri" w:hAnsi="Calibri"/>
          <w:sz w:val="28"/>
          <w:szCs w:val="28"/>
        </w:rPr>
      </w:pPr>
    </w:p>
    <w:p w:rsidR="00F561A7" w:rsidRDefault="00F561A7" w:rsidP="00F561A7">
      <w:pPr>
        <w:rPr>
          <w:rFonts w:ascii="Calibri" w:hAnsi="Calibri"/>
          <w:sz w:val="28"/>
          <w:szCs w:val="28"/>
        </w:rPr>
      </w:pPr>
    </w:p>
    <w:p w:rsidR="00F561A7" w:rsidRDefault="00F561A7" w:rsidP="00F561A7">
      <w:pPr>
        <w:rPr>
          <w:rFonts w:ascii="Calibri" w:hAnsi="Calibri"/>
          <w:sz w:val="28"/>
          <w:szCs w:val="28"/>
        </w:rPr>
      </w:pPr>
    </w:p>
    <w:p w:rsidR="00F561A7" w:rsidRDefault="00F561A7" w:rsidP="00F561A7">
      <w:pPr>
        <w:rPr>
          <w:rFonts w:ascii="Calibri" w:hAnsi="Calibri"/>
          <w:sz w:val="28"/>
          <w:szCs w:val="28"/>
        </w:rPr>
      </w:pPr>
    </w:p>
    <w:p w:rsidR="00F561A7" w:rsidRDefault="00F561A7" w:rsidP="00F561A7">
      <w:pPr>
        <w:rPr>
          <w:rFonts w:ascii="Calibri" w:hAnsi="Calibri"/>
          <w:sz w:val="28"/>
          <w:szCs w:val="28"/>
        </w:rPr>
      </w:pPr>
    </w:p>
    <w:p w:rsidR="00F561A7" w:rsidRDefault="00F561A7" w:rsidP="00F561A7">
      <w:pPr>
        <w:rPr>
          <w:rFonts w:ascii="Calibri" w:hAnsi="Calibri"/>
          <w:sz w:val="28"/>
          <w:szCs w:val="28"/>
        </w:rPr>
      </w:pPr>
    </w:p>
    <w:p w:rsidR="00F561A7" w:rsidRDefault="00F561A7" w:rsidP="00F561A7">
      <w:pPr>
        <w:rPr>
          <w:rFonts w:ascii="Calibri" w:hAnsi="Calibri"/>
          <w:sz w:val="28"/>
          <w:szCs w:val="28"/>
        </w:rPr>
      </w:pPr>
    </w:p>
    <w:p w:rsidR="00F561A7" w:rsidRDefault="00F561A7" w:rsidP="00F561A7">
      <w:pPr>
        <w:rPr>
          <w:rFonts w:ascii="Calibri" w:hAnsi="Calibri"/>
          <w:sz w:val="28"/>
          <w:szCs w:val="28"/>
        </w:rPr>
      </w:pPr>
    </w:p>
    <w:p w:rsidR="00F561A7" w:rsidRDefault="00F561A7" w:rsidP="00F561A7">
      <w:pPr>
        <w:rPr>
          <w:rFonts w:ascii="Calibri" w:hAnsi="Calibri"/>
          <w:sz w:val="28"/>
          <w:szCs w:val="28"/>
        </w:rPr>
      </w:pPr>
    </w:p>
    <w:p w:rsidR="00F561A7" w:rsidRDefault="00F561A7" w:rsidP="00F561A7">
      <w:pPr>
        <w:rPr>
          <w:rFonts w:ascii="Calibri" w:hAnsi="Calibri"/>
          <w:sz w:val="28"/>
          <w:szCs w:val="28"/>
        </w:rPr>
      </w:pPr>
    </w:p>
    <w:p w:rsidR="00F561A7" w:rsidRDefault="00F561A7" w:rsidP="00F561A7">
      <w:pPr>
        <w:rPr>
          <w:rFonts w:ascii="Calibri" w:hAnsi="Calibri"/>
          <w:sz w:val="28"/>
          <w:szCs w:val="28"/>
        </w:rPr>
      </w:pPr>
    </w:p>
    <w:p w:rsidR="00F561A7" w:rsidRDefault="00F561A7" w:rsidP="00F561A7">
      <w:pPr>
        <w:rPr>
          <w:rFonts w:ascii="Calibri" w:hAnsi="Calibri"/>
          <w:sz w:val="28"/>
          <w:szCs w:val="28"/>
        </w:rPr>
      </w:pPr>
    </w:p>
    <w:p w:rsidR="00F561A7" w:rsidRDefault="00F561A7" w:rsidP="00F561A7">
      <w:pPr>
        <w:rPr>
          <w:rFonts w:ascii="Calibri" w:hAnsi="Calibri"/>
          <w:sz w:val="28"/>
          <w:szCs w:val="28"/>
        </w:rPr>
      </w:pPr>
    </w:p>
    <w:p w:rsidR="00F561A7" w:rsidRDefault="00F561A7" w:rsidP="00F561A7">
      <w:pPr>
        <w:rPr>
          <w:rFonts w:ascii="Calibri" w:hAnsi="Calibri"/>
          <w:sz w:val="28"/>
          <w:szCs w:val="28"/>
        </w:rPr>
      </w:pPr>
    </w:p>
    <w:p w:rsidR="00F561A7" w:rsidRDefault="00F561A7" w:rsidP="00F561A7">
      <w:pPr>
        <w:rPr>
          <w:rFonts w:ascii="Calibri" w:hAnsi="Calibri"/>
          <w:sz w:val="28"/>
          <w:szCs w:val="28"/>
        </w:rPr>
      </w:pPr>
    </w:p>
    <w:p w:rsidR="00F561A7" w:rsidRDefault="00F561A7" w:rsidP="00F561A7">
      <w:pPr>
        <w:rPr>
          <w:rFonts w:ascii="Calibri" w:hAnsi="Calibri"/>
          <w:sz w:val="28"/>
          <w:szCs w:val="28"/>
        </w:rPr>
      </w:pPr>
    </w:p>
    <w:p w:rsidR="00F561A7" w:rsidRDefault="00F561A7" w:rsidP="00F561A7">
      <w:pPr>
        <w:rPr>
          <w:rFonts w:ascii="Calibri" w:hAnsi="Calibri"/>
          <w:sz w:val="28"/>
          <w:szCs w:val="28"/>
        </w:rPr>
      </w:pPr>
    </w:p>
    <w:p w:rsidR="00F561A7" w:rsidRPr="003F6C22" w:rsidRDefault="00F561A7" w:rsidP="00F561A7">
      <w:pPr>
        <w:rPr>
          <w:rFonts w:ascii="Calibri" w:hAnsi="Calibri"/>
          <w:sz w:val="28"/>
          <w:szCs w:val="28"/>
        </w:rPr>
      </w:pPr>
    </w:p>
    <w:p w:rsidR="00E35D82" w:rsidRDefault="00E35D82" w:rsidP="00C31781">
      <w:pPr>
        <w:ind w:left="709"/>
      </w:pPr>
    </w:p>
    <w:p w:rsidR="00E35D82" w:rsidRDefault="00E35D82" w:rsidP="00C31781">
      <w:pPr>
        <w:ind w:left="709"/>
      </w:pPr>
    </w:p>
    <w:p w:rsidR="00E35D82" w:rsidRDefault="00E35D82" w:rsidP="00C31781">
      <w:pPr>
        <w:ind w:left="709"/>
      </w:pPr>
    </w:p>
    <w:p w:rsidR="00E35D82" w:rsidRDefault="00E35D82" w:rsidP="00C31781">
      <w:pPr>
        <w:ind w:left="709"/>
      </w:pPr>
    </w:p>
    <w:p w:rsidR="00E35D82" w:rsidRDefault="00E35D82" w:rsidP="00C31781">
      <w:pPr>
        <w:ind w:left="709"/>
      </w:pPr>
    </w:p>
    <w:p w:rsidR="00E35D82" w:rsidRDefault="00E35D82" w:rsidP="00C31781">
      <w:pPr>
        <w:ind w:left="709"/>
      </w:pPr>
    </w:p>
    <w:p w:rsidR="00E35D82" w:rsidRPr="00C31781" w:rsidRDefault="00E35D82" w:rsidP="002479D0"/>
    <w:sectPr w:rsidR="00E35D82" w:rsidRPr="00C31781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568" w:rsidRDefault="00CC4568">
      <w:r>
        <w:separator/>
      </w:r>
    </w:p>
  </w:endnote>
  <w:endnote w:type="continuationSeparator" w:id="0">
    <w:p w:rsidR="00CC4568" w:rsidRDefault="00CC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8C0A71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8C0A71">
            <w:rPr>
              <w:noProof/>
              <w:sz w:val="20"/>
            </w:rPr>
            <w:t>8</w:t>
          </w:r>
          <w:r>
            <w:rPr>
              <w:sz w:val="20"/>
            </w:rPr>
            <w:fldChar w:fldCharType="end"/>
          </w:r>
        </w:p>
      </w:tc>
    </w:tr>
  </w:tbl>
  <w:p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7D03CF" w:rsidTr="00A02328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7D03CF" w:rsidRDefault="007D03CF" w:rsidP="007D03CF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7D03CF" w:rsidRDefault="007D03CF" w:rsidP="007D03CF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7D03CF" w:rsidRDefault="007D03CF" w:rsidP="007D03CF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8C0A71">
            <w:rPr>
              <w:noProof/>
              <w:sz w:val="20"/>
            </w:rPr>
            <w:t>3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8C0A71">
            <w:rPr>
              <w:noProof/>
              <w:sz w:val="20"/>
            </w:rPr>
            <w:t>8</w:t>
          </w:r>
          <w:r>
            <w:rPr>
              <w:sz w:val="20"/>
            </w:rPr>
            <w:fldChar w:fldCharType="end"/>
          </w:r>
        </w:p>
      </w:tc>
    </w:tr>
  </w:tbl>
  <w:p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568" w:rsidRDefault="00CC4568">
      <w:r>
        <w:separator/>
      </w:r>
    </w:p>
  </w:footnote>
  <w:footnote w:type="continuationSeparator" w:id="0">
    <w:p w:rsidR="00CC4568" w:rsidRDefault="00CC4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815E4A">
            <w:rPr>
              <w:b w:val="0"/>
              <w:sz w:val="20"/>
            </w:rPr>
            <w:t>WHATSHOP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815E4A">
            <w:rPr>
              <w:b w:val="0"/>
              <w:sz w:val="20"/>
            </w:rPr>
            <w:t>1.2</w:t>
          </w:r>
        </w:p>
      </w:tc>
    </w:tr>
    <w:tr w:rsidR="008B36D5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815E4A">
            <w:rPr>
              <w:sz w:val="20"/>
            </w:rPr>
            <w:t>Requirement analysis document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36D5" w:rsidRDefault="00815E4A">
          <w:pPr>
            <w:pStyle w:val="Contenutotabella"/>
            <w:rPr>
              <w:sz w:val="20"/>
            </w:rPr>
          </w:pPr>
          <w:r>
            <w:rPr>
              <w:sz w:val="20"/>
            </w:rPr>
            <w:t>Data: 21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12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2016</w:t>
          </w:r>
        </w:p>
      </w:tc>
    </w:tr>
  </w:tbl>
  <w:p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20.25pt;height:249.7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010181D"/>
    <w:multiLevelType w:val="hybridMultilevel"/>
    <w:tmpl w:val="51B272A0"/>
    <w:lvl w:ilvl="0" w:tplc="D53AAF1C">
      <w:start w:val="3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960FE"/>
    <w:multiLevelType w:val="multilevel"/>
    <w:tmpl w:val="61987934"/>
    <w:lvl w:ilvl="0">
      <w:start w:val="2"/>
      <w:numFmt w:val="decimal"/>
      <w:lvlText w:val="%1.0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0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96" w:hanging="1800"/>
      </w:pPr>
      <w:rPr>
        <w:rFonts w:hint="default"/>
      </w:rPr>
    </w:lvl>
  </w:abstractNum>
  <w:abstractNum w:abstractNumId="7" w15:restartNumberingAfterBreak="0">
    <w:nsid w:val="1B2A534B"/>
    <w:multiLevelType w:val="multilevel"/>
    <w:tmpl w:val="FBC08DA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322438"/>
    <w:multiLevelType w:val="multilevel"/>
    <w:tmpl w:val="57EC6CB8"/>
    <w:lvl w:ilvl="0">
      <w:start w:val="2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1800"/>
      </w:pPr>
      <w:rPr>
        <w:rFonts w:hint="default"/>
      </w:rPr>
    </w:lvl>
  </w:abstractNum>
  <w:abstractNum w:abstractNumId="10" w15:restartNumberingAfterBreak="0">
    <w:nsid w:val="27FE7B1C"/>
    <w:multiLevelType w:val="hybridMultilevel"/>
    <w:tmpl w:val="89E0C76C"/>
    <w:lvl w:ilvl="0" w:tplc="0410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33F3326A"/>
    <w:multiLevelType w:val="hybridMultilevel"/>
    <w:tmpl w:val="AFA2787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9690A"/>
    <w:multiLevelType w:val="hybridMultilevel"/>
    <w:tmpl w:val="6C6A95B4"/>
    <w:lvl w:ilvl="0" w:tplc="56A0B1EE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23555E"/>
    <w:multiLevelType w:val="hybridMultilevel"/>
    <w:tmpl w:val="2A6C0070"/>
    <w:lvl w:ilvl="0" w:tplc="BB007A7A">
      <w:start w:val="3"/>
      <w:numFmt w:val="bullet"/>
      <w:lvlText w:val="-"/>
      <w:lvlJc w:val="left"/>
      <w:pPr>
        <w:ind w:left="1069" w:hanging="360"/>
      </w:pPr>
      <w:rPr>
        <w:rFonts w:ascii="Times New Roman" w:eastAsia="Lucida Sans Unicode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15"/>
  </w:num>
  <w:num w:numId="8">
    <w:abstractNumId w:val="8"/>
  </w:num>
  <w:num w:numId="9">
    <w:abstractNumId w:val="8"/>
  </w:num>
  <w:num w:numId="10">
    <w:abstractNumId w:val="6"/>
  </w:num>
  <w:num w:numId="11">
    <w:abstractNumId w:val="9"/>
  </w:num>
  <w:num w:numId="12">
    <w:abstractNumId w:val="7"/>
  </w:num>
  <w:num w:numId="13">
    <w:abstractNumId w:val="14"/>
  </w:num>
  <w:num w:numId="14">
    <w:abstractNumId w:val="5"/>
  </w:num>
  <w:num w:numId="15">
    <w:abstractNumId w:val="13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oNotTrackMoves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65AE"/>
    <w:rsid w:val="000332A6"/>
    <w:rsid w:val="00093D9B"/>
    <w:rsid w:val="000A5632"/>
    <w:rsid w:val="000D2800"/>
    <w:rsid w:val="001765AE"/>
    <w:rsid w:val="001B500F"/>
    <w:rsid w:val="001B6CE4"/>
    <w:rsid w:val="001C1CB3"/>
    <w:rsid w:val="002479D0"/>
    <w:rsid w:val="002713D8"/>
    <w:rsid w:val="002737C2"/>
    <w:rsid w:val="002D10CA"/>
    <w:rsid w:val="002F3C56"/>
    <w:rsid w:val="003051FB"/>
    <w:rsid w:val="003227DA"/>
    <w:rsid w:val="003E00FB"/>
    <w:rsid w:val="004263CA"/>
    <w:rsid w:val="004646F8"/>
    <w:rsid w:val="004D1EA6"/>
    <w:rsid w:val="005F4FB1"/>
    <w:rsid w:val="006353D2"/>
    <w:rsid w:val="006B392E"/>
    <w:rsid w:val="007D03CF"/>
    <w:rsid w:val="00815E4A"/>
    <w:rsid w:val="00887C63"/>
    <w:rsid w:val="008B2768"/>
    <w:rsid w:val="008B36D5"/>
    <w:rsid w:val="008C0A71"/>
    <w:rsid w:val="00A106F2"/>
    <w:rsid w:val="00A15BE2"/>
    <w:rsid w:val="00A81521"/>
    <w:rsid w:val="00B51734"/>
    <w:rsid w:val="00C31781"/>
    <w:rsid w:val="00C76EC3"/>
    <w:rsid w:val="00CA0992"/>
    <w:rsid w:val="00CB0252"/>
    <w:rsid w:val="00CC4568"/>
    <w:rsid w:val="00D1464E"/>
    <w:rsid w:val="00D15F88"/>
    <w:rsid w:val="00DF65AB"/>
    <w:rsid w:val="00E00820"/>
    <w:rsid w:val="00E35D82"/>
    <w:rsid w:val="00E740BE"/>
    <w:rsid w:val="00ED75A5"/>
    <w:rsid w:val="00F561A7"/>
    <w:rsid w:val="00FA7167"/>
    <w:rsid w:val="00FA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35">
      <v:stroke endarrow="block"/>
    </o:shapedefaults>
    <o:shapelayout v:ext="edit">
      <o:idmap v:ext="edit" data="1"/>
      <o:rules v:ext="edit">
        <o:r id="V:Rule1" type="connector" idref="#Connettore 2 26"/>
        <o:r id="V:Rule2" type="connector" idref="#Connettore 2 27"/>
        <o:r id="V:Rule3" type="connector" idref="#Connettore 2 28"/>
        <o:r id="V:Rule4" type="connector" idref="#_x0000_s1132"/>
        <o:r id="V:Rule5" type="connector" idref="#Connettore 2 30"/>
        <o:r id="V:Rule6" type="connector" idref="#Connettore 2 40"/>
        <o:r id="V:Rule7" type="connector" idref="#Connettore 2 33"/>
        <o:r id="V:Rule8" type="connector" idref="#Connettore 2 12">
          <o:proxy start="" idref="#Ovale 10" connectloc="0"/>
        </o:r>
        <o:r id="V:Rule9" type="connector" idref="#_x0000_s1131"/>
        <o:r id="V:Rule10" type="connector" idref="#Connettore 2 41"/>
        <o:r id="V:Rule11" type="connector" idref="#Connettore 2 11"/>
        <o:r id="V:Rule12" type="connector" idref="#Connettore 2 42"/>
        <o:r id="V:Rule13" type="connector" idref="#Connettore 2 17"/>
        <o:r id="V:Rule14" type="connector" idref="#Connettore 2 2"/>
        <o:r id="V:Rule15" type="connector" idref="#Connettore 2 4"/>
        <o:r id="V:Rule16" type="connector" idref="#_x0000_s1101"/>
        <o:r id="V:Rule17" type="connector" idref="#Connettore 2 7"/>
        <o:r id="V:Rule18" type="connector" idref="#Connettore 2 5"/>
        <o:r id="V:Rule19" type="connector" idref="#_x0000_s1102"/>
        <o:r id="V:Rule20" type="connector" idref="#_x0000_s1105"/>
        <o:r id="V:Rule21" type="connector" idref="#Connettore 2 35"/>
        <o:r id="V:Rule22" type="connector" idref="#Connettore 2 15">
          <o:proxy end="" idref="#Ovale 10" connectloc="7"/>
        </o:r>
        <o:r id="V:Rule23" type="connector" idref="#Connettore 2 29"/>
        <o:r id="V:Rule24" type="connector" idref="#Connettore 2 9"/>
        <o:r id="V:Rule25" type="connector" idref="#_x0000_s1106"/>
        <o:r id="V:Rule26" type="connector" idref="#Connettore 2 19"/>
        <o:r id="V:Rule27" type="connector" idref="#_x0000_s1104"/>
        <o:r id="V:Rule28" type="connector" idref="#_x0000_s1103"/>
        <o:r id="V:Rule29" type="connector" idref="#Connettore 2 6"/>
      </o:rules>
    </o:shapelayout>
  </w:shapeDefaults>
  <w:decimalSymbol w:val=","/>
  <w:listSeparator w:val=";"/>
  <w14:docId w14:val="4D25C743"/>
  <w14:defaultImageDpi w14:val="300"/>
  <w15:chartTrackingRefBased/>
  <w15:docId w15:val="{5244603A-2697-41A2-BB81-B95440C3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7D03CF"/>
    <w:pPr>
      <w:widowControl w:val="0"/>
      <w:suppressAutoHyphens/>
    </w:pPr>
    <w:rPr>
      <w:rFonts w:eastAsia="Lucida Sans Unicode"/>
      <w:kern w:val="1"/>
      <w:sz w:val="24"/>
      <w:szCs w:val="24"/>
      <w:lang w:eastAsia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87C6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character" w:customStyle="1" w:styleId="Titolo1Carattere">
    <w:name w:val="Titolo 1 Carattere"/>
    <w:link w:val="Titolo1"/>
    <w:uiPriority w:val="9"/>
    <w:rsid w:val="00887C63"/>
    <w:rPr>
      <w:rFonts w:ascii="Calibri Light" w:eastAsia="Times New Roman" w:hAnsi="Calibri Light" w:cs="Times New Roman"/>
      <w:b/>
      <w:bCs/>
      <w:kern w:val="32"/>
      <w:sz w:val="32"/>
      <w:szCs w:val="32"/>
      <w:lang w:val="it-IT"/>
    </w:rPr>
  </w:style>
  <w:style w:type="paragraph" w:customStyle="1" w:styleId="Corpo">
    <w:name w:val="Corpo"/>
    <w:rsid w:val="00FA716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29C14-7E3E-40FE-8AEA-B029E4FB3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Luigi Cerreto</cp:lastModifiedBy>
  <cp:revision>6</cp:revision>
  <cp:lastPrinted>1899-12-31T23:00:00Z</cp:lastPrinted>
  <dcterms:created xsi:type="dcterms:W3CDTF">2016-10-20T22:15:00Z</dcterms:created>
  <dcterms:modified xsi:type="dcterms:W3CDTF">2016-10-21T14:43:00Z</dcterms:modified>
</cp:coreProperties>
</file>